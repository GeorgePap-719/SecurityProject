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996" w:rsidRPr="00360DDA" w:rsidRDefault="00360DDA" w:rsidP="00624996">
      <w:pPr>
        <w:rPr>
          <w:rFonts w:cstheme="minorHAnsi"/>
          <w:b/>
          <w:color w:val="FF0000"/>
          <w:sz w:val="40"/>
          <w:szCs w:val="40"/>
          <w:lang w:val="en-US"/>
        </w:rPr>
      </w:pPr>
      <w:r>
        <w:rPr>
          <w:rFonts w:cstheme="minorHAnsi"/>
          <w:b/>
          <w:color w:val="FF0000"/>
          <w:sz w:val="40"/>
          <w:szCs w:val="40"/>
        </w:rPr>
        <w:t xml:space="preserve">Παπαδόπουλος Γιώργος </w:t>
      </w:r>
    </w:p>
    <w:p w:rsidR="00624996" w:rsidRPr="00360DDA" w:rsidRDefault="00624996" w:rsidP="00624996">
      <w:pPr>
        <w:pBdr>
          <w:bottom w:val="single" w:sz="12" w:space="1" w:color="auto"/>
        </w:pBdr>
        <w:rPr>
          <w:rFonts w:cstheme="minorHAnsi"/>
          <w:b/>
          <w:color w:val="FF0000"/>
          <w:sz w:val="40"/>
          <w:szCs w:val="40"/>
          <w:lang w:val="en-US"/>
        </w:rPr>
      </w:pPr>
    </w:p>
    <w:p w:rsidR="00CA14A2" w:rsidRPr="0034652A" w:rsidRDefault="00CA14A2" w:rsidP="00CA14A2">
      <w:pPr>
        <w:pStyle w:val="Default"/>
        <w:jc w:val="both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r w:rsidRPr="0034652A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Περιγραφή Ιστοσελίδας:</w:t>
      </w:r>
    </w:p>
    <w:p w:rsidR="00CA14A2" w:rsidRPr="0034652A" w:rsidRDefault="00CA14A2" w:rsidP="00CA14A2">
      <w:pPr>
        <w:pStyle w:val="Default"/>
        <w:jc w:val="both"/>
        <w:rPr>
          <w:rFonts w:asciiTheme="minorHAnsi" w:hAnsiTheme="minorHAnsi" w:cstheme="minorHAnsi"/>
          <w:b/>
          <w:color w:val="FF0000"/>
          <w:lang w:val="en-US"/>
        </w:rPr>
      </w:pPr>
      <w:r w:rsidRPr="0034652A">
        <w:rPr>
          <w:rFonts w:asciiTheme="minorHAnsi" w:hAnsiTheme="minorHAnsi" w:cstheme="minorHAnsi"/>
          <w:b/>
          <w:color w:val="FF0000"/>
        </w:rPr>
        <w:t xml:space="preserve">Έχουμε 3 είδη </w:t>
      </w:r>
      <w:r w:rsidRPr="0034652A">
        <w:rPr>
          <w:rFonts w:asciiTheme="minorHAnsi" w:hAnsiTheme="minorHAnsi" w:cstheme="minorHAnsi"/>
          <w:b/>
          <w:color w:val="FF0000"/>
          <w:lang w:val="en-US"/>
        </w:rPr>
        <w:t>user:</w:t>
      </w:r>
    </w:p>
    <w:p w:rsidR="00CA14A2" w:rsidRPr="00CA14A2" w:rsidRDefault="00CA14A2" w:rsidP="00CA14A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  <w:lang w:val="en-US"/>
        </w:rPr>
      </w:pPr>
      <w:r w:rsidRPr="0034652A">
        <w:rPr>
          <w:rFonts w:asciiTheme="minorHAnsi" w:hAnsiTheme="minorHAnsi" w:cstheme="minorHAnsi"/>
          <w:b/>
          <w:color w:val="FF0000"/>
          <w:lang w:val="en-US"/>
        </w:rPr>
        <w:t>Quest: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 Non-registered user, </w:t>
      </w:r>
      <w:r>
        <w:rPr>
          <w:rFonts w:asciiTheme="minorHAnsi" w:hAnsiTheme="minorHAnsi" w:cstheme="minorHAnsi"/>
          <w:b/>
          <w:color w:val="000000"/>
        </w:rPr>
        <w:t>βλέπει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απλά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το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Login </w:t>
      </w:r>
      <w:r>
        <w:rPr>
          <w:rFonts w:asciiTheme="minorHAnsi" w:hAnsiTheme="minorHAnsi" w:cstheme="minorHAnsi"/>
          <w:b/>
          <w:color w:val="000000"/>
        </w:rPr>
        <w:t>και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το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Sign Up page </w:t>
      </w:r>
      <w:r>
        <w:rPr>
          <w:rFonts w:asciiTheme="minorHAnsi" w:hAnsiTheme="minorHAnsi" w:cstheme="minorHAnsi"/>
          <w:b/>
          <w:color w:val="000000"/>
        </w:rPr>
        <w:t>της</w:t>
      </w:r>
      <w:r w:rsidRPr="00CA14A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ιστοσελίδας.</w:t>
      </w:r>
    </w:p>
    <w:p w:rsidR="00CA14A2" w:rsidRPr="00CA14A2" w:rsidRDefault="00CA14A2" w:rsidP="00CA14A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34652A">
        <w:rPr>
          <w:rFonts w:asciiTheme="minorHAnsi" w:hAnsiTheme="minorHAnsi" w:cstheme="minorHAnsi"/>
          <w:b/>
          <w:color w:val="FF0000"/>
          <w:lang w:val="en-US"/>
        </w:rPr>
        <w:t>Registered</w:t>
      </w:r>
      <w:r w:rsidRPr="0034652A">
        <w:rPr>
          <w:rFonts w:asciiTheme="minorHAnsi" w:hAnsiTheme="minorHAnsi" w:cstheme="minorHAnsi"/>
          <w:b/>
          <w:color w:val="FF0000"/>
        </w:rPr>
        <w:t>-</w:t>
      </w:r>
      <w:r w:rsidRPr="0034652A">
        <w:rPr>
          <w:rFonts w:asciiTheme="minorHAnsi" w:hAnsiTheme="minorHAnsi" w:cstheme="minorHAnsi"/>
          <w:b/>
          <w:color w:val="FF0000"/>
          <w:lang w:val="en-US"/>
        </w:rPr>
        <w:t>User</w:t>
      </w:r>
      <w:r w:rsidRPr="0034652A">
        <w:rPr>
          <w:rFonts w:asciiTheme="minorHAnsi" w:hAnsiTheme="minorHAnsi" w:cstheme="minorHAnsi"/>
          <w:b/>
          <w:color w:val="FF0000"/>
        </w:rPr>
        <w:t>:</w:t>
      </w:r>
      <w:r w:rsidRPr="00CA14A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 xml:space="preserve">Μπορεί να κάνει </w:t>
      </w:r>
      <w:r>
        <w:rPr>
          <w:rFonts w:asciiTheme="minorHAnsi" w:hAnsiTheme="minorHAnsi" w:cstheme="minorHAnsi"/>
          <w:b/>
          <w:color w:val="000000"/>
          <w:lang w:val="en-US"/>
        </w:rPr>
        <w:t>login</w:t>
      </w:r>
      <w:r w:rsidRPr="00CA14A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 xml:space="preserve">με τα στοιχεία του </w:t>
      </w:r>
      <w:r>
        <w:rPr>
          <w:rFonts w:asciiTheme="minorHAnsi" w:hAnsiTheme="minorHAnsi" w:cstheme="minorHAnsi"/>
          <w:b/>
          <w:color w:val="000000"/>
          <w:lang w:val="en-US"/>
        </w:rPr>
        <w:t>username</w:t>
      </w:r>
      <w:r w:rsidRPr="00CA14A2">
        <w:rPr>
          <w:rFonts w:asciiTheme="minorHAnsi" w:hAnsiTheme="minorHAnsi" w:cstheme="minorHAnsi"/>
          <w:b/>
          <w:color w:val="000000"/>
        </w:rPr>
        <w:t>/</w:t>
      </w:r>
      <w:r>
        <w:rPr>
          <w:rFonts w:asciiTheme="minorHAnsi" w:hAnsiTheme="minorHAnsi" w:cstheme="minorHAnsi"/>
          <w:b/>
          <w:color w:val="000000"/>
          <w:lang w:val="en-US"/>
        </w:rPr>
        <w:t>password</w:t>
      </w:r>
      <w:r w:rsidRPr="00CA14A2">
        <w:rPr>
          <w:rFonts w:asciiTheme="minorHAnsi" w:hAnsiTheme="minorHAnsi" w:cstheme="minorHAnsi"/>
          <w:b/>
          <w:color w:val="000000"/>
        </w:rPr>
        <w:t>. Α</w:t>
      </w:r>
      <w:r>
        <w:rPr>
          <w:rFonts w:asciiTheme="minorHAnsi" w:hAnsiTheme="minorHAnsi" w:cstheme="minorHAnsi"/>
          <w:b/>
          <w:color w:val="000000"/>
        </w:rPr>
        <w:t>παντάει σε τεστ, βλέπει τους βαθμούς του και τα στατιστικά όλων στο μάθημα.</w:t>
      </w:r>
    </w:p>
    <w:p w:rsidR="00CA14A2" w:rsidRPr="00CA14A2" w:rsidRDefault="00CA14A2" w:rsidP="00CA14A2">
      <w:pPr>
        <w:pStyle w:val="Defaul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34652A">
        <w:rPr>
          <w:rFonts w:asciiTheme="minorHAnsi" w:hAnsiTheme="minorHAnsi" w:cstheme="minorHAnsi"/>
          <w:b/>
          <w:color w:val="FF0000"/>
          <w:lang w:val="en-US"/>
        </w:rPr>
        <w:t>Admin</w:t>
      </w:r>
      <w:r w:rsidRPr="0034652A">
        <w:rPr>
          <w:rFonts w:asciiTheme="minorHAnsi" w:hAnsiTheme="minorHAnsi" w:cstheme="minorHAnsi"/>
          <w:b/>
          <w:color w:val="FF0000"/>
        </w:rPr>
        <w:t>: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  <w:lang w:val="en-US"/>
        </w:rPr>
        <w:t>Registered</w:t>
      </w:r>
      <w:r w:rsidRPr="00CA14A2">
        <w:rPr>
          <w:rFonts w:asciiTheme="minorHAnsi" w:hAnsiTheme="minorHAnsi" w:cstheme="minorHAnsi"/>
          <w:b/>
          <w:color w:val="000000"/>
        </w:rPr>
        <w:t>-</w:t>
      </w:r>
      <w:r>
        <w:rPr>
          <w:rFonts w:asciiTheme="minorHAnsi" w:hAnsiTheme="minorHAnsi" w:cstheme="minorHAnsi"/>
          <w:b/>
          <w:color w:val="000000"/>
          <w:lang w:val="en-US"/>
        </w:rPr>
        <w:t>user</w:t>
      </w:r>
      <w:r w:rsidRPr="00CA14A2"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>με παραπάνω δικαιώματα. Αξιολογεί, δεν αξιολογείται.</w:t>
      </w:r>
    </w:p>
    <w:p w:rsidR="00CA14A2" w:rsidRPr="00CA14A2" w:rsidRDefault="00CA14A2" w:rsidP="00CA14A2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CA14A2" w:rsidRPr="002B514B" w:rsidRDefault="00CA14A2" w:rsidP="00CA14A2">
      <w:pPr>
        <w:pStyle w:val="Default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 xml:space="preserve">Είναι πλατφόρμα για </w:t>
      </w:r>
      <w:r w:rsidRPr="002B514B">
        <w:rPr>
          <w:rFonts w:asciiTheme="minorHAnsi" w:hAnsiTheme="minorHAnsi" w:cstheme="minorHAnsi"/>
          <w:color w:val="000000"/>
          <w:lang w:val="en-US"/>
        </w:rPr>
        <w:t>Online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2B514B">
        <w:rPr>
          <w:rFonts w:asciiTheme="minorHAnsi" w:hAnsiTheme="minorHAnsi" w:cstheme="minorHAnsi"/>
          <w:color w:val="000000"/>
          <w:lang w:val="en-US"/>
        </w:rPr>
        <w:t>Tests</w:t>
      </w:r>
      <w:r w:rsidR="0099746F">
        <w:rPr>
          <w:rFonts w:asciiTheme="minorHAnsi" w:hAnsiTheme="minorHAnsi" w:cstheme="minorHAnsi"/>
          <w:color w:val="000000"/>
        </w:rPr>
        <w:t xml:space="preserve">, στην οποία ο </w:t>
      </w:r>
      <w:r w:rsidR="0099746F" w:rsidRPr="0099746F">
        <w:rPr>
          <w:rFonts w:asciiTheme="minorHAnsi" w:hAnsiTheme="minorHAnsi" w:cstheme="minorHAnsi"/>
          <w:i/>
          <w:color w:val="FF0000"/>
          <w:lang w:val="en-US"/>
        </w:rPr>
        <w:t>registered</w:t>
      </w:r>
      <w:r w:rsidR="0099746F" w:rsidRPr="0099746F">
        <w:rPr>
          <w:rFonts w:asciiTheme="minorHAnsi" w:hAnsiTheme="minorHAnsi" w:cstheme="minorHAnsi"/>
          <w:i/>
          <w:color w:val="FF0000"/>
        </w:rPr>
        <w:t>-</w:t>
      </w:r>
      <w:r w:rsidRPr="0099746F">
        <w:rPr>
          <w:rFonts w:asciiTheme="minorHAnsi" w:hAnsiTheme="minorHAnsi" w:cstheme="minorHAnsi"/>
          <w:i/>
          <w:color w:val="FF0000"/>
          <w:lang w:val="en-US"/>
        </w:rPr>
        <w:t>user</w:t>
      </w:r>
      <w:r w:rsidRPr="002B514B">
        <w:rPr>
          <w:rFonts w:asciiTheme="minorHAnsi" w:hAnsiTheme="minorHAnsi" w:cstheme="minorHAnsi"/>
          <w:color w:val="000000"/>
        </w:rPr>
        <w:t xml:space="preserve"> έχει στην διάθεσή του έναν κατάλογο με μαθήματα</w:t>
      </w:r>
      <w:r w:rsidR="00266C18">
        <w:rPr>
          <w:rFonts w:asciiTheme="minorHAnsi" w:hAnsiTheme="minorHAnsi" w:cstheme="minorHAnsi"/>
          <w:color w:val="000000"/>
        </w:rPr>
        <w:t xml:space="preserve"> </w:t>
      </w:r>
      <w:r w:rsidRPr="00266C18">
        <w:rPr>
          <w:rFonts w:asciiTheme="minorHAnsi" w:hAnsiTheme="minorHAnsi" w:cstheme="minorHAnsi"/>
          <w:i/>
          <w:color w:val="FF0000"/>
        </w:rPr>
        <w:t>(στην συγκεκριμένη περίπτωση υπάρχει μόνο ένα),</w:t>
      </w:r>
      <w:r w:rsidRPr="00AF0F58">
        <w:rPr>
          <w:rFonts w:asciiTheme="minorHAnsi" w:hAnsiTheme="minorHAnsi" w:cstheme="minorHAnsi"/>
          <w:i/>
          <w:color w:val="FF0000"/>
        </w:rPr>
        <w:t xml:space="preserve"> </w:t>
      </w:r>
      <w:r w:rsidRPr="002B514B">
        <w:rPr>
          <w:rFonts w:asciiTheme="minorHAnsi" w:hAnsiTheme="minorHAnsi" w:cstheme="minorHAnsi"/>
          <w:color w:val="000000"/>
        </w:rPr>
        <w:t xml:space="preserve">για τα οποία υπάρχουν διάφορα </w:t>
      </w:r>
      <w:r w:rsidRPr="002B514B">
        <w:rPr>
          <w:rFonts w:asciiTheme="minorHAnsi" w:hAnsiTheme="minorHAnsi" w:cstheme="minorHAnsi"/>
          <w:color w:val="000000"/>
          <w:lang w:val="en-US"/>
        </w:rPr>
        <w:t>test</w:t>
      </w:r>
      <w:r w:rsidRPr="002B514B">
        <w:rPr>
          <w:rFonts w:asciiTheme="minorHAnsi" w:hAnsiTheme="minorHAnsi" w:cstheme="minorHAnsi"/>
          <w:color w:val="000000"/>
        </w:rPr>
        <w:t>.</w:t>
      </w:r>
    </w:p>
    <w:p w:rsidR="00CA14A2" w:rsidRDefault="00CA14A2" w:rsidP="00CA14A2">
      <w:pPr>
        <w:pStyle w:val="Default"/>
        <w:jc w:val="both"/>
        <w:rPr>
          <w:rFonts w:asciiTheme="minorHAnsi" w:hAnsiTheme="minorHAnsi" w:cstheme="minorHAnsi"/>
          <w:color w:val="000000"/>
        </w:rPr>
      </w:pPr>
      <w:r w:rsidRPr="002B514B">
        <w:rPr>
          <w:rFonts w:asciiTheme="minorHAnsi" w:hAnsiTheme="minorHAnsi" w:cstheme="minorHAnsi"/>
          <w:color w:val="000000"/>
        </w:rPr>
        <w:t>Έχει την επιλογή να γράψει όποιο θέλει</w:t>
      </w:r>
      <w:r w:rsidR="00784E4E">
        <w:rPr>
          <w:rFonts w:asciiTheme="minorHAnsi" w:hAnsiTheme="minorHAnsi" w:cstheme="minorHAnsi"/>
          <w:color w:val="000000"/>
        </w:rPr>
        <w:t xml:space="preserve"> σε ένα χρονικό διάστημα</w:t>
      </w:r>
      <w:r w:rsidRPr="002B514B">
        <w:rPr>
          <w:rFonts w:asciiTheme="minorHAnsi" w:hAnsiTheme="minorHAnsi" w:cstheme="minorHAnsi"/>
          <w:color w:val="000000"/>
        </w:rPr>
        <w:t xml:space="preserve"> κ όταν το υποβάλει, περιμ</w:t>
      </w:r>
      <w:r w:rsidR="00784E4E">
        <w:rPr>
          <w:rFonts w:asciiTheme="minorHAnsi" w:hAnsiTheme="minorHAnsi" w:cstheme="minorHAnsi"/>
          <w:color w:val="000000"/>
        </w:rPr>
        <w:t>ένει την αξιολόγησή του από τον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2B514B">
        <w:rPr>
          <w:rFonts w:asciiTheme="minorHAnsi" w:hAnsiTheme="minorHAnsi" w:cstheme="minorHAnsi"/>
          <w:color w:val="000000"/>
          <w:lang w:val="en-US"/>
        </w:rPr>
        <w:t>admin</w:t>
      </w:r>
      <w:r w:rsidRPr="002B514B">
        <w:rPr>
          <w:rFonts w:asciiTheme="minorHAnsi" w:hAnsiTheme="minorHAnsi" w:cstheme="minorHAnsi"/>
          <w:color w:val="000000"/>
        </w:rPr>
        <w:t>.</w:t>
      </w:r>
    </w:p>
    <w:p w:rsidR="0099746F" w:rsidRPr="002B514B" w:rsidRDefault="0099746F" w:rsidP="00CA14A2">
      <w:pPr>
        <w:pStyle w:val="Default"/>
        <w:jc w:val="both"/>
        <w:rPr>
          <w:rFonts w:asciiTheme="minorHAnsi" w:hAnsiTheme="minorHAnsi" w:cstheme="minorHAnsi"/>
        </w:rPr>
      </w:pPr>
    </w:p>
    <w:p w:rsidR="00CA14A2" w:rsidRPr="001C2103" w:rsidRDefault="00CA14A2" w:rsidP="00CA14A2">
      <w:pPr>
        <w:pStyle w:val="Default"/>
        <w:pBdr>
          <w:bottom w:val="single" w:sz="8" w:space="3" w:color="000000"/>
        </w:pBdr>
        <w:jc w:val="both"/>
        <w:rPr>
          <w:rFonts w:asciiTheme="minorHAnsi" w:hAnsiTheme="minorHAnsi" w:cstheme="minorHAnsi"/>
          <w:color w:val="000000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O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99746F">
        <w:rPr>
          <w:rFonts w:asciiTheme="minorHAnsi" w:hAnsiTheme="minorHAnsi" w:cstheme="minorHAnsi"/>
          <w:i/>
          <w:color w:val="FF0000"/>
          <w:lang w:val="en-US"/>
        </w:rPr>
        <w:t>admin</w:t>
      </w:r>
      <w:r w:rsidR="0099746F" w:rsidRPr="0099746F">
        <w:rPr>
          <w:rFonts w:asciiTheme="minorHAnsi" w:hAnsiTheme="minorHAnsi" w:cstheme="minorHAnsi"/>
          <w:i/>
          <w:color w:val="FF0000"/>
        </w:rPr>
        <w:t xml:space="preserve"> </w:t>
      </w:r>
      <w:r w:rsidRPr="00CA14A2">
        <w:rPr>
          <w:rFonts w:asciiTheme="minorHAnsi" w:hAnsiTheme="minorHAnsi" w:cstheme="minorHAnsi"/>
          <w:color w:val="000000"/>
        </w:rPr>
        <w:t>(</w:t>
      </w:r>
      <w:r>
        <w:rPr>
          <w:rFonts w:asciiTheme="minorHAnsi" w:hAnsiTheme="minorHAnsi" w:cstheme="minorHAnsi"/>
          <w:color w:val="000000"/>
        </w:rPr>
        <w:t>είναι ένας)</w:t>
      </w:r>
      <w:r w:rsidRPr="002B514B">
        <w:rPr>
          <w:rFonts w:asciiTheme="minorHAnsi" w:hAnsiTheme="minorHAnsi" w:cstheme="minorHAnsi"/>
          <w:color w:val="000000"/>
        </w:rPr>
        <w:t xml:space="preserve"> βαθμολογεί τα όποια </w:t>
      </w:r>
      <w:r w:rsidRPr="002B514B">
        <w:rPr>
          <w:rFonts w:asciiTheme="minorHAnsi" w:hAnsiTheme="minorHAnsi" w:cstheme="minorHAnsi"/>
          <w:color w:val="000000"/>
          <w:lang w:val="en-US"/>
        </w:rPr>
        <w:t>test</w:t>
      </w:r>
      <w:r w:rsidR="009D00AF">
        <w:rPr>
          <w:rFonts w:asciiTheme="minorHAnsi" w:hAnsiTheme="minorHAnsi" w:cstheme="minorHAnsi"/>
          <w:color w:val="000000"/>
        </w:rPr>
        <w:t xml:space="preserve"> έχουν απαντηθεί, καθώς και </w:t>
      </w:r>
      <w:r w:rsidRPr="002B514B">
        <w:rPr>
          <w:rFonts w:asciiTheme="minorHAnsi" w:hAnsiTheme="minorHAnsi" w:cstheme="minorHAnsi"/>
          <w:color w:val="000000"/>
        </w:rPr>
        <w:t xml:space="preserve"> δημιουργήσει νέα τεστ, είτε με </w:t>
      </w:r>
      <w:r w:rsidRPr="002B514B">
        <w:rPr>
          <w:rFonts w:asciiTheme="minorHAnsi" w:hAnsiTheme="minorHAnsi" w:cstheme="minorHAnsi"/>
          <w:color w:val="000000"/>
          <w:lang w:val="en-US"/>
        </w:rPr>
        <w:t>random</w:t>
      </w:r>
      <w:r w:rsidRPr="002B514B">
        <w:rPr>
          <w:rFonts w:asciiTheme="minorHAnsi" w:hAnsiTheme="minorHAnsi" w:cstheme="minorHAnsi"/>
          <w:color w:val="000000"/>
        </w:rPr>
        <w:t xml:space="preserve"> ερωτήσεις, είτε με δικές του.</w:t>
      </w:r>
    </w:p>
    <w:p w:rsidR="00E639C6" w:rsidRPr="0095184E" w:rsidRDefault="00E639C6" w:rsidP="00E639C6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b/>
          <w:i/>
          <w:color w:val="FF0000"/>
          <w:sz w:val="36"/>
          <w:szCs w:val="36"/>
          <w:u w:val="single"/>
        </w:rPr>
      </w:pPr>
      <w:r w:rsidRPr="0095184E">
        <w:rPr>
          <w:rFonts w:asciiTheme="minorHAnsi" w:hAnsiTheme="minorHAnsi" w:cstheme="minorHAnsi"/>
          <w:b/>
          <w:i/>
          <w:color w:val="FF0000"/>
          <w:sz w:val="36"/>
          <w:szCs w:val="36"/>
          <w:u w:val="single"/>
        </w:rPr>
        <w:t>ΧΑΡΤΟΓΡΑΦΗΣΗ ΠΣ:</w:t>
      </w:r>
    </w:p>
    <w:p w:rsidR="00E639C6" w:rsidRPr="0095184E" w:rsidRDefault="00E639C6" w:rsidP="00E639C6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</w:p>
    <w:p w:rsidR="00E639C6" w:rsidRPr="005255C4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ΠΕΡΙΓΡΑΦΗ ΤΗΣ ΕΤΑΙΡΙΑΣ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Εκπαιδευτική Εταιρία</w:t>
      </w:r>
    </w:p>
    <w:p w:rsidR="00E639C6" w:rsidRPr="002B514B" w:rsidRDefault="00E639C6" w:rsidP="00E639C6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 xml:space="preserve">Διαθέτει </w:t>
      </w:r>
      <w:r w:rsidRPr="002B514B">
        <w:rPr>
          <w:rFonts w:asciiTheme="minorHAnsi" w:hAnsiTheme="minorHAnsi" w:cstheme="minorHAnsi"/>
          <w:color w:val="000000"/>
          <w:lang w:val="en-US"/>
        </w:rPr>
        <w:t>Computer</w:t>
      </w:r>
      <w:r w:rsidRPr="002B514B">
        <w:rPr>
          <w:rFonts w:asciiTheme="minorHAnsi" w:hAnsiTheme="minorHAnsi" w:cstheme="minorHAnsi"/>
          <w:color w:val="000000"/>
        </w:rPr>
        <w:t xml:space="preserve"> </w:t>
      </w:r>
      <w:r w:rsidRPr="002B514B">
        <w:rPr>
          <w:rFonts w:asciiTheme="minorHAnsi" w:hAnsiTheme="minorHAnsi" w:cstheme="minorHAnsi"/>
          <w:color w:val="000000"/>
          <w:lang w:val="en-US"/>
        </w:rPr>
        <w:t>Room</w:t>
      </w:r>
      <w:r w:rsidRPr="002B514B">
        <w:rPr>
          <w:rFonts w:asciiTheme="minorHAnsi" w:hAnsiTheme="minorHAnsi" w:cstheme="minorHAnsi"/>
          <w:color w:val="000000"/>
        </w:rPr>
        <w:t xml:space="preserve"> με τα ακόλουθα Συστήματα:</w:t>
      </w:r>
    </w:p>
    <w:p w:rsidR="00E639C6" w:rsidRPr="00487F4A" w:rsidRDefault="00E639C6" w:rsidP="00E639C6">
      <w:pPr>
        <w:pStyle w:val="Default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</w:rPr>
        <w:tab/>
      </w:r>
      <w:r w:rsidRPr="002B514B">
        <w:rPr>
          <w:rFonts w:asciiTheme="minorHAnsi" w:hAnsiTheme="minorHAnsi" w:cstheme="minorHAnsi"/>
          <w:color w:val="000000"/>
          <w:lang w:val="en-US"/>
        </w:rPr>
        <w:t>- Application Server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  <w:color w:val="000000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ab/>
        <w:t>- DB Server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ab/>
        <w:t>- Web Server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ab/>
        <w:t xml:space="preserve">- </w:t>
      </w:r>
      <w:r w:rsidRPr="00EB6F85">
        <w:rPr>
          <w:rFonts w:asciiTheme="minorHAnsi" w:hAnsiTheme="minorHAnsi" w:cstheme="minorHAnsi"/>
          <w:color w:val="000000"/>
          <w:u w:val="single"/>
          <w:lang w:val="en-US"/>
        </w:rPr>
        <w:t>Main Network:</w:t>
      </w:r>
    </w:p>
    <w:p w:rsidR="00E639C6" w:rsidRPr="00503FEB" w:rsidRDefault="00E639C6" w:rsidP="00E639C6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Firewall / Router</w:t>
      </w:r>
    </w:p>
    <w:p w:rsidR="00E639C6" w:rsidRPr="00503FEB" w:rsidRDefault="00E639C6" w:rsidP="00E639C6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Main Switch</w:t>
      </w:r>
    </w:p>
    <w:p w:rsidR="00E639C6" w:rsidRPr="00EB6F85" w:rsidRDefault="00E639C6" w:rsidP="00E639C6">
      <w:pPr>
        <w:pStyle w:val="Default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 xml:space="preserve">Χ </w:t>
      </w:r>
      <w:r w:rsidRPr="002B514B">
        <w:rPr>
          <w:rFonts w:asciiTheme="minorHAnsi" w:hAnsiTheme="minorHAnsi" w:cstheme="minorHAnsi"/>
          <w:color w:val="000000"/>
          <w:lang w:val="en-US"/>
        </w:rPr>
        <w:t>Laptop</w:t>
      </w:r>
    </w:p>
    <w:p w:rsidR="00E639C6" w:rsidRPr="002B514B" w:rsidRDefault="00E639C6" w:rsidP="00E639C6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Y Desktop</w:t>
      </w:r>
    </w:p>
    <w:p w:rsidR="00E639C6" w:rsidRPr="00DF0FBF" w:rsidRDefault="00E639C6" w:rsidP="00E639C6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u w:val="single"/>
        </w:rPr>
      </w:pPr>
      <w:r w:rsidRPr="00DF0FBF">
        <w:rPr>
          <w:rFonts w:asciiTheme="minorHAnsi" w:hAnsiTheme="minorHAnsi" w:cstheme="minorHAnsi"/>
          <w:color w:val="000000"/>
          <w:u w:val="single"/>
        </w:rPr>
        <w:t>Εγκατεστημένες Εφαρμογές:</w:t>
      </w:r>
    </w:p>
    <w:p w:rsidR="00E639C6" w:rsidRPr="00EB6F85" w:rsidRDefault="00E639C6" w:rsidP="00E639C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ERP Software</w:t>
      </w:r>
    </w:p>
    <w:p w:rsidR="00E639C6" w:rsidRPr="00EB6F85" w:rsidRDefault="00E639C6" w:rsidP="00E639C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Windows</w:t>
      </w:r>
    </w:p>
    <w:p w:rsidR="00E639C6" w:rsidRPr="00E639C6" w:rsidRDefault="00E639C6" w:rsidP="00E639C6">
      <w:pPr>
        <w:pStyle w:val="Default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Office</w:t>
      </w: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5255C4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lastRenderedPageBreak/>
        <w:t>ΧΑΡΤΟΓΡΑΦΗΣΗ Ι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363642" w:rsidRDefault="00E639C6" w:rsidP="00E639C6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363642">
        <w:rPr>
          <w:rFonts w:asciiTheme="minorHAnsi" w:hAnsiTheme="minorHAnsi" w:cstheme="minorHAnsi"/>
          <w:b/>
          <w:color w:val="000000"/>
        </w:rPr>
        <w:t>Μισθοδοσία – Λογιστήριο</w:t>
      </w:r>
      <w:r w:rsidRPr="00363642">
        <w:rPr>
          <w:rFonts w:asciiTheme="minorHAnsi" w:hAnsiTheme="minorHAnsi" w:cstheme="minorHAnsi"/>
          <w:b/>
          <w:color w:val="000000"/>
        </w:rPr>
        <w:tab/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ab/>
        <w:t>Δεδομένα:</w:t>
      </w:r>
    </w:p>
    <w:p w:rsidR="00E639C6" w:rsidRPr="002B514B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Προσωπικά δεδομένα υπαλλήλων</w:t>
      </w:r>
    </w:p>
    <w:p w:rsidR="00E639C6" w:rsidRPr="002B514B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Προσωπικά δεδομένα πελατών</w:t>
      </w:r>
    </w:p>
    <w:p w:rsidR="00E639C6" w:rsidRPr="002B514B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Τιμολόγια</w:t>
      </w:r>
    </w:p>
    <w:p w:rsidR="00E639C6" w:rsidRPr="00E639C6" w:rsidRDefault="00E639C6" w:rsidP="00E639C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Συμβάσεις.</w:t>
      </w:r>
    </w:p>
    <w:p w:rsidR="00E639C6" w:rsidRPr="003842D4" w:rsidRDefault="00E639C6" w:rsidP="00E639C6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3842D4">
        <w:rPr>
          <w:rFonts w:asciiTheme="minorHAnsi" w:hAnsiTheme="minorHAnsi" w:cstheme="minorHAnsi"/>
          <w:b/>
          <w:color w:val="000000"/>
        </w:rPr>
        <w:t>Συστήματα: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u w:val="single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(1) Main Network: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Router – HW Router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Switch – HW Switch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color w:val="000000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Firewall – Firewall SW 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color w:val="000000"/>
          <w:u w:val="single"/>
        </w:rPr>
        <w:t xml:space="preserve">(2) </w:t>
      </w: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ERP System:</w:t>
      </w:r>
    </w:p>
    <w:p w:rsidR="00E639C6" w:rsidRPr="002B514B" w:rsidRDefault="00E639C6" w:rsidP="00E639C6">
      <w:pPr>
        <w:pStyle w:val="Default"/>
        <w:numPr>
          <w:ilvl w:val="0"/>
          <w:numId w:val="15"/>
        </w:numPr>
        <w:ind w:left="108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Application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DELL Computer System – HW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Linux Server – OS</w:t>
      </w:r>
    </w:p>
    <w:p w:rsidR="00E639C6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ERP Software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numPr>
          <w:ilvl w:val="0"/>
          <w:numId w:val="15"/>
        </w:numPr>
        <w:ind w:left="108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DB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DELL Computer System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Linux Server</w:t>
      </w:r>
    </w:p>
    <w:p w:rsidR="00E639C6" w:rsidRPr="002B514B" w:rsidRDefault="00E639C6" w:rsidP="00E639C6">
      <w:pPr>
        <w:pStyle w:val="Default"/>
        <w:ind w:left="360" w:firstLine="709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SQL Server 2008 – DB Server SW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u w:val="single"/>
          <w:lang w:val="en-US"/>
        </w:rPr>
        <w:t>(3) Workstations: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Windows 10 – OS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DELL – HW – Workstation</w:t>
      </w:r>
    </w:p>
    <w:p w:rsidR="00E639C6" w:rsidRDefault="00E639C6" w:rsidP="00E639C6">
      <w:pPr>
        <w:pStyle w:val="Default"/>
        <w:pBdr>
          <w:bottom w:val="single" w:sz="12" w:space="1" w:color="auto"/>
        </w:pBdr>
        <w:ind w:left="360"/>
        <w:jc w:val="both"/>
        <w:rPr>
          <w:rFonts w:asciiTheme="minorHAnsi" w:hAnsiTheme="minorHAnsi" w:cstheme="minorHAnsi"/>
          <w:color w:val="000000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Office 2007 – SW</w:t>
      </w:r>
    </w:p>
    <w:p w:rsidR="00E639C6" w:rsidRDefault="00E639C6" w:rsidP="00E639C6">
      <w:pPr>
        <w:pStyle w:val="Default"/>
        <w:pBdr>
          <w:bottom w:val="single" w:sz="12" w:space="1" w:color="auto"/>
        </w:pBdr>
        <w:ind w:left="360"/>
        <w:jc w:val="both"/>
        <w:rPr>
          <w:rFonts w:asciiTheme="minorHAnsi" w:hAnsiTheme="minorHAnsi" w:cstheme="minorHAnsi"/>
          <w:color w:val="000000"/>
          <w:lang w:val="en-US"/>
        </w:rPr>
      </w:pPr>
    </w:p>
    <w:p w:rsidR="00E639C6" w:rsidRPr="00E639C6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5255C4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ΧΑΡΤΟΓΡΑΦΗΣΗ Ι</w:t>
      </w:r>
      <w:r w:rsidRPr="005255C4">
        <w:rPr>
          <w:rFonts w:asciiTheme="minorHAnsi" w:hAnsiTheme="minorHAnsi" w:cstheme="minorHAnsi"/>
          <w:b/>
          <w:color w:val="FF0000"/>
          <w:sz w:val="28"/>
          <w:szCs w:val="28"/>
          <w:u w:val="single"/>
          <w:lang w:val="en-US"/>
        </w:rPr>
        <w:t>I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A62B0F" w:rsidRDefault="00E639C6" w:rsidP="00E639C6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A62B0F">
        <w:rPr>
          <w:rFonts w:asciiTheme="minorHAnsi" w:hAnsiTheme="minorHAnsi" w:cstheme="minorHAnsi"/>
          <w:b/>
          <w:color w:val="000000"/>
          <w:lang w:val="en-US"/>
        </w:rPr>
        <w:t>Web Site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ab/>
      </w:r>
      <w:r w:rsidRPr="002B514B">
        <w:rPr>
          <w:rFonts w:asciiTheme="minorHAnsi" w:hAnsiTheme="minorHAnsi" w:cstheme="minorHAnsi"/>
          <w:color w:val="000000"/>
          <w:lang w:val="en-US"/>
        </w:rPr>
        <w:tab/>
      </w:r>
      <w:r w:rsidRPr="002B514B">
        <w:rPr>
          <w:rFonts w:asciiTheme="minorHAnsi" w:hAnsiTheme="minorHAnsi" w:cstheme="minorHAnsi"/>
          <w:color w:val="000000"/>
        </w:rPr>
        <w:t>Δεδομένα:</w:t>
      </w:r>
    </w:p>
    <w:p w:rsidR="00E639C6" w:rsidRPr="002B514B" w:rsidRDefault="00E639C6" w:rsidP="00E639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</w:rPr>
        <w:t>Πηγαίος κώδικας</w:t>
      </w:r>
    </w:p>
    <w:p w:rsidR="00E639C6" w:rsidRPr="00E639C6" w:rsidRDefault="00E639C6" w:rsidP="00E639C6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Configuration Data</w:t>
      </w:r>
    </w:p>
    <w:p w:rsidR="00E639C6" w:rsidRPr="00D23F4D" w:rsidRDefault="00E639C6" w:rsidP="00E639C6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D23F4D">
        <w:rPr>
          <w:rFonts w:asciiTheme="minorHAnsi" w:hAnsiTheme="minorHAnsi" w:cstheme="minorHAnsi"/>
          <w:b/>
          <w:color w:val="000000"/>
        </w:rPr>
        <w:t>Συστήματα:</w:t>
      </w:r>
    </w:p>
    <w:p w:rsidR="00E639C6" w:rsidRPr="002B514B" w:rsidRDefault="00E639C6" w:rsidP="00E639C6">
      <w:pPr>
        <w:pStyle w:val="Default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u w:val="single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(1) Main Network: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Router – HW Router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Main Switch – HW Switch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Firewall – Firewall SW 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</w:rPr>
      </w:pPr>
    </w:p>
    <w:p w:rsidR="00E639C6" w:rsidRPr="002B514B" w:rsidRDefault="00E639C6" w:rsidP="00E639C6">
      <w:pPr>
        <w:pStyle w:val="Default"/>
        <w:ind w:firstLine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(2)</w:t>
      </w:r>
      <w:r>
        <w:rPr>
          <w:rFonts w:asciiTheme="minorHAnsi" w:hAnsiTheme="minorHAnsi" w:cstheme="minorHAnsi"/>
          <w:b/>
          <w:color w:val="000000"/>
          <w:u w:val="single"/>
          <w:lang w:val="en-US"/>
        </w:rPr>
        <w:t xml:space="preserve"> </w:t>
      </w: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Web Server: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DELL Server – HW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lastRenderedPageBreak/>
        <w:t xml:space="preserve">- </w:t>
      </w:r>
      <w:bookmarkStart w:id="0" w:name="__DdeLink__2799_570955544"/>
      <w:bookmarkEnd w:id="0"/>
      <w:r w:rsidRPr="002B514B">
        <w:rPr>
          <w:rFonts w:asciiTheme="minorHAnsi" w:hAnsiTheme="minorHAnsi" w:cstheme="minorHAnsi"/>
          <w:color w:val="000000"/>
          <w:lang w:val="en-US"/>
        </w:rPr>
        <w:t>Kali Linux 2017.2 – OS</w:t>
      </w:r>
    </w:p>
    <w:p w:rsidR="00E639C6" w:rsidRPr="00E639C6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- Apache Server – Web Server SW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(3) DB Server: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DELL Server – HW 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Kali Linux 2017.2 – OS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 xml:space="preserve">– MySQL Server – DB Server SW 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b/>
          <w:u w:val="single"/>
          <w:lang w:val="en-US"/>
        </w:rPr>
      </w:pPr>
      <w:r>
        <w:rPr>
          <w:rFonts w:asciiTheme="minorHAnsi" w:hAnsiTheme="minorHAnsi" w:cstheme="minorHAnsi"/>
          <w:b/>
          <w:color w:val="000000"/>
          <w:u w:val="single"/>
          <w:lang w:val="en-US"/>
        </w:rPr>
        <w:t xml:space="preserve">(4) </w:t>
      </w:r>
      <w:r w:rsidRPr="002B514B">
        <w:rPr>
          <w:rFonts w:asciiTheme="minorHAnsi" w:hAnsiTheme="minorHAnsi" w:cstheme="minorHAnsi"/>
          <w:b/>
          <w:color w:val="000000"/>
          <w:u w:val="single"/>
          <w:lang w:val="en-US"/>
        </w:rPr>
        <w:t>Admin Workstation:</w:t>
      </w:r>
    </w:p>
    <w:p w:rsidR="00E639C6" w:rsidRPr="002B514B" w:rsidRDefault="00E639C6" w:rsidP="00E639C6">
      <w:pPr>
        <w:pStyle w:val="Default"/>
        <w:ind w:left="360"/>
        <w:jc w:val="both"/>
        <w:rPr>
          <w:rFonts w:asciiTheme="minorHAnsi" w:hAnsiTheme="minorHAnsi" w:cstheme="minorHAnsi"/>
          <w:lang w:val="en-US"/>
        </w:rPr>
      </w:pPr>
      <w:r w:rsidRPr="002B514B">
        <w:rPr>
          <w:rFonts w:asciiTheme="minorHAnsi" w:hAnsiTheme="minorHAnsi" w:cstheme="minorHAnsi"/>
          <w:color w:val="000000"/>
          <w:lang w:val="en-US"/>
        </w:rPr>
        <w:t>– Windows 10 – OS</w:t>
      </w:r>
    </w:p>
    <w:p w:rsidR="00E639C6" w:rsidRPr="00E639C6" w:rsidRDefault="00E639C6" w:rsidP="00E639C6">
      <w:pPr>
        <w:pBdr>
          <w:bottom w:val="single" w:sz="12" w:space="1" w:color="auto"/>
        </w:pBdr>
        <w:ind w:firstLine="360"/>
        <w:rPr>
          <w:rFonts w:cstheme="minorHAnsi"/>
          <w:b/>
          <w:color w:val="FF0000"/>
          <w:sz w:val="40"/>
          <w:szCs w:val="40"/>
          <w:u w:val="single"/>
          <w:lang w:val="en-US"/>
        </w:rPr>
      </w:pPr>
      <w:r w:rsidRPr="002B514B">
        <w:rPr>
          <w:rFonts w:cstheme="minorHAnsi"/>
          <w:color w:val="000000"/>
          <w:lang w:val="en-US"/>
        </w:rPr>
        <w:t>– Office 2007 – SW</w:t>
      </w:r>
    </w:p>
    <w:p w:rsidR="00860117" w:rsidRPr="00860117" w:rsidRDefault="00860117" w:rsidP="00624996">
      <w:pPr>
        <w:rPr>
          <w:rFonts w:cstheme="minorHAnsi"/>
          <w:b/>
          <w:color w:val="FF0000"/>
          <w:sz w:val="40"/>
          <w:szCs w:val="40"/>
          <w:u w:val="single"/>
        </w:rPr>
      </w:pPr>
    </w:p>
    <w:p w:rsidR="00624996" w:rsidRPr="00CA14A2" w:rsidRDefault="00B10DD3" w:rsidP="00624996">
      <w:pPr>
        <w:rPr>
          <w:rFonts w:cstheme="minorHAnsi"/>
          <w:b/>
          <w:color w:val="FF0000"/>
          <w:sz w:val="40"/>
          <w:szCs w:val="40"/>
          <w:u w:val="single"/>
        </w:rPr>
      </w:pPr>
      <w:r w:rsidRPr="00B10DD3">
        <w:rPr>
          <w:rFonts w:cstheme="minorHAnsi"/>
          <w:b/>
          <w:color w:val="FF0000"/>
          <w:sz w:val="40"/>
          <w:szCs w:val="40"/>
          <w:u w:val="single"/>
        </w:rPr>
        <w:t>ΜΈΤΡΑ ΠΟΥ ΛΉΦΘΗΚΑΝ:</w:t>
      </w:r>
    </w:p>
    <w:p w:rsidR="00AA0168" w:rsidRPr="00CA14A2" w:rsidRDefault="00AA0168" w:rsidP="00624996">
      <w:pPr>
        <w:rPr>
          <w:rFonts w:cstheme="minorHAnsi"/>
          <w:b/>
          <w:color w:val="FF0000"/>
          <w:sz w:val="40"/>
          <w:szCs w:val="40"/>
          <w:u w:val="single"/>
        </w:rPr>
      </w:pPr>
      <w:r w:rsidRPr="00CA14A2">
        <w:rPr>
          <w:rFonts w:cstheme="minorHAnsi"/>
          <w:b/>
          <w:color w:val="FF0000"/>
          <w:sz w:val="40"/>
          <w:szCs w:val="40"/>
          <w:u w:val="single"/>
        </w:rPr>
        <w:t xml:space="preserve">Αντιμετώπιση Αδυναμιών του </w:t>
      </w:r>
      <w:r w:rsidRPr="00AA0168">
        <w:rPr>
          <w:rFonts w:cstheme="minorHAnsi"/>
          <w:b/>
          <w:color w:val="FF0000"/>
          <w:sz w:val="40"/>
          <w:szCs w:val="40"/>
          <w:u w:val="single"/>
          <w:lang w:val="en-US"/>
        </w:rPr>
        <w:t>Nessus</w:t>
      </w:r>
      <w:r w:rsidRPr="00CA14A2">
        <w:rPr>
          <w:rFonts w:cstheme="minorHAnsi"/>
          <w:b/>
          <w:color w:val="FF0000"/>
          <w:sz w:val="40"/>
          <w:szCs w:val="40"/>
          <w:u w:val="single"/>
        </w:rPr>
        <w:t>:</w:t>
      </w:r>
    </w:p>
    <w:p w:rsidR="00D0181B" w:rsidRPr="00D0181B" w:rsidRDefault="00D0181B" w:rsidP="00D0181B">
      <w:pPr>
        <w:pStyle w:val="a4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  <w:lang w:val="en-US"/>
        </w:rPr>
      </w:pPr>
      <w:r w:rsidRPr="00D0181B">
        <w:rPr>
          <w:rFonts w:cstheme="minorHAnsi"/>
          <w:color w:val="FF0000"/>
          <w:sz w:val="24"/>
          <w:szCs w:val="24"/>
          <w:lang w:val="en-US"/>
        </w:rPr>
        <w:t xml:space="preserve">HTTP TRACE / TRACK Methods Allowed: </w:t>
      </w:r>
    </w:p>
    <w:p w:rsidR="00D0181B" w:rsidRPr="00EC30A7" w:rsidRDefault="00D0181B" w:rsidP="00EC30A7">
      <w:pPr>
        <w:pStyle w:val="a4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30A7">
        <w:rPr>
          <w:rFonts w:cstheme="minorHAnsi"/>
          <w:color w:val="000000" w:themeColor="text1"/>
          <w:sz w:val="24"/>
          <w:szCs w:val="24"/>
        </w:rPr>
        <w:t>Πήγαμε στο path: C:\xampp\apache\conf\httpd.conf</w:t>
      </w:r>
    </w:p>
    <w:p w:rsidR="00D0181B" w:rsidRPr="00EC30A7" w:rsidRDefault="00D0181B" w:rsidP="00EC30A7">
      <w:pPr>
        <w:pStyle w:val="a4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30A7">
        <w:rPr>
          <w:rFonts w:cstheme="minorHAnsi"/>
          <w:color w:val="000000" w:themeColor="text1"/>
          <w:sz w:val="24"/>
          <w:szCs w:val="24"/>
        </w:rPr>
        <w:t>Επεξεργαστήκαμε το αρχείο “httpd.conf”</w:t>
      </w:r>
    </w:p>
    <w:p w:rsidR="00D0181B" w:rsidRPr="00EC30A7" w:rsidRDefault="00D0181B" w:rsidP="00EC30A7">
      <w:pPr>
        <w:pStyle w:val="a4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C30A7">
        <w:rPr>
          <w:rFonts w:cstheme="minorHAnsi"/>
          <w:color w:val="000000" w:themeColor="text1"/>
          <w:sz w:val="24"/>
          <w:szCs w:val="24"/>
        </w:rPr>
        <w:t xml:space="preserve">και προσθέσαμε την εντολή </w:t>
      </w:r>
      <w:r w:rsidRPr="00EC30A7">
        <w:rPr>
          <w:rFonts w:cstheme="minorHAnsi"/>
          <w:b/>
          <w:color w:val="000000" w:themeColor="text1"/>
          <w:sz w:val="24"/>
          <w:szCs w:val="24"/>
        </w:rPr>
        <w:t>“TraceEnable off”</w:t>
      </w:r>
      <w:r w:rsidRPr="00EC30A7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EC30A7" w:rsidRPr="00EC30A7" w:rsidRDefault="00EC30A7" w:rsidP="00EC30A7">
      <w:pPr>
        <w:pStyle w:val="a4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D0181B" w:rsidRPr="00D0181B" w:rsidRDefault="00D0181B" w:rsidP="00D0181B">
      <w:pPr>
        <w:pStyle w:val="a4"/>
        <w:numPr>
          <w:ilvl w:val="0"/>
          <w:numId w:val="2"/>
        </w:numPr>
        <w:jc w:val="both"/>
        <w:rPr>
          <w:rFonts w:cstheme="minorHAnsi"/>
          <w:color w:val="FF0000"/>
          <w:sz w:val="24"/>
          <w:szCs w:val="24"/>
        </w:rPr>
      </w:pPr>
      <w:r w:rsidRPr="00D0181B">
        <w:rPr>
          <w:rFonts w:cstheme="minorHAnsi"/>
          <w:color w:val="FF0000"/>
          <w:sz w:val="24"/>
          <w:szCs w:val="24"/>
        </w:rPr>
        <w:t>SMB Signing Disabled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Στον σύστημα  στο οποίο τρέχει η σελίδα έχει disabled SMB(Service message block) και εμείς κάναμε τις παρακάτω ενέργειες για να το ενεργοποιήσουμε :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Cmd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Πληκτρολογούμε “regedit.exe”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D0181B">
        <w:rPr>
          <w:rFonts w:cstheme="minorHAnsi"/>
          <w:color w:val="000000" w:themeColor="text1"/>
          <w:sz w:val="24"/>
          <w:szCs w:val="24"/>
        </w:rPr>
        <w:t>Βρίσκουμε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D0181B">
        <w:rPr>
          <w:rFonts w:cstheme="minorHAnsi"/>
          <w:color w:val="000000" w:themeColor="text1"/>
          <w:sz w:val="24"/>
          <w:szCs w:val="24"/>
        </w:rPr>
        <w:t>το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hlkey_local_machine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D0181B">
        <w:rPr>
          <w:rFonts w:cstheme="minorHAnsi"/>
          <w:color w:val="000000" w:themeColor="text1"/>
          <w:sz w:val="24"/>
          <w:szCs w:val="24"/>
        </w:rPr>
        <w:t>Πάμε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D0181B">
        <w:rPr>
          <w:rFonts w:cstheme="minorHAnsi"/>
          <w:color w:val="000000" w:themeColor="text1"/>
          <w:sz w:val="24"/>
          <w:szCs w:val="24"/>
        </w:rPr>
        <w:t>στο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 xml:space="preserve"> system </w:t>
      </w:r>
      <w:r w:rsidRPr="00D0181B">
        <w:rPr>
          <w:rFonts w:ascii="Calibri" w:hAnsi="Calibri" w:cs="Calibri"/>
          <w:color w:val="000000" w:themeColor="text1"/>
          <w:sz w:val="24"/>
          <w:szCs w:val="24"/>
        </w:rPr>
        <w:t></w:t>
      </w:r>
      <w:r w:rsidRPr="00D0181B">
        <w:rPr>
          <w:rFonts w:ascii="Calibri" w:hAnsi="Calibri" w:cs="Calibri"/>
          <w:color w:val="000000" w:themeColor="text1"/>
          <w:sz w:val="24"/>
          <w:szCs w:val="24"/>
          <w:lang w:val="en-US"/>
        </w:rPr>
        <w:t>current cont</w:t>
      </w:r>
      <w:r w:rsidRPr="00D0181B">
        <w:rPr>
          <w:rFonts w:cstheme="minorHAnsi"/>
          <w:color w:val="000000" w:themeColor="text1"/>
          <w:sz w:val="24"/>
          <w:szCs w:val="24"/>
          <w:lang w:val="en-US"/>
        </w:rPr>
        <w:t>rol set</w:t>
      </w:r>
      <w:r w:rsidRPr="00D0181B">
        <w:rPr>
          <w:rFonts w:ascii="Calibri" w:hAnsi="Calibri" w:cs="Calibri"/>
          <w:color w:val="000000" w:themeColor="text1"/>
          <w:sz w:val="24"/>
          <w:szCs w:val="24"/>
        </w:rPr>
        <w:t></w:t>
      </w:r>
      <w:r w:rsidRPr="00D0181B">
        <w:rPr>
          <w:rFonts w:ascii="Calibri" w:hAnsi="Calibri" w:cs="Calibri"/>
          <w:color w:val="000000" w:themeColor="text1"/>
          <w:sz w:val="24"/>
          <w:szCs w:val="24"/>
          <w:lang w:val="en-US"/>
        </w:rPr>
        <w:t>service</w:t>
      </w:r>
      <w:r w:rsidRPr="00D0181B">
        <w:rPr>
          <w:rFonts w:ascii="Calibri" w:hAnsi="Calibri" w:cs="Calibri"/>
          <w:color w:val="000000" w:themeColor="text1"/>
          <w:sz w:val="24"/>
          <w:szCs w:val="24"/>
        </w:rPr>
        <w:t></w:t>
      </w:r>
      <w:r w:rsidRPr="00D0181B">
        <w:rPr>
          <w:rFonts w:ascii="Calibri" w:hAnsi="Calibri" w:cs="Calibri"/>
          <w:color w:val="000000" w:themeColor="text1"/>
          <w:sz w:val="24"/>
          <w:szCs w:val="24"/>
          <w:lang w:val="en-US"/>
        </w:rPr>
        <w:t>lanmanserver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Πάμε στις μεταβλητές(δεξί παράθυρο) και δημιουργούμε μια νέα μεταβλητή τύπου DWORD 32-bit με ονομασία SMB1.</w:t>
      </w:r>
    </w:p>
    <w:p w:rsidR="00D0181B" w:rsidRPr="00D0181B" w:rsidRDefault="00D0181B" w:rsidP="00D0181B">
      <w:pPr>
        <w:pStyle w:val="a4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Την τροποποιούμε και της βάζουμε την τιμή 1(Enable=1 , Disable=0).</w:t>
      </w:r>
    </w:p>
    <w:p w:rsidR="00B10DD3" w:rsidRPr="00D0181B" w:rsidRDefault="00D0181B" w:rsidP="00D0181B">
      <w:pPr>
        <w:pStyle w:val="a4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D0181B">
        <w:rPr>
          <w:rFonts w:cstheme="minorHAnsi"/>
          <w:color w:val="000000" w:themeColor="text1"/>
          <w:sz w:val="24"/>
          <w:szCs w:val="24"/>
        </w:rPr>
        <w:t>Με αυτό τον τρόπο μπλοκάρουμε το ‘eternal blue ‘ exploit το οποίο χρησιμοποιεί αυτό το smb port για να πάρει πρόσβαση στο σύστημα.</w:t>
      </w:r>
    </w:p>
    <w:p w:rsidR="00F6777A" w:rsidRPr="009E4C3F" w:rsidRDefault="00F6777A" w:rsidP="00F6777A">
      <w:pPr>
        <w:rPr>
          <w:rFonts w:cstheme="minorHAnsi"/>
          <w:i/>
          <w:color w:val="F79646" w:themeColor="accent6"/>
          <w:sz w:val="28"/>
          <w:szCs w:val="28"/>
        </w:rPr>
      </w:pPr>
    </w:p>
    <w:p w:rsidR="00F6777A" w:rsidRPr="009E4C3F" w:rsidRDefault="00F6777A" w:rsidP="00624996">
      <w:pPr>
        <w:rPr>
          <w:rFonts w:cstheme="minorHAnsi"/>
          <w:b/>
          <w:i/>
          <w:color w:val="F79646" w:themeColor="accent6"/>
          <w:sz w:val="28"/>
          <w:szCs w:val="28"/>
        </w:rPr>
      </w:pPr>
      <w:r w:rsidRPr="009E4C3F">
        <w:rPr>
          <w:rFonts w:cstheme="minorHAnsi"/>
          <w:b/>
          <w:i/>
          <w:color w:val="F79646" w:themeColor="accent6"/>
          <w:sz w:val="28"/>
          <w:szCs w:val="28"/>
        </w:rPr>
        <w:t>(Οι βαθμοί κρισιμότητας είναι όπως του</w:t>
      </w:r>
      <w:r w:rsidR="006371D3">
        <w:rPr>
          <w:rFonts w:cstheme="minorHAnsi"/>
          <w:b/>
          <w:i/>
          <w:color w:val="F79646" w:themeColor="accent6"/>
          <w:sz w:val="28"/>
          <w:szCs w:val="28"/>
        </w:rPr>
        <w:t>ς</w:t>
      </w:r>
      <w:r w:rsidRPr="009E4C3F">
        <w:rPr>
          <w:rFonts w:cstheme="minorHAnsi"/>
          <w:b/>
          <w:i/>
          <w:color w:val="F79646" w:themeColor="accent6"/>
          <w:sz w:val="28"/>
          <w:szCs w:val="28"/>
        </w:rPr>
        <w:t xml:space="preserve"> είχαν από </w:t>
      </w:r>
      <w:r w:rsidRPr="009E4C3F">
        <w:rPr>
          <w:rFonts w:cstheme="minorHAnsi"/>
          <w:b/>
          <w:i/>
          <w:color w:val="F79646" w:themeColor="accent6"/>
          <w:sz w:val="28"/>
          <w:szCs w:val="28"/>
          <w:lang w:val="en-US"/>
        </w:rPr>
        <w:t>default</w:t>
      </w:r>
      <w:r w:rsidR="00B762BA">
        <w:rPr>
          <w:rFonts w:cstheme="minorHAnsi"/>
          <w:b/>
          <w:i/>
          <w:color w:val="F79646" w:themeColor="accent6"/>
          <w:sz w:val="28"/>
          <w:szCs w:val="28"/>
        </w:rPr>
        <w:t xml:space="preserve"> όλα τα εργαλεία. Δεν τους</w:t>
      </w:r>
      <w:r w:rsidRPr="009E4C3F">
        <w:rPr>
          <w:rFonts w:cstheme="minorHAnsi"/>
          <w:b/>
          <w:i/>
          <w:color w:val="F79646" w:themeColor="accent6"/>
          <w:sz w:val="28"/>
          <w:szCs w:val="28"/>
        </w:rPr>
        <w:t xml:space="preserve"> ρυθμίσαμε εμείς)</w:t>
      </w:r>
    </w:p>
    <w:p w:rsidR="00624996" w:rsidRPr="00F6777A" w:rsidRDefault="00624996" w:rsidP="00624996">
      <w:pPr>
        <w:rPr>
          <w:rFonts w:cstheme="minorHAnsi"/>
          <w:b/>
          <w:color w:val="FF0000"/>
          <w:sz w:val="40"/>
          <w:szCs w:val="40"/>
          <w:u w:val="single"/>
        </w:rPr>
      </w:pPr>
      <w:r w:rsidRPr="00AA0168">
        <w:rPr>
          <w:rFonts w:cstheme="minorHAnsi"/>
          <w:b/>
          <w:color w:val="FF0000"/>
          <w:sz w:val="40"/>
          <w:szCs w:val="40"/>
          <w:u w:val="single"/>
          <w:lang w:val="en-US"/>
        </w:rPr>
        <w:lastRenderedPageBreak/>
        <w:t>A</w:t>
      </w:r>
      <w:r w:rsidRPr="00AA0168">
        <w:rPr>
          <w:rFonts w:cstheme="minorHAnsi"/>
          <w:b/>
          <w:color w:val="FF0000"/>
          <w:sz w:val="40"/>
          <w:szCs w:val="40"/>
          <w:u w:val="single"/>
        </w:rPr>
        <w:t xml:space="preserve">δυναμίες </w:t>
      </w:r>
      <w:r w:rsidRPr="00AA0168">
        <w:rPr>
          <w:rFonts w:cstheme="minorHAnsi"/>
          <w:b/>
          <w:color w:val="FF0000"/>
          <w:sz w:val="40"/>
          <w:szCs w:val="40"/>
          <w:u w:val="single"/>
          <w:lang w:val="en-US"/>
        </w:rPr>
        <w:t>Nessus</w:t>
      </w:r>
      <w:r w:rsidRPr="00AA0168">
        <w:rPr>
          <w:rFonts w:cstheme="minorHAnsi"/>
          <w:b/>
          <w:color w:val="FF0000"/>
          <w:sz w:val="40"/>
          <w:szCs w:val="40"/>
          <w:u w:val="single"/>
        </w:rPr>
        <w:t xml:space="preserve"> μετά την αντιμετώπιση</w:t>
      </w:r>
    </w:p>
    <w:tbl>
      <w:tblPr>
        <w:tblW w:w="26840" w:type="dxa"/>
        <w:tblInd w:w="-172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5"/>
        <w:gridCol w:w="35"/>
        <w:gridCol w:w="1720"/>
        <w:gridCol w:w="89"/>
        <w:gridCol w:w="111"/>
        <w:gridCol w:w="31"/>
        <w:gridCol w:w="1009"/>
        <w:gridCol w:w="40"/>
        <w:gridCol w:w="1480"/>
        <w:gridCol w:w="1480"/>
        <w:gridCol w:w="14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  <w:gridCol w:w="1820"/>
        <w:gridCol w:w="580"/>
      </w:tblGrid>
      <w:tr w:rsidR="00624996" w:rsidRPr="00D33633" w:rsidTr="00BC0C7F">
        <w:trPr>
          <w:trHeight w:val="211"/>
        </w:trPr>
        <w:tc>
          <w:tcPr>
            <w:tcW w:w="2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Critical</w:t>
            </w:r>
          </w:p>
        </w:tc>
        <w:tc>
          <w:tcPr>
            <w:tcW w:w="1191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High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Medium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Low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Info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Total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</w:tr>
      <w:tr w:rsidR="00624996" w:rsidRPr="00D33633" w:rsidTr="00BC0C7F">
        <w:trPr>
          <w:trHeight w:val="456"/>
        </w:trPr>
        <w:tc>
          <w:tcPr>
            <w:tcW w:w="2009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D43F3A"/>
              </w:rPr>
              <w:t>0</w:t>
            </w:r>
          </w:p>
        </w:tc>
        <w:tc>
          <w:tcPr>
            <w:tcW w:w="111" w:type="dxa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theme="minorHAnsi"/>
                <w:color w:val="FFC000"/>
              </w:rPr>
            </w:pPr>
            <w:r w:rsidRPr="000924F2">
              <w:rPr>
                <w:rFonts w:cstheme="minorHAnsi"/>
                <w:bCs/>
                <w:color w:val="FFC000"/>
              </w:rPr>
              <w:t>0</w:t>
            </w:r>
          </w:p>
        </w:tc>
        <w:tc>
          <w:tcPr>
            <w:tcW w:w="1080" w:type="dxa"/>
            <w:gridSpan w:val="3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C000"/>
                <w:lang w:val="en-US"/>
              </w:rPr>
            </w:pPr>
            <w:r w:rsidRPr="000924F2">
              <w:rPr>
                <w:rFonts w:cstheme="minorHAnsi"/>
                <w:color w:val="FFC00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:rsidR="00624996" w:rsidRPr="004F683B" w:rsidRDefault="004F683B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color w:val="FDC431"/>
                <w:lang w:val="en-US"/>
              </w:rPr>
              <w:t>6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4CAE4C"/>
              </w:rPr>
              <w:t>1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357ABD"/>
              </w:rPr>
              <w:t>35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053958"/>
              </w:rPr>
              <w:t>44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53958"/>
              </w:rPr>
            </w:pPr>
          </w:p>
        </w:tc>
      </w:tr>
      <w:tr w:rsidR="00624996" w:rsidRPr="00D33633" w:rsidTr="00BC0C7F">
        <w:trPr>
          <w:trHeight w:val="240"/>
        </w:trPr>
        <w:tc>
          <w:tcPr>
            <w:tcW w:w="2009" w:type="dxa"/>
            <w:gridSpan w:val="4"/>
            <w:shd w:val="clear" w:color="auto" w:fill="EEF2F3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lang w:val="en-US"/>
              </w:rPr>
            </w:pPr>
            <w:r w:rsidRPr="000924F2">
              <w:rPr>
                <w:rFonts w:cstheme="minorHAnsi"/>
                <w:b/>
                <w:color w:val="1F497D" w:themeColor="text2"/>
                <w:lang w:val="en-US"/>
              </w:rPr>
              <w:t>Details</w:t>
            </w:r>
          </w:p>
        </w:tc>
        <w:tc>
          <w:tcPr>
            <w:tcW w:w="111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0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0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480" w:type="dxa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shd w:val="clear" w:color="auto" w:fill="EEF2F3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1F497D" w:themeColor="text2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11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  <w:r w:rsidRPr="00D33633">
              <w:rPr>
                <w:rFonts w:cstheme="minorHAnsi"/>
                <w:b/>
                <w:bCs/>
                <w:color w:val="1F497D" w:themeColor="text2"/>
                <w:sz w:val="24"/>
                <w:szCs w:val="24"/>
              </w:rPr>
              <w:t>Plugin Id</w:t>
            </w:r>
          </w:p>
        </w:tc>
        <w:tc>
          <w:tcPr>
            <w:tcW w:w="1480" w:type="dxa"/>
            <w:vAlign w:val="bottom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2400" w:type="dxa"/>
            <w:gridSpan w:val="2"/>
          </w:tcPr>
          <w:p w:rsidR="00624996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</w:rPr>
            </w:pPr>
          </w:p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1F497D" w:themeColor="text2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(6.4)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5" w:history="1">
              <w:r w:rsidR="00624996" w:rsidRPr="00D33633">
                <w:rPr>
                  <w:rFonts w:cstheme="minorHAnsi"/>
                  <w:color w:val="69737B"/>
                </w:rPr>
                <w:t xml:space="preserve"> 5119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Certificate Cannot Be Trusted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971A5C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0924F2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(6.4)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6" w:history="1">
              <w:r w:rsidR="00624996" w:rsidRPr="00D33633">
                <w:rPr>
                  <w:rFonts w:cstheme="minorHAnsi"/>
                  <w:color w:val="69737B"/>
                </w:rPr>
                <w:t xml:space="preserve"> 5758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Self-Signed Certificate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0924F2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0548DF" w:rsidRDefault="008A754D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7" w:history="1">
              <w:r w:rsidR="00624996" w:rsidRPr="00D33633">
                <w:rPr>
                  <w:rFonts w:cstheme="minorHAnsi"/>
                  <w:color w:val="69737B"/>
                </w:rPr>
                <w:t xml:space="preserve"> 1121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HTTP TRACE / TRACK Methods Allowed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CB5C46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  <w:lang w:val="en-US"/>
              </w:rPr>
              <w:t>solved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8" w:history="1">
              <w:r w:rsidR="00624996" w:rsidRPr="00D33633">
                <w:rPr>
                  <w:rFonts w:cstheme="minorHAnsi"/>
                  <w:color w:val="69737B"/>
                </w:rPr>
                <w:t xml:space="preserve"> 4541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Certificate with Wrong Hostname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035F91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0548DF" w:rsidRDefault="008A754D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9" w:history="1">
              <w:r w:rsidR="00624996" w:rsidRPr="00D33633">
                <w:rPr>
                  <w:rFonts w:cstheme="minorHAnsi"/>
                  <w:color w:val="69737B"/>
                </w:rPr>
                <w:t xml:space="preserve"> 5760</w:t>
              </w:r>
            </w:hyperlink>
            <w:r w:rsidR="00624996" w:rsidRPr="00D33633">
              <w:rPr>
                <w:rFonts w:cstheme="minorHAnsi"/>
                <w:color w:val="69737B"/>
              </w:rPr>
              <w:t>8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SMB Signing Disabled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4F683B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  <w:lang w:val="en-US"/>
              </w:rPr>
              <w:t>solved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0" w:history="1">
              <w:r w:rsidR="00624996" w:rsidRPr="00D33633">
                <w:rPr>
                  <w:rFonts w:cstheme="minorHAnsi"/>
                  <w:color w:val="69737B"/>
                </w:rPr>
                <w:t xml:space="preserve"> 9311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OpenSSL &lt; 1.1.0 Default Weak 64-bit Block Cipher (SWEET32)</w:t>
            </w:r>
          </w:p>
        </w:tc>
        <w:tc>
          <w:tcPr>
            <w:tcW w:w="2400" w:type="dxa"/>
            <w:gridSpan w:val="2"/>
          </w:tcPr>
          <w:p w:rsidR="00624996" w:rsidRPr="00D33633" w:rsidRDefault="004F683B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(5.0)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1" w:history="1">
              <w:r w:rsidR="00624996" w:rsidRPr="00D33633">
                <w:rPr>
                  <w:rFonts w:cstheme="minorHAnsi"/>
                  <w:color w:val="69737B"/>
                </w:rPr>
                <w:t xml:space="preserve"> 9443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64-bit Block Size Cipher Suites Supported (SWEET32)</w:t>
            </w:r>
          </w:p>
        </w:tc>
        <w:tc>
          <w:tcPr>
            <w:tcW w:w="2400" w:type="dxa"/>
            <w:gridSpan w:val="2"/>
          </w:tcPr>
          <w:p w:rsidR="00624996" w:rsidRPr="00CB5C46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Medium (4.0)</w:t>
            </w:r>
          </w:p>
        </w:tc>
        <w:tc>
          <w:tcPr>
            <w:tcW w:w="111" w:type="dxa"/>
            <w:shd w:val="clear" w:color="auto" w:fill="FDC431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2" w:history="1">
              <w:r w:rsidR="00624996" w:rsidRPr="00D33633">
                <w:rPr>
                  <w:rFonts w:cstheme="minorHAnsi"/>
                  <w:color w:val="69737B"/>
                </w:rPr>
                <w:t xml:space="preserve"> 3529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Certificate Signed Using Weak Hashing Algorithm</w:t>
            </w:r>
          </w:p>
        </w:tc>
        <w:tc>
          <w:tcPr>
            <w:tcW w:w="2400" w:type="dxa"/>
            <w:gridSpan w:val="2"/>
          </w:tcPr>
          <w:p w:rsidR="00624996" w:rsidRPr="00CB5C46" w:rsidRDefault="000548DF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40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191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4CAE4C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Low (2.6)</w:t>
            </w:r>
          </w:p>
        </w:tc>
        <w:tc>
          <w:tcPr>
            <w:tcW w:w="111" w:type="dxa"/>
            <w:shd w:val="clear" w:color="auto" w:fill="4CAE4C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3" w:history="1">
              <w:r w:rsidR="00624996" w:rsidRPr="00D33633">
                <w:rPr>
                  <w:rFonts w:cstheme="minorHAnsi"/>
                  <w:color w:val="69737B"/>
                </w:rPr>
                <w:t xml:space="preserve"> 8387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SSL/TLS Diffie-Hellman Modulus &lt;= 1024 Bits (Logjam)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40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191" w:type="dxa"/>
            <w:gridSpan w:val="4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4" w:history="1">
              <w:r w:rsidR="00624996" w:rsidRPr="00D33633">
                <w:rPr>
                  <w:rFonts w:cstheme="minorHAnsi"/>
                  <w:color w:val="69737B"/>
                </w:rPr>
                <w:t xml:space="preserve"> 1010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HTTP Server Type and Version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5" w:history="1">
              <w:r w:rsidR="00624996" w:rsidRPr="00D33633">
                <w:rPr>
                  <w:rFonts w:cstheme="minorHAnsi"/>
                  <w:color w:val="69737B"/>
                </w:rPr>
                <w:t xml:space="preserve"> 1015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Windows NetBIOS / SMB Remote Host Information Disclosure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6" w:history="1">
              <w:r w:rsidR="00624996" w:rsidRPr="00D33633">
                <w:rPr>
                  <w:rFonts w:cstheme="minorHAnsi"/>
                  <w:color w:val="69737B"/>
                </w:rPr>
                <w:t xml:space="preserve"> 1028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Traceroute Information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7" w:history="1">
              <w:r w:rsidR="00624996" w:rsidRPr="00D33633">
                <w:rPr>
                  <w:rFonts w:cstheme="minorHAnsi"/>
                  <w:color w:val="69737B"/>
                </w:rPr>
                <w:t xml:space="preserve"> 1039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Log In Possible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8" w:history="1">
              <w:r w:rsidR="00624996" w:rsidRPr="00D33633">
                <w:rPr>
                  <w:rFonts w:cstheme="minorHAnsi"/>
                  <w:color w:val="69737B"/>
                </w:rPr>
                <w:t xml:space="preserve"> 1073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DCE Services Enumeration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19" w:history="1">
              <w:r w:rsidR="00624996" w:rsidRPr="00D33633">
                <w:rPr>
                  <w:rFonts w:cstheme="minorHAnsi"/>
                  <w:color w:val="69737B"/>
                </w:rPr>
                <w:t xml:space="preserve"> 1078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NativeLanManager Remote System Information</w:t>
            </w:r>
            <w:r>
              <w:rPr>
                <w:rFonts w:cstheme="minorHAnsi"/>
                <w:color w:val="053958"/>
                <w:lang w:val="en-US"/>
              </w:rPr>
              <w:t xml:space="preserve"> Disclosure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0" w:history="1">
              <w:r w:rsidR="00624996" w:rsidRPr="00D33633">
                <w:rPr>
                  <w:rFonts w:cstheme="minorHAnsi"/>
                  <w:color w:val="69737B"/>
                </w:rPr>
                <w:t xml:space="preserve"> 1086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Certificate Information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1" w:history="1">
              <w:r w:rsidR="00624996" w:rsidRPr="00D33633">
                <w:rPr>
                  <w:rFonts w:cstheme="minorHAnsi"/>
                  <w:color w:val="69737B"/>
                </w:rPr>
                <w:t xml:space="preserve"> 1101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Service Detection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2" w:history="1">
              <w:r w:rsidR="00624996" w:rsidRPr="00D33633">
                <w:rPr>
                  <w:rFonts w:cstheme="minorHAnsi"/>
                  <w:color w:val="69737B"/>
                </w:rPr>
                <w:t xml:space="preserve"> 1121</w:t>
              </w:r>
            </w:hyperlink>
            <w:r w:rsidR="00624996" w:rsidRPr="00D33633">
              <w:rPr>
                <w:rFonts w:cstheme="minorHAnsi"/>
                <w:color w:val="69737B"/>
              </w:rPr>
              <w:t>9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Nessus SYN scanner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3" w:history="1">
              <w:r w:rsidR="00624996" w:rsidRPr="00D33633">
                <w:rPr>
                  <w:rFonts w:cstheme="minorHAnsi"/>
                  <w:color w:val="69737B"/>
                </w:rPr>
                <w:t xml:space="preserve"> 1193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OS Identification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4" w:history="1">
              <w:r w:rsidR="00624996" w:rsidRPr="00D33633">
                <w:rPr>
                  <w:rFonts w:cstheme="minorHAnsi"/>
                  <w:color w:val="69737B"/>
                </w:rPr>
                <w:t xml:space="preserve"> 1950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Nessus Scan Information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5" w:history="1">
              <w:r w:rsidR="00624996" w:rsidRPr="00D33633">
                <w:rPr>
                  <w:rFonts w:cstheme="minorHAnsi"/>
                  <w:color w:val="69737B"/>
                </w:rPr>
                <w:t xml:space="preserve"> 2030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VMware ESX/GSX Server detection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6" w:history="1">
              <w:r w:rsidR="00624996" w:rsidRPr="00D33633">
                <w:rPr>
                  <w:rFonts w:cstheme="minorHAnsi"/>
                  <w:color w:val="69737B"/>
                </w:rPr>
                <w:t xml:space="preserve"> 2164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Cipher Suites Supported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7" w:history="1">
              <w:r w:rsidR="00624996" w:rsidRPr="00D33633">
                <w:rPr>
                  <w:rFonts w:cstheme="minorHAnsi"/>
                  <w:color w:val="69737B"/>
                </w:rPr>
                <w:t xml:space="preserve"> 2296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296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Service Detection</w:t>
            </w:r>
          </w:p>
        </w:tc>
        <w:tc>
          <w:tcPr>
            <w:tcW w:w="1480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11" w:type="dxa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80" w:type="dxa"/>
            <w:gridSpan w:val="3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8" w:history="1">
              <w:r w:rsidR="00624996" w:rsidRPr="00D33633">
                <w:rPr>
                  <w:rFonts w:cstheme="minorHAnsi"/>
                  <w:color w:val="69737B"/>
                </w:rPr>
                <w:t xml:space="preserve"> 2426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4440" w:type="dxa"/>
            <w:gridSpan w:val="3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w w:val="99"/>
                <w:lang w:val="en-US"/>
              </w:rPr>
              <w:t>HyperText Transfer Protocol (HTTP) Information</w:t>
            </w:r>
          </w:p>
        </w:tc>
        <w:tc>
          <w:tcPr>
            <w:tcW w:w="2400" w:type="dxa"/>
            <w:gridSpan w:val="2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624996" w:rsidRPr="00D33633" w:rsidTr="00BC0C7F">
        <w:trPr>
          <w:trHeight w:val="294"/>
        </w:trPr>
        <w:tc>
          <w:tcPr>
            <w:tcW w:w="165" w:type="dxa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844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42" w:type="dxa"/>
            <w:gridSpan w:val="2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049" w:type="dxa"/>
            <w:gridSpan w:val="2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29" w:history="1">
              <w:r w:rsidR="00624996" w:rsidRPr="00D33633">
                <w:rPr>
                  <w:rFonts w:cstheme="minorHAnsi"/>
                  <w:color w:val="69737B"/>
                </w:rPr>
                <w:t xml:space="preserve"> 2691</w:t>
              </w:r>
            </w:hyperlink>
            <w:r w:rsidR="00624996" w:rsidRPr="00D33633">
              <w:rPr>
                <w:rFonts w:cstheme="minorHAnsi"/>
                <w:color w:val="69737B"/>
              </w:rPr>
              <w:t>7</w:t>
            </w:r>
          </w:p>
        </w:tc>
        <w:tc>
          <w:tcPr>
            <w:tcW w:w="684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Registry : Nessus Cannot Access the Windows</w:t>
            </w:r>
            <w:r>
              <w:rPr>
                <w:rFonts w:cstheme="minorHAnsi"/>
                <w:color w:val="053958"/>
                <w:lang w:val="en-US"/>
              </w:rPr>
              <w:t xml:space="preserve"> Registry</w:t>
            </w:r>
          </w:p>
        </w:tc>
        <w:tc>
          <w:tcPr>
            <w:tcW w:w="2400" w:type="dxa"/>
            <w:gridSpan w:val="2"/>
          </w:tcPr>
          <w:p w:rsidR="00624996" w:rsidRPr="00CB5C46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FFFFFF"/>
                <w:lang w:val="en-US"/>
              </w:rPr>
              <w:t xml:space="preserve">   </w:t>
            </w: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0" w:history="1">
              <w:r w:rsidR="00624996" w:rsidRPr="00D33633">
                <w:rPr>
                  <w:rFonts w:cstheme="minorHAnsi"/>
                  <w:color w:val="69737B"/>
                </w:rPr>
                <w:t xml:space="preserve"> 3571</w:t>
              </w:r>
            </w:hyperlink>
            <w:r w:rsidR="00624996" w:rsidRPr="00D33633">
              <w:rPr>
                <w:rFonts w:cstheme="minorHAnsi"/>
                <w:color w:val="69737B"/>
              </w:rPr>
              <w:t>6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Ethernet Card Manufacturer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1" w:history="1">
              <w:r w:rsidR="00624996" w:rsidRPr="00D33633">
                <w:rPr>
                  <w:rFonts w:cstheme="minorHAnsi"/>
                  <w:color w:val="69737B"/>
                </w:rPr>
                <w:t xml:space="preserve"> 4311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HTTP Methods Allowed (per directory)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0924F2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2" w:history="1">
              <w:r w:rsidR="00624996" w:rsidRPr="00D33633">
                <w:rPr>
                  <w:rFonts w:cstheme="minorHAnsi"/>
                  <w:color w:val="69737B"/>
                </w:rPr>
                <w:t xml:space="preserve"> 4381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NetBIOS Multiple IP Address Enumeration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3" w:history="1">
              <w:r w:rsidR="00624996" w:rsidRPr="00D33633">
                <w:rPr>
                  <w:rFonts w:cstheme="minorHAnsi"/>
                  <w:color w:val="69737B"/>
                </w:rPr>
                <w:t xml:space="preserve"> 4541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Certificate 'commonName' Mismatch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4" w:history="1">
              <w:r w:rsidR="00624996" w:rsidRPr="00D33633">
                <w:rPr>
                  <w:rFonts w:cstheme="minorHAnsi"/>
                  <w:color w:val="69737B"/>
                </w:rPr>
                <w:t xml:space="preserve"> 4559</w:t>
              </w:r>
            </w:hyperlink>
            <w:r w:rsidR="00624996" w:rsidRPr="00D33633">
              <w:rPr>
                <w:rFonts w:cstheme="minorHAnsi"/>
                <w:color w:val="69737B"/>
              </w:rPr>
              <w:t>0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Common Platform Enumeration (CPE)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5" w:history="1">
              <w:r w:rsidR="00624996" w:rsidRPr="00D33633">
                <w:rPr>
                  <w:rFonts w:cstheme="minorHAnsi"/>
                  <w:color w:val="69737B"/>
                </w:rPr>
                <w:t xml:space="preserve"> 4824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PHP Version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6" w:history="1">
              <w:r w:rsidR="00624996" w:rsidRPr="00D33633">
                <w:rPr>
                  <w:rFonts w:cstheme="minorHAnsi"/>
                  <w:color w:val="69737B"/>
                </w:rPr>
                <w:t xml:space="preserve"> 5084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OpenSSL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lastRenderedPageBreak/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7" w:history="1">
              <w:r w:rsidR="00624996" w:rsidRPr="00D33633">
                <w:rPr>
                  <w:rFonts w:cstheme="minorHAnsi"/>
                  <w:color w:val="69737B"/>
                </w:rPr>
                <w:t xml:space="preserve"> 5351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Link-Local Multicast Name Resolution (LLMNR)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8" w:history="1">
              <w:r w:rsidR="00624996" w:rsidRPr="00D33633">
                <w:rPr>
                  <w:rFonts w:cstheme="minorHAnsi"/>
                  <w:color w:val="69737B"/>
                </w:rPr>
                <w:t xml:space="preserve"> 5461</w:t>
              </w:r>
            </w:hyperlink>
            <w:r w:rsidR="00624996" w:rsidRPr="00D33633">
              <w:rPr>
                <w:rFonts w:cstheme="minorHAnsi"/>
                <w:color w:val="69737B"/>
              </w:rPr>
              <w:t>5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Device Type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39" w:history="1">
              <w:r w:rsidR="00624996" w:rsidRPr="00D33633">
                <w:rPr>
                  <w:rFonts w:cstheme="minorHAnsi"/>
                  <w:color w:val="69737B"/>
                </w:rPr>
                <w:t xml:space="preserve"> 5698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SSL / TLS Versions Supported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0" w:history="1">
              <w:r w:rsidR="00624996" w:rsidRPr="00D33633">
                <w:rPr>
                  <w:rFonts w:cstheme="minorHAnsi"/>
                  <w:color w:val="69737B"/>
                </w:rPr>
                <w:t xml:space="preserve"> 5704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Perfect Forward Secrecy Cipher Suites Supported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1" w:history="1">
              <w:r w:rsidR="00624996" w:rsidRPr="00D33633">
                <w:rPr>
                  <w:rFonts w:cstheme="minorHAnsi"/>
                  <w:color w:val="69737B"/>
                </w:rPr>
                <w:t xml:space="preserve"> 5732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OpenSSL Version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2" w:history="1">
              <w:r w:rsidR="00624996" w:rsidRPr="00D33633">
                <w:rPr>
                  <w:rFonts w:cstheme="minorHAnsi"/>
                  <w:color w:val="69737B"/>
                </w:rPr>
                <w:t xml:space="preserve"> 6633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Patch Report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3" w:history="1">
              <w:r w:rsidR="00624996" w:rsidRPr="00D33633">
                <w:rPr>
                  <w:rFonts w:cstheme="minorHAnsi"/>
                  <w:color w:val="69737B"/>
                </w:rPr>
                <w:t xml:space="preserve"> 7054</w:t>
              </w:r>
            </w:hyperlink>
            <w:r w:rsidR="00624996" w:rsidRPr="00D33633">
              <w:rPr>
                <w:rFonts w:cstheme="minorHAnsi"/>
                <w:color w:val="69737B"/>
              </w:rPr>
              <w:t>4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SSL Cipher Block Chaining Cipher Suites Supported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4" w:history="1">
              <w:r w:rsidR="00624996" w:rsidRPr="00D33633">
                <w:rPr>
                  <w:rFonts w:cstheme="minorHAnsi"/>
                  <w:color w:val="69737B"/>
                </w:rPr>
                <w:t xml:space="preserve"> 8450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HSTS Missing From HTTPS Server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5" w:history="1">
              <w:r w:rsidR="00624996" w:rsidRPr="00D33633">
                <w:rPr>
                  <w:rFonts w:cstheme="minorHAnsi"/>
                  <w:color w:val="69737B"/>
                </w:rPr>
                <w:t xml:space="preserve"> 8482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TLS ALPN Supported Protocol Enumeration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6" w:history="1">
              <w:r w:rsidR="00624996" w:rsidRPr="00D33633">
                <w:rPr>
                  <w:rFonts w:cstheme="minorHAnsi"/>
                  <w:color w:val="69737B"/>
                </w:rPr>
                <w:t xml:space="preserve"> 9698</w:t>
              </w:r>
            </w:hyperlink>
            <w:r w:rsidR="00624996" w:rsidRPr="00D33633">
              <w:rPr>
                <w:rFonts w:cstheme="minorHAnsi"/>
                <w:color w:val="69737B"/>
              </w:rPr>
              <w:t>2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w w:val="99"/>
                <w:lang w:val="en-US"/>
              </w:rPr>
              <w:t>Server Message Block (SMB) Protocol Version 1 Enabled (uncredentialed</w:t>
            </w:r>
            <w:r>
              <w:rPr>
                <w:rFonts w:cstheme="minorHAnsi"/>
                <w:color w:val="053958"/>
                <w:w w:val="99"/>
                <w:lang w:val="en-US"/>
              </w:rPr>
              <w:t xml:space="preserve"> check)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w w:val="99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7" w:history="1">
              <w:r w:rsidR="00624996" w:rsidRPr="00D33633">
                <w:rPr>
                  <w:rFonts w:cstheme="minorHAnsi"/>
                  <w:color w:val="69737B"/>
                </w:rPr>
                <w:t xml:space="preserve"> 10087</w:t>
              </w:r>
            </w:hyperlink>
            <w:r w:rsidR="00624996" w:rsidRPr="00D33633">
              <w:rPr>
                <w:rFonts w:cstheme="minorHAnsi"/>
                <w:color w:val="69737B"/>
              </w:rPr>
              <w:t>1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lang w:val="en-US"/>
              </w:rPr>
            </w:pPr>
            <w:r w:rsidRPr="00D33633">
              <w:rPr>
                <w:rFonts w:cstheme="minorHAnsi"/>
                <w:color w:val="053958"/>
                <w:lang w:val="en-US"/>
              </w:rPr>
              <w:t>Microsoft Windows SMB Versions Supported (remote check)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  <w:lang w:val="en-US"/>
              </w:rPr>
            </w:pPr>
          </w:p>
        </w:tc>
      </w:tr>
      <w:tr w:rsidR="00624996" w:rsidRPr="00D33633" w:rsidTr="00BC0C7F">
        <w:trPr>
          <w:gridAfter w:val="1"/>
          <w:wAfter w:w="580" w:type="dxa"/>
          <w:trHeight w:val="294"/>
        </w:trPr>
        <w:tc>
          <w:tcPr>
            <w:tcW w:w="1920" w:type="dxa"/>
            <w:gridSpan w:val="3"/>
            <w:shd w:val="clear" w:color="auto" w:fill="357ABD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r w:rsidRPr="00D33633">
              <w:rPr>
                <w:rFonts w:cstheme="minorHAnsi"/>
                <w:b/>
                <w:bCs/>
                <w:color w:val="FFFFFF"/>
              </w:rPr>
              <w:t>Info</w:t>
            </w:r>
          </w:p>
        </w:tc>
        <w:tc>
          <w:tcPr>
            <w:tcW w:w="1240" w:type="dxa"/>
            <w:gridSpan w:val="4"/>
            <w:vAlign w:val="bottom"/>
          </w:tcPr>
          <w:p w:rsidR="00624996" w:rsidRPr="00D33633" w:rsidRDefault="00DA31B0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cstheme="minorHAnsi"/>
              </w:rPr>
            </w:pPr>
            <w:hyperlink r:id="rId48" w:history="1">
              <w:r w:rsidR="00624996" w:rsidRPr="00D33633">
                <w:rPr>
                  <w:rFonts w:cstheme="minorHAnsi"/>
                  <w:color w:val="69737B"/>
                </w:rPr>
                <w:t xml:space="preserve"> 10474</w:t>
              </w:r>
            </w:hyperlink>
            <w:r w:rsidR="00624996" w:rsidRPr="00D33633">
              <w:rPr>
                <w:rFonts w:cstheme="minorHAnsi"/>
                <w:color w:val="69737B"/>
              </w:rPr>
              <w:t>3</w:t>
            </w:r>
          </w:p>
        </w:tc>
        <w:tc>
          <w:tcPr>
            <w:tcW w:w="6300" w:type="dxa"/>
            <w:gridSpan w:val="5"/>
            <w:vAlign w:val="bottom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</w:rPr>
            </w:pPr>
            <w:r w:rsidRPr="00D33633">
              <w:rPr>
                <w:rFonts w:cstheme="minorHAnsi"/>
                <w:color w:val="053958"/>
              </w:rPr>
              <w:t>TLS Version 1.0 Protocol Detection</w:t>
            </w:r>
          </w:p>
        </w:tc>
        <w:tc>
          <w:tcPr>
            <w:tcW w:w="2400" w:type="dxa"/>
            <w:gridSpan w:val="2"/>
          </w:tcPr>
          <w:p w:rsidR="00624996" w:rsidRPr="00D33633" w:rsidRDefault="006261A5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  <w:r>
              <w:rPr>
                <w:rFonts w:cstheme="minorHAnsi"/>
                <w:lang w:val="en-US"/>
              </w:rPr>
              <w:t>accepted</w:t>
            </w: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  <w:tc>
          <w:tcPr>
            <w:tcW w:w="2400" w:type="dxa"/>
            <w:gridSpan w:val="2"/>
          </w:tcPr>
          <w:p w:rsidR="00624996" w:rsidRPr="00D33633" w:rsidRDefault="00624996" w:rsidP="00BC0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cstheme="minorHAnsi"/>
                <w:color w:val="053958"/>
              </w:rPr>
            </w:pPr>
          </w:p>
        </w:tc>
      </w:tr>
    </w:tbl>
    <w:p w:rsidR="00057F12" w:rsidRDefault="00057F12">
      <w:pPr>
        <w:pBdr>
          <w:bottom w:val="single" w:sz="12" w:space="1" w:color="auto"/>
        </w:pBdr>
      </w:pPr>
    </w:p>
    <w:p w:rsidR="006E6C97" w:rsidRPr="004731F1" w:rsidRDefault="004731F1">
      <w:pPr>
        <w:rPr>
          <w:b/>
          <w:color w:val="FF0000"/>
          <w:sz w:val="40"/>
          <w:szCs w:val="40"/>
          <w:u w:val="single"/>
        </w:rPr>
      </w:pPr>
      <w:r w:rsidRPr="004731F1">
        <w:rPr>
          <w:b/>
          <w:color w:val="FF0000"/>
          <w:sz w:val="40"/>
          <w:szCs w:val="40"/>
          <w:u w:val="single"/>
        </w:rPr>
        <w:t>Αντιμετώπιση Αδυναμιών του OWASP-ZAP:</w:t>
      </w:r>
    </w:p>
    <w:p w:rsidR="004731F1" w:rsidRPr="004731F1" w:rsidRDefault="004731F1" w:rsidP="004731F1">
      <w:pPr>
        <w:pStyle w:val="a4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4731F1">
        <w:rPr>
          <w:color w:val="FF0000"/>
          <w:sz w:val="24"/>
          <w:szCs w:val="24"/>
          <w:lang w:val="en-US"/>
        </w:rPr>
        <w:t xml:space="preserve">X-frame-Options Header Not Set: </w:t>
      </w:r>
    </w:p>
    <w:p w:rsidR="004731F1" w:rsidRPr="004731F1" w:rsidRDefault="004731F1" w:rsidP="004731F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4731F1">
        <w:rPr>
          <w:color w:val="000000" w:themeColor="text1"/>
          <w:sz w:val="24"/>
          <w:szCs w:val="24"/>
        </w:rPr>
        <w:t>Πήγαμε στο path: C:\xampp\apache\conf\httpd.conf.</w:t>
      </w:r>
    </w:p>
    <w:p w:rsidR="004731F1" w:rsidRPr="006371D3" w:rsidRDefault="004731F1" w:rsidP="004731F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4731F1">
        <w:rPr>
          <w:color w:val="000000" w:themeColor="text1"/>
          <w:sz w:val="24"/>
          <w:szCs w:val="24"/>
        </w:rPr>
        <w:t>Επεξεργαστήκαμε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το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αρχείο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και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προσθέσαμε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την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</w:rPr>
        <w:t>εντολή</w:t>
      </w:r>
      <w:r w:rsidRPr="006371D3">
        <w:rPr>
          <w:color w:val="000000" w:themeColor="text1"/>
          <w:sz w:val="24"/>
          <w:szCs w:val="24"/>
        </w:rPr>
        <w:t xml:space="preserve"> “ </w:t>
      </w:r>
      <w:r w:rsidRPr="004731F1">
        <w:rPr>
          <w:color w:val="000000" w:themeColor="text1"/>
          <w:sz w:val="24"/>
          <w:szCs w:val="24"/>
          <w:lang w:val="en-US"/>
        </w:rPr>
        <w:t>Header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always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append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X</w:t>
      </w:r>
      <w:r w:rsidRPr="006371D3">
        <w:rPr>
          <w:color w:val="000000" w:themeColor="text1"/>
          <w:sz w:val="24"/>
          <w:szCs w:val="24"/>
        </w:rPr>
        <w:t>-</w:t>
      </w:r>
      <w:r w:rsidRPr="004731F1">
        <w:rPr>
          <w:color w:val="000000" w:themeColor="text1"/>
          <w:sz w:val="24"/>
          <w:szCs w:val="24"/>
          <w:lang w:val="en-US"/>
        </w:rPr>
        <w:t>Frame</w:t>
      </w:r>
      <w:r w:rsidRPr="006371D3">
        <w:rPr>
          <w:color w:val="000000" w:themeColor="text1"/>
          <w:sz w:val="24"/>
          <w:szCs w:val="24"/>
        </w:rPr>
        <w:t>-</w:t>
      </w:r>
      <w:r w:rsidRPr="004731F1">
        <w:rPr>
          <w:color w:val="000000" w:themeColor="text1"/>
          <w:sz w:val="24"/>
          <w:szCs w:val="24"/>
          <w:lang w:val="en-US"/>
        </w:rPr>
        <w:t>Options</w:t>
      </w:r>
      <w:r w:rsidRPr="006371D3">
        <w:rPr>
          <w:color w:val="000000" w:themeColor="text1"/>
          <w:sz w:val="24"/>
          <w:szCs w:val="24"/>
        </w:rPr>
        <w:t xml:space="preserve"> </w:t>
      </w:r>
      <w:r w:rsidRPr="004731F1">
        <w:rPr>
          <w:color w:val="000000" w:themeColor="text1"/>
          <w:sz w:val="24"/>
          <w:szCs w:val="24"/>
          <w:lang w:val="en-US"/>
        </w:rPr>
        <w:t>SAMEORIGIN</w:t>
      </w:r>
      <w:r w:rsidRPr="006371D3">
        <w:rPr>
          <w:color w:val="000000" w:themeColor="text1"/>
          <w:sz w:val="24"/>
          <w:szCs w:val="24"/>
        </w:rPr>
        <w:t xml:space="preserve"> ” .</w:t>
      </w:r>
    </w:p>
    <w:p w:rsidR="004731F1" w:rsidRPr="006B7B71" w:rsidRDefault="004731F1" w:rsidP="004731F1">
      <w:pPr>
        <w:ind w:left="1440"/>
        <w:rPr>
          <w:b/>
          <w:color w:val="000000" w:themeColor="text1"/>
          <w:sz w:val="24"/>
          <w:szCs w:val="24"/>
        </w:rPr>
      </w:pPr>
      <w:r w:rsidRPr="006B7B71">
        <w:rPr>
          <w:b/>
          <w:color w:val="000000" w:themeColor="text1"/>
          <w:sz w:val="24"/>
          <w:szCs w:val="24"/>
        </w:rPr>
        <w:t>-Για προστασία από click jacking attacks.</w:t>
      </w:r>
    </w:p>
    <w:p w:rsidR="004731F1" w:rsidRPr="004731F1" w:rsidRDefault="004731F1" w:rsidP="004731F1">
      <w:pPr>
        <w:pStyle w:val="a4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4731F1">
        <w:rPr>
          <w:color w:val="FF0000"/>
          <w:sz w:val="24"/>
          <w:szCs w:val="24"/>
          <w:lang w:val="en-US"/>
        </w:rPr>
        <w:t xml:space="preserve">Private IP Disclosure: 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 xml:space="preserve">Πήγαμε στο </w:t>
      </w:r>
      <w:r w:rsidRPr="006B7B71">
        <w:rPr>
          <w:color w:val="000000" w:themeColor="text1"/>
          <w:sz w:val="24"/>
          <w:szCs w:val="24"/>
          <w:lang w:val="en-US"/>
        </w:rPr>
        <w:t>path</w:t>
      </w:r>
      <w:r w:rsidRPr="006B7B71">
        <w:rPr>
          <w:color w:val="000000" w:themeColor="text1"/>
          <w:sz w:val="24"/>
          <w:szCs w:val="24"/>
        </w:rPr>
        <w:t xml:space="preserve">: </w:t>
      </w:r>
      <w:r w:rsidRPr="006B7B71">
        <w:rPr>
          <w:color w:val="000000" w:themeColor="text1"/>
          <w:sz w:val="24"/>
          <w:szCs w:val="24"/>
          <w:lang w:val="en-US"/>
        </w:rPr>
        <w:t>C</w:t>
      </w:r>
      <w:r w:rsidRPr="006B7B71">
        <w:rPr>
          <w:color w:val="000000" w:themeColor="text1"/>
          <w:sz w:val="24"/>
          <w:szCs w:val="24"/>
        </w:rPr>
        <w:t>:\</w:t>
      </w:r>
      <w:r w:rsidRPr="006B7B71">
        <w:rPr>
          <w:color w:val="000000" w:themeColor="text1"/>
          <w:sz w:val="24"/>
          <w:szCs w:val="24"/>
          <w:lang w:val="en-US"/>
        </w:rPr>
        <w:t>xampp</w:t>
      </w:r>
      <w:r w:rsidRPr="006B7B71">
        <w:rPr>
          <w:color w:val="000000" w:themeColor="text1"/>
          <w:sz w:val="24"/>
          <w:szCs w:val="24"/>
        </w:rPr>
        <w:t>\</w:t>
      </w:r>
      <w:r w:rsidRPr="006B7B71">
        <w:rPr>
          <w:color w:val="000000" w:themeColor="text1"/>
          <w:sz w:val="24"/>
          <w:szCs w:val="24"/>
          <w:lang w:val="en-US"/>
        </w:rPr>
        <w:t>apache</w:t>
      </w:r>
      <w:r w:rsidRPr="006B7B71">
        <w:rPr>
          <w:color w:val="000000" w:themeColor="text1"/>
          <w:sz w:val="24"/>
          <w:szCs w:val="24"/>
        </w:rPr>
        <w:t>\</w:t>
      </w:r>
      <w:r w:rsidRPr="006B7B71">
        <w:rPr>
          <w:color w:val="000000" w:themeColor="text1"/>
          <w:sz w:val="24"/>
          <w:szCs w:val="24"/>
          <w:lang w:val="en-US"/>
        </w:rPr>
        <w:t>conf</w:t>
      </w:r>
      <w:r w:rsidRPr="006B7B71">
        <w:rPr>
          <w:color w:val="000000" w:themeColor="text1"/>
          <w:sz w:val="24"/>
          <w:szCs w:val="24"/>
        </w:rPr>
        <w:t>\</w:t>
      </w:r>
      <w:r w:rsidRPr="006B7B71">
        <w:rPr>
          <w:color w:val="000000" w:themeColor="text1"/>
          <w:sz w:val="24"/>
          <w:szCs w:val="24"/>
          <w:lang w:val="en-US"/>
        </w:rPr>
        <w:t>httpd</w:t>
      </w:r>
      <w:r w:rsidRPr="006B7B71">
        <w:rPr>
          <w:color w:val="000000" w:themeColor="text1"/>
          <w:sz w:val="24"/>
          <w:szCs w:val="24"/>
        </w:rPr>
        <w:t>.</w:t>
      </w:r>
      <w:r w:rsidRPr="006B7B71">
        <w:rPr>
          <w:color w:val="000000" w:themeColor="text1"/>
          <w:sz w:val="24"/>
          <w:szCs w:val="24"/>
          <w:lang w:val="en-US"/>
        </w:rPr>
        <w:t>conf</w:t>
      </w:r>
      <w:r w:rsidRPr="006B7B71">
        <w:rPr>
          <w:color w:val="000000" w:themeColor="text1"/>
          <w:sz w:val="24"/>
          <w:szCs w:val="24"/>
        </w:rPr>
        <w:t>.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>Επεξεργαστήκαμε το αρχείο και προσθέσαμε την εντολή “UseCanonicalName Off ”</w:t>
      </w:r>
    </w:p>
    <w:p w:rsidR="006B7B71" w:rsidRPr="006B7B71" w:rsidRDefault="006B7B71" w:rsidP="006B7B71">
      <w:pPr>
        <w:pStyle w:val="a4"/>
        <w:ind w:left="1440"/>
        <w:rPr>
          <w:color w:val="000000" w:themeColor="text1"/>
          <w:sz w:val="24"/>
          <w:szCs w:val="24"/>
        </w:rPr>
      </w:pPr>
    </w:p>
    <w:p w:rsidR="004731F1" w:rsidRPr="004731F1" w:rsidRDefault="004731F1" w:rsidP="004731F1">
      <w:pPr>
        <w:pStyle w:val="a4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4731F1">
        <w:rPr>
          <w:color w:val="FF0000"/>
          <w:sz w:val="24"/>
          <w:szCs w:val="24"/>
          <w:lang w:val="en-US"/>
        </w:rPr>
        <w:t>X-Content-Type-Options Header Missing: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>Πήγαμε στο path: C:\xampp\apache\conf\httpd.conf</w:t>
      </w:r>
    </w:p>
    <w:p w:rsidR="004731F1" w:rsidRPr="006B7B71" w:rsidRDefault="004731F1" w:rsidP="006B7B71">
      <w:pPr>
        <w:pStyle w:val="a4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6B7B71">
        <w:rPr>
          <w:color w:val="000000" w:themeColor="text1"/>
          <w:sz w:val="24"/>
          <w:szCs w:val="24"/>
        </w:rPr>
        <w:t>Επεξεργαστήκαμε το αρχείο και προσθέσαμε την εντολή “ Header set X-Content-Type-Options nosniff”.</w:t>
      </w:r>
    </w:p>
    <w:p w:rsidR="006E6C97" w:rsidRPr="004731F1" w:rsidRDefault="006E6C97" w:rsidP="006E6C97">
      <w:pPr>
        <w:rPr>
          <w:rFonts w:cstheme="minorHAnsi"/>
          <w:b/>
          <w:color w:val="FF0000"/>
          <w:sz w:val="40"/>
          <w:szCs w:val="40"/>
          <w:u w:val="single"/>
        </w:rPr>
      </w:pPr>
      <w:r w:rsidRPr="004731F1">
        <w:rPr>
          <w:rFonts w:cstheme="minorHAnsi"/>
          <w:b/>
          <w:color w:val="FF0000"/>
          <w:sz w:val="40"/>
          <w:szCs w:val="40"/>
          <w:u w:val="single"/>
          <w:lang w:val="en-US"/>
        </w:rPr>
        <w:t>A</w:t>
      </w:r>
      <w:r w:rsidRPr="004731F1">
        <w:rPr>
          <w:rFonts w:cstheme="minorHAnsi"/>
          <w:b/>
          <w:color w:val="FF0000"/>
          <w:sz w:val="40"/>
          <w:szCs w:val="40"/>
          <w:u w:val="single"/>
        </w:rPr>
        <w:t xml:space="preserve">δυναμίες </w:t>
      </w:r>
      <w:r w:rsidRPr="004731F1">
        <w:rPr>
          <w:rFonts w:cstheme="minorHAnsi"/>
          <w:b/>
          <w:color w:val="FF0000"/>
          <w:sz w:val="40"/>
          <w:szCs w:val="40"/>
          <w:u w:val="single"/>
          <w:lang w:val="en-US"/>
        </w:rPr>
        <w:t>OWASP</w:t>
      </w:r>
      <w:r w:rsidRPr="004731F1">
        <w:rPr>
          <w:rFonts w:cstheme="minorHAnsi"/>
          <w:b/>
          <w:color w:val="FF0000"/>
          <w:sz w:val="40"/>
          <w:szCs w:val="40"/>
          <w:u w:val="single"/>
        </w:rPr>
        <w:t>-</w:t>
      </w:r>
      <w:r w:rsidRPr="004731F1">
        <w:rPr>
          <w:rFonts w:cstheme="minorHAnsi"/>
          <w:b/>
          <w:color w:val="FF0000"/>
          <w:sz w:val="40"/>
          <w:szCs w:val="40"/>
          <w:u w:val="single"/>
          <w:lang w:val="en-US"/>
        </w:rPr>
        <w:t>ZPA</w:t>
      </w:r>
      <w:r w:rsidRPr="004731F1">
        <w:rPr>
          <w:rFonts w:cstheme="minorHAnsi"/>
          <w:b/>
          <w:color w:val="FF0000"/>
          <w:sz w:val="40"/>
          <w:szCs w:val="40"/>
          <w:u w:val="single"/>
        </w:rPr>
        <w:t xml:space="preserve"> μετά την αντιμετώπιση</w:t>
      </w:r>
    </w:p>
    <w:p w:rsidR="006E6C97" w:rsidRPr="002C2725" w:rsidRDefault="006E6C97" w:rsidP="006E6C97">
      <w:pPr>
        <w:rPr>
          <w:rFonts w:cstheme="minorHAnsi"/>
        </w:rPr>
      </w:pPr>
    </w:p>
    <w:tbl>
      <w:tblPr>
        <w:tblStyle w:val="a3"/>
        <w:tblW w:w="0" w:type="auto"/>
        <w:tblLook w:val="04A0"/>
      </w:tblPr>
      <w:tblGrid>
        <w:gridCol w:w="2105"/>
        <w:gridCol w:w="2109"/>
        <w:gridCol w:w="2107"/>
        <w:gridCol w:w="2201"/>
      </w:tblGrid>
      <w:tr w:rsidR="006E6C97" w:rsidTr="00BC0C7F">
        <w:tc>
          <w:tcPr>
            <w:tcW w:w="2105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Εύρημα </w:t>
            </w:r>
          </w:p>
        </w:tc>
        <w:tc>
          <w:tcPr>
            <w:tcW w:w="2109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Κρισιμότητα </w:t>
            </w:r>
          </w:p>
        </w:tc>
        <w:tc>
          <w:tcPr>
            <w:tcW w:w="2107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>Κατάσταση</w:t>
            </w:r>
          </w:p>
        </w:tc>
        <w:tc>
          <w:tcPr>
            <w:tcW w:w="2201" w:type="dxa"/>
          </w:tcPr>
          <w:p w:rsidR="006E6C97" w:rsidRPr="002C2725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>Περιγραφή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7823BF" w:rsidRDefault="006E6C97" w:rsidP="00BC0C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X-frame-Options Header Not Set</w:t>
            </w:r>
          </w:p>
        </w:tc>
        <w:tc>
          <w:tcPr>
            <w:tcW w:w="2109" w:type="dxa"/>
          </w:tcPr>
          <w:p w:rsidR="006E6C97" w:rsidRPr="00FC5E18" w:rsidRDefault="00FC5E18" w:rsidP="00FC5E18">
            <w:pPr>
              <w:tabs>
                <w:tab w:val="center" w:pos="946"/>
              </w:tabs>
              <w:rPr>
                <w:rFonts w:cstheme="minorHAnsi"/>
                <w:lang w:val="en-US"/>
              </w:rPr>
            </w:pPr>
            <w:r w:rsidRPr="005222BE">
              <w:rPr>
                <w:rFonts w:cstheme="minorHAnsi"/>
                <w:highlight w:val="yellow"/>
              </w:rPr>
              <w:t>Μέτριο</w:t>
            </w:r>
          </w:p>
        </w:tc>
        <w:tc>
          <w:tcPr>
            <w:tcW w:w="2107" w:type="dxa"/>
          </w:tcPr>
          <w:p w:rsidR="006E6C97" w:rsidRPr="006E6C97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Αντιμετωπίστηκε</w:t>
            </w:r>
          </w:p>
        </w:tc>
        <w:tc>
          <w:tcPr>
            <w:tcW w:w="2201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X</w:t>
            </w:r>
            <w:r w:rsidRPr="007823BF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frame</w:t>
            </w:r>
            <w:r w:rsidRPr="007823BF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Options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Header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δεν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περιέχεται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στην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HTTP</w:t>
            </w:r>
            <w:r w:rsidRPr="007823BF"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response</w:t>
            </w:r>
            <w:r w:rsidRPr="007823B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για την προφύλαξη ενάντια σε </w:t>
            </w:r>
            <w:r w:rsidRPr="007823BF">
              <w:rPr>
                <w:rFonts w:cstheme="minorHAnsi"/>
              </w:rPr>
              <w:lastRenderedPageBreak/>
              <w:t>‘</w:t>
            </w:r>
            <w:r>
              <w:rPr>
                <w:rFonts w:cstheme="minorHAnsi"/>
                <w:lang w:val="en-US"/>
              </w:rPr>
              <w:t>clickjacking</w:t>
            </w:r>
            <w:r w:rsidRPr="007823BF">
              <w:rPr>
                <w:rFonts w:cstheme="minorHAnsi"/>
              </w:rPr>
              <w:t>’</w:t>
            </w:r>
            <w:r>
              <w:rPr>
                <w:rFonts w:cstheme="minorHAnsi"/>
              </w:rPr>
              <w:t xml:space="preserve">επιθέσεις 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734233">
              <w:rPr>
                <w:rFonts w:cstheme="minorHAnsi"/>
              </w:rPr>
              <w:lastRenderedPageBreak/>
              <w:t>Private IP Disclosure</w:t>
            </w:r>
          </w:p>
        </w:tc>
        <w:tc>
          <w:tcPr>
            <w:tcW w:w="2109" w:type="dxa"/>
          </w:tcPr>
          <w:p w:rsidR="006E6C97" w:rsidRPr="00FC5E18" w:rsidRDefault="00FC5E18" w:rsidP="00BC0C7F">
            <w:pPr>
              <w:rPr>
                <w:rFonts w:cstheme="minorHAnsi"/>
                <w:lang w:val="en-US"/>
              </w:rPr>
            </w:pPr>
            <w:r w:rsidRPr="005222BE">
              <w:rPr>
                <w:rFonts w:cstheme="minorHAnsi"/>
                <w:highlight w:val="lightGray"/>
              </w:rPr>
              <w:t>Χαμηλό</w:t>
            </w:r>
          </w:p>
        </w:tc>
        <w:tc>
          <w:tcPr>
            <w:tcW w:w="2107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Αντιμετωπίστηκε</w:t>
            </w:r>
          </w:p>
        </w:tc>
        <w:tc>
          <w:tcPr>
            <w:tcW w:w="2201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Μια </w:t>
            </w:r>
            <w:r>
              <w:rPr>
                <w:rFonts w:cstheme="minorHAnsi"/>
                <w:lang w:val="en-US"/>
              </w:rPr>
              <w:t>Private</w:t>
            </w:r>
            <w:r w:rsidRPr="00734233">
              <w:rPr>
                <w:rFonts w:cstheme="minorHAnsi"/>
              </w:rPr>
              <w:t xml:space="preserve"> IP (όπως 10.x.x.x, 172.x.x.x, 192.168.x.x) ή ιδιωτικό όνομα κεντρικού υπολογιστή (για παράδειγμα, ip-10-0-56-78) </w:t>
            </w:r>
            <w:r>
              <w:rPr>
                <w:rFonts w:cstheme="minorHAnsi"/>
              </w:rPr>
              <w:t xml:space="preserve">του Amazon EC2 βρέθηκε στην </w:t>
            </w:r>
            <w:r w:rsidRPr="00734233">
              <w:rPr>
                <w:rFonts w:cstheme="minorHAnsi"/>
              </w:rPr>
              <w:t>HTTP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  <w:lang w:val="en-US"/>
              </w:rPr>
              <w:t>Response</w:t>
            </w:r>
            <w:r w:rsidRPr="00734233">
              <w:rPr>
                <w:rFonts w:cstheme="minorHAnsi"/>
              </w:rPr>
              <w:t>. Αυτές οι πληροφορίες ενδέχεται να είναι χρήσιμες για περαιτέρω επιθέσεις με στόχο τα εσωτερικά συστήματα.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734233" w:rsidRDefault="006E6C97" w:rsidP="00BC0C7F">
            <w:pPr>
              <w:rPr>
                <w:rFonts w:cstheme="minorHAnsi"/>
                <w:lang w:val="en-US"/>
              </w:rPr>
            </w:pPr>
            <w:r w:rsidRPr="00734233">
              <w:rPr>
                <w:rFonts w:cstheme="minorHAnsi"/>
                <w:lang w:val="en-US"/>
              </w:rPr>
              <w:t>Web Browser XSS Protection Not Enabled</w:t>
            </w:r>
          </w:p>
        </w:tc>
        <w:tc>
          <w:tcPr>
            <w:tcW w:w="2109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lightGray"/>
              </w:rPr>
              <w:t>Χαμηλό</w:t>
            </w:r>
          </w:p>
        </w:tc>
        <w:tc>
          <w:tcPr>
            <w:tcW w:w="2107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Αποδέχτηκε</w:t>
            </w:r>
          </w:p>
        </w:tc>
        <w:tc>
          <w:tcPr>
            <w:tcW w:w="2201" w:type="dxa"/>
          </w:tcPr>
          <w:p w:rsidR="006E6C97" w:rsidRPr="006E6C97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Πλέον οι νέοι </w:t>
            </w:r>
            <w:r>
              <w:rPr>
                <w:rFonts w:cstheme="minorHAnsi"/>
                <w:lang w:val="en-US"/>
              </w:rPr>
              <w:t>browser</w:t>
            </w:r>
            <w:r>
              <w:rPr>
                <w:rFonts w:cstheme="minorHAnsi"/>
              </w:rPr>
              <w:t xml:space="preserve"> έχουν από μόνοι τους τρόπους αντιμετώπισης για αυτό το πρόβλημα. Οπότε το αποδεχτήκαμε με χαμηλή Κρισιμότητα</w:t>
            </w:r>
          </w:p>
        </w:tc>
      </w:tr>
      <w:tr w:rsidR="006E6C97" w:rsidRPr="007823BF" w:rsidTr="00BC0C7F">
        <w:tc>
          <w:tcPr>
            <w:tcW w:w="2105" w:type="dxa"/>
          </w:tcPr>
          <w:p w:rsidR="006E6C97" w:rsidRPr="008A754D" w:rsidRDefault="006E6C97" w:rsidP="00BC0C7F">
            <w:pPr>
              <w:rPr>
                <w:rFonts w:cstheme="minorHAnsi"/>
                <w:lang w:val="en-US"/>
              </w:rPr>
            </w:pPr>
            <w:r w:rsidRPr="00734233">
              <w:rPr>
                <w:rFonts w:cstheme="minorHAnsi"/>
                <w:lang w:val="en-US"/>
              </w:rPr>
              <w:t>X</w:t>
            </w:r>
            <w:r w:rsidRPr="008A754D">
              <w:rPr>
                <w:rFonts w:cstheme="minorHAnsi"/>
                <w:lang w:val="en-US"/>
              </w:rPr>
              <w:t>-</w:t>
            </w:r>
            <w:r w:rsidRPr="00734233">
              <w:rPr>
                <w:rFonts w:cstheme="minorHAnsi"/>
                <w:lang w:val="en-US"/>
              </w:rPr>
              <w:t>Content</w:t>
            </w:r>
            <w:r w:rsidRPr="008A754D">
              <w:rPr>
                <w:rFonts w:cstheme="minorHAnsi"/>
                <w:lang w:val="en-US"/>
              </w:rPr>
              <w:t>-</w:t>
            </w:r>
            <w:r w:rsidRPr="00734233">
              <w:rPr>
                <w:rFonts w:cstheme="minorHAnsi"/>
                <w:lang w:val="en-US"/>
              </w:rPr>
              <w:t>Type</w:t>
            </w:r>
            <w:r w:rsidRPr="008A754D">
              <w:rPr>
                <w:rFonts w:cstheme="minorHAnsi"/>
                <w:lang w:val="en-US"/>
              </w:rPr>
              <w:t>-</w:t>
            </w:r>
            <w:r w:rsidRPr="00734233">
              <w:rPr>
                <w:rFonts w:cstheme="minorHAnsi"/>
                <w:lang w:val="en-US"/>
              </w:rPr>
              <w:t>Options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734233">
              <w:rPr>
                <w:rFonts w:cstheme="minorHAnsi"/>
                <w:lang w:val="en-US"/>
              </w:rPr>
              <w:t>Header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734233">
              <w:rPr>
                <w:rFonts w:cstheme="minorHAnsi"/>
                <w:lang w:val="en-US"/>
              </w:rPr>
              <w:t>Missing</w:t>
            </w:r>
          </w:p>
        </w:tc>
        <w:tc>
          <w:tcPr>
            <w:tcW w:w="2109" w:type="dxa"/>
          </w:tcPr>
          <w:p w:rsidR="006E6C97" w:rsidRPr="00FC5E18" w:rsidRDefault="00FC5E18" w:rsidP="00FC5E18">
            <w:pPr>
              <w:rPr>
                <w:rFonts w:cstheme="minorHAnsi"/>
                <w:lang w:val="en-US"/>
              </w:rPr>
            </w:pPr>
            <w:r w:rsidRPr="005222BE">
              <w:rPr>
                <w:rFonts w:cstheme="minorHAnsi"/>
                <w:highlight w:val="lightGray"/>
              </w:rPr>
              <w:t>Χαμηλό</w:t>
            </w:r>
          </w:p>
        </w:tc>
        <w:tc>
          <w:tcPr>
            <w:tcW w:w="2107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 w:rsidRPr="005222BE">
              <w:rPr>
                <w:rFonts w:cstheme="minorHAnsi"/>
                <w:highlight w:val="cyan"/>
              </w:rPr>
              <w:t>Αντιμετωπίστηκε</w:t>
            </w:r>
          </w:p>
        </w:tc>
        <w:tc>
          <w:tcPr>
            <w:tcW w:w="2201" w:type="dxa"/>
          </w:tcPr>
          <w:p w:rsidR="006E6C97" w:rsidRPr="007823BF" w:rsidRDefault="006E6C97" w:rsidP="00BC0C7F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To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  <w:lang w:val="en-US"/>
              </w:rPr>
              <w:t>Anti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MIME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Sniffing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header</w:t>
            </w:r>
            <w:r w:rsidRPr="008A754D">
              <w:rPr>
                <w:rFonts w:cstheme="minorHAnsi"/>
                <w:lang w:val="en-US"/>
              </w:rPr>
              <w:t xml:space="preserve">  </w:t>
            </w:r>
            <w:r w:rsidRPr="00860B6D">
              <w:rPr>
                <w:rFonts w:cstheme="minorHAnsi"/>
                <w:lang w:val="en-US"/>
              </w:rPr>
              <w:t>X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Content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Type</w:t>
            </w:r>
            <w:r w:rsidRPr="008A754D">
              <w:rPr>
                <w:rFonts w:cstheme="minorHAnsi"/>
                <w:lang w:val="en-US"/>
              </w:rPr>
              <w:t>-</w:t>
            </w:r>
            <w:r w:rsidRPr="00860B6D">
              <w:rPr>
                <w:rFonts w:cstheme="minorHAnsi"/>
                <w:lang w:val="en-US"/>
              </w:rPr>
              <w:t>Options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δεν</w:t>
            </w:r>
            <w:r w:rsidRPr="008A754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έχει</w:t>
            </w:r>
            <w:r w:rsidRPr="00860B6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οριστεί</w:t>
            </w:r>
            <w:r w:rsidRPr="00860B6D">
              <w:rPr>
                <w:rFonts w:cstheme="minorHAnsi"/>
                <w:lang w:val="en-US"/>
              </w:rPr>
              <w:t xml:space="preserve"> </w:t>
            </w:r>
            <w:r w:rsidRPr="00860B6D">
              <w:rPr>
                <w:rFonts w:cstheme="minorHAnsi"/>
              </w:rPr>
              <w:t>σε</w:t>
            </w:r>
            <w:r w:rsidRPr="00860B6D">
              <w:rPr>
                <w:rFonts w:cstheme="minorHAnsi"/>
                <w:lang w:val="en-US"/>
              </w:rPr>
              <w:t xml:space="preserve"> 'nosniff'. </w:t>
            </w:r>
            <w:r w:rsidRPr="00860B6D">
              <w:rPr>
                <w:rFonts w:cstheme="minorHAnsi"/>
              </w:rPr>
              <w:t>Αυτό επιτρέπει στις παλαιότερες εκδόσεις του Internet Explorer και του Chrome να εκτελούν παρεμβολές MIME-</w:t>
            </w:r>
            <w:r>
              <w:rPr>
                <w:rFonts w:cstheme="minorHAnsi"/>
                <w:lang w:val="en-US"/>
              </w:rPr>
              <w:t>sniffing</w:t>
            </w:r>
            <w:r w:rsidRPr="00860B6D">
              <w:rPr>
                <w:rFonts w:cstheme="minorHAnsi"/>
              </w:rPr>
              <w:t xml:space="preserve"> στο </w:t>
            </w:r>
            <w:r>
              <w:rPr>
                <w:rFonts w:cstheme="minorHAnsi"/>
                <w:lang w:val="en-US"/>
              </w:rPr>
              <w:t>response</w:t>
            </w:r>
            <w:r w:rsidRPr="00860B6D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body</w:t>
            </w:r>
            <w:r w:rsidRPr="00860B6D">
              <w:rPr>
                <w:rFonts w:cstheme="minorHAnsi"/>
              </w:rPr>
              <w:t xml:space="preserve">, ενδεχομένως προκαλώντας την ερμηνεία και εμφάνιση του </w:t>
            </w:r>
            <w:r>
              <w:rPr>
                <w:rFonts w:cstheme="minorHAnsi"/>
                <w:lang w:val="en-US"/>
              </w:rPr>
              <w:t>response</w:t>
            </w:r>
            <w:r w:rsidRPr="00860B6D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body</w:t>
            </w:r>
            <w:r w:rsidRPr="00860B6D">
              <w:rPr>
                <w:rFonts w:cstheme="minorHAnsi"/>
              </w:rPr>
              <w:t xml:space="preserve"> ως τύπο περιεχομένου διαφορετικό από τον δηλωμένο τύπο περιεχομένου. Οι τρέχουσες (αρχές του 2014) και οι παλαιότερες εκδόσεις του Firefox </w:t>
            </w:r>
            <w:r w:rsidRPr="00860B6D">
              <w:rPr>
                <w:rFonts w:cstheme="minorHAnsi"/>
              </w:rPr>
              <w:lastRenderedPageBreak/>
              <w:t>θα χρησιμοποιούν τον δηλωμένο τύπο περιεχομένου (εάν έχει οριστεί), αντί να εκτελούν MIME-sniffing.</w:t>
            </w:r>
          </w:p>
        </w:tc>
      </w:tr>
    </w:tbl>
    <w:p w:rsidR="00F75DD1" w:rsidRPr="006371D3" w:rsidRDefault="00F75DD1" w:rsidP="00EA0988">
      <w:pPr>
        <w:jc w:val="both"/>
        <w:rPr>
          <w:rFonts w:cstheme="minorHAnsi"/>
          <w:b/>
          <w:color w:val="FF0000"/>
          <w:sz w:val="40"/>
          <w:szCs w:val="40"/>
          <w:u w:val="single"/>
        </w:rPr>
      </w:pPr>
    </w:p>
    <w:p w:rsidR="00EA0988" w:rsidRPr="00F02F1D" w:rsidRDefault="00B10DD3" w:rsidP="00EA0988">
      <w:pPr>
        <w:jc w:val="both"/>
        <w:rPr>
          <w:rFonts w:cstheme="minorHAnsi"/>
          <w:b/>
          <w:color w:val="FF0000"/>
          <w:sz w:val="40"/>
          <w:szCs w:val="40"/>
          <w:u w:val="single"/>
        </w:rPr>
      </w:pP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Recaptcha</w:t>
      </w:r>
      <w:r w:rsidR="00F75DD1" w:rsidRPr="006371D3">
        <w:rPr>
          <w:rFonts w:cstheme="minorHAnsi"/>
          <w:b/>
          <w:color w:val="FF0000"/>
          <w:sz w:val="40"/>
          <w:szCs w:val="40"/>
          <w:u w:val="single"/>
        </w:rPr>
        <w:t xml:space="preserve"> / </w:t>
      </w:r>
      <w:r w:rsidR="00F75DD1">
        <w:rPr>
          <w:rFonts w:cstheme="minorHAnsi"/>
          <w:b/>
          <w:color w:val="FF0000"/>
          <w:sz w:val="40"/>
          <w:szCs w:val="40"/>
          <w:u w:val="single"/>
          <w:lang w:val="en-US"/>
        </w:rPr>
        <w:t>Bruteforce</w:t>
      </w:r>
      <w:r w:rsidR="00F75DD1" w:rsidRPr="006371D3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  <w:r w:rsidR="00F75DD1">
        <w:rPr>
          <w:rFonts w:cstheme="minorHAnsi"/>
          <w:b/>
          <w:color w:val="FF0000"/>
          <w:sz w:val="40"/>
          <w:szCs w:val="40"/>
          <w:u w:val="single"/>
          <w:lang w:val="en-US"/>
        </w:rPr>
        <w:t>protection</w:t>
      </w:r>
      <w:r w:rsidRPr="00F02F1D">
        <w:rPr>
          <w:rFonts w:cstheme="minorHAnsi"/>
          <w:b/>
          <w:color w:val="FF0000"/>
          <w:sz w:val="40"/>
          <w:szCs w:val="40"/>
          <w:u w:val="single"/>
        </w:rPr>
        <w:t>:</w:t>
      </w:r>
      <w:r w:rsidR="00EA0988" w:rsidRPr="00F02F1D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</w:p>
    <w:p w:rsidR="00B10DD3" w:rsidRDefault="00EA0988" w:rsidP="00EA0988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EA0988">
        <w:rPr>
          <w:rFonts w:cstheme="minorHAnsi"/>
          <w:b/>
          <w:color w:val="000000" w:themeColor="text1"/>
          <w:sz w:val="24"/>
          <w:szCs w:val="24"/>
        </w:rPr>
        <w:t>(Α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ν δεν δουλεύει το 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recaptcha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 όταν ανοίγεται τη σελίδα,δοκιμάστε</w:t>
      </w:r>
      <w:r w:rsidRPr="00EA0988">
        <w:rPr>
          <w:rFonts w:cstheme="minorHAnsi"/>
          <w:b/>
          <w:color w:val="000000" w:themeColor="text1"/>
          <w:sz w:val="24"/>
          <w:szCs w:val="24"/>
        </w:rPr>
        <w:t xml:space="preserve"> να μπείτε γράφοντας 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>"127.0.0.1/...." και όχι με "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localhost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>/...."</w:t>
      </w:r>
      <w:r w:rsidRPr="00EA0988">
        <w:rPr>
          <w:rFonts w:cstheme="minorHAnsi"/>
          <w:b/>
          <w:color w:val="000000" w:themeColor="text1"/>
          <w:sz w:val="24"/>
          <w:szCs w:val="24"/>
        </w:rPr>
        <w:t>. Δ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ιότι δεν το αναγνωρίζει ως συμβατό 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Domain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 xml:space="preserve"> την ονομασία "</w:t>
      </w:r>
      <w:r w:rsidR="00B10DD3" w:rsidRPr="00EA0988">
        <w:rPr>
          <w:rFonts w:cstheme="minorHAnsi"/>
          <w:b/>
          <w:color w:val="000000" w:themeColor="text1"/>
          <w:sz w:val="24"/>
          <w:szCs w:val="24"/>
          <w:lang w:val="en-US"/>
        </w:rPr>
        <w:t>Localhost</w:t>
      </w:r>
      <w:r w:rsidR="00B10DD3" w:rsidRPr="00EA0988">
        <w:rPr>
          <w:rFonts w:cstheme="minorHAnsi"/>
          <w:b/>
          <w:color w:val="000000" w:themeColor="text1"/>
          <w:sz w:val="24"/>
          <w:szCs w:val="24"/>
        </w:rPr>
        <w:t>"</w:t>
      </w:r>
      <w:r w:rsidRPr="00EA0988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EA0988" w:rsidRPr="006371D3" w:rsidRDefault="00EA0988" w:rsidP="003F1862">
      <w:pPr>
        <w:pStyle w:val="a4"/>
        <w:numPr>
          <w:ilvl w:val="0"/>
          <w:numId w:val="2"/>
        </w:numPr>
        <w:pBdr>
          <w:bottom w:val="single" w:sz="12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  <w:r w:rsidRPr="003F1862">
        <w:rPr>
          <w:rFonts w:cstheme="minorHAnsi"/>
          <w:color w:val="000000" w:themeColor="text1"/>
          <w:sz w:val="28"/>
          <w:szCs w:val="28"/>
        </w:rPr>
        <w:t>Μπήκε “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recaptcha</w:t>
      </w:r>
      <w:r w:rsidR="0073333E">
        <w:rPr>
          <w:rFonts w:cstheme="minorHAnsi"/>
          <w:color w:val="000000" w:themeColor="text1"/>
          <w:sz w:val="28"/>
          <w:szCs w:val="28"/>
        </w:rPr>
        <w:t xml:space="preserve">” 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στις σελίδες </w:t>
      </w:r>
      <w:r w:rsidRPr="00253AEB">
        <w:rPr>
          <w:rFonts w:cstheme="minorHAnsi"/>
          <w:i/>
          <w:color w:val="F79646" w:themeColor="accent6"/>
          <w:sz w:val="28"/>
          <w:szCs w:val="28"/>
          <w:lang w:val="en-US"/>
        </w:rPr>
        <w:t>Login</w:t>
      </w:r>
      <w:r w:rsidRPr="00253AEB">
        <w:rPr>
          <w:rFonts w:cstheme="minorHAnsi"/>
          <w:i/>
          <w:color w:val="F79646" w:themeColor="accent6"/>
          <w:sz w:val="28"/>
          <w:szCs w:val="28"/>
        </w:rPr>
        <w:t>/</w:t>
      </w:r>
      <w:r w:rsidRPr="00253AEB">
        <w:rPr>
          <w:rFonts w:cstheme="minorHAnsi"/>
          <w:i/>
          <w:color w:val="F79646" w:themeColor="accent6"/>
          <w:sz w:val="28"/>
          <w:szCs w:val="28"/>
          <w:lang w:val="en-US"/>
        </w:rPr>
        <w:t>Register</w:t>
      </w:r>
      <w:r w:rsidRPr="00253AEB">
        <w:rPr>
          <w:rFonts w:cstheme="minorHAnsi"/>
          <w:i/>
          <w:color w:val="F79646" w:themeColor="accent6"/>
          <w:sz w:val="28"/>
          <w:szCs w:val="28"/>
        </w:rPr>
        <w:t>/</w:t>
      </w:r>
      <w:r w:rsidRPr="00253AEB">
        <w:rPr>
          <w:rFonts w:cstheme="minorHAnsi"/>
          <w:i/>
          <w:color w:val="F79646" w:themeColor="accent6"/>
          <w:sz w:val="28"/>
          <w:szCs w:val="28"/>
          <w:lang w:val="en-US"/>
        </w:rPr>
        <w:t>ForgetMyPassword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ώστε να μην είναι δυνατή η χρήση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bot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. Αποφεύγοντας έτσι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bruteforce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επιθέσεις που μπορεί να οδηγήσουν σε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DOS</w:t>
      </w:r>
      <w:r w:rsidRPr="003F1862">
        <w:rPr>
          <w:rFonts w:cstheme="minorHAnsi"/>
          <w:color w:val="000000" w:themeColor="text1"/>
          <w:sz w:val="28"/>
          <w:szCs w:val="28"/>
        </w:rPr>
        <w:t>.</w:t>
      </w:r>
    </w:p>
    <w:p w:rsidR="00F02F1D" w:rsidRDefault="003F1862" w:rsidP="00EA0988">
      <w:pPr>
        <w:pStyle w:val="a4"/>
        <w:numPr>
          <w:ilvl w:val="0"/>
          <w:numId w:val="2"/>
        </w:numPr>
        <w:pBdr>
          <w:bottom w:val="single" w:sz="12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  <w:r w:rsidRPr="003F1862">
        <w:rPr>
          <w:rFonts w:cstheme="minorHAnsi"/>
          <w:color w:val="000000" w:themeColor="text1"/>
          <w:sz w:val="28"/>
          <w:szCs w:val="28"/>
        </w:rPr>
        <w:t xml:space="preserve">Στο αρχείο </w:t>
      </w:r>
      <w:r w:rsidRPr="00253AEB">
        <w:rPr>
          <w:rFonts w:cstheme="minorHAnsi"/>
          <w:b/>
          <w:i/>
          <w:color w:val="F79646" w:themeColor="accent6"/>
          <w:sz w:val="28"/>
          <w:szCs w:val="28"/>
          <w:lang w:val="en-US"/>
        </w:rPr>
        <w:t>phpIndex</w:t>
      </w:r>
      <w:r w:rsidRPr="00253AEB">
        <w:rPr>
          <w:rFonts w:cstheme="minorHAnsi"/>
          <w:b/>
          <w:i/>
          <w:color w:val="F79646" w:themeColor="accent6"/>
          <w:sz w:val="28"/>
          <w:szCs w:val="28"/>
        </w:rPr>
        <w:t>.</w:t>
      </w:r>
      <w:r w:rsidRPr="00253AEB">
        <w:rPr>
          <w:rFonts w:cstheme="minorHAnsi"/>
          <w:b/>
          <w:i/>
          <w:color w:val="F79646" w:themeColor="accent6"/>
          <w:sz w:val="28"/>
          <w:szCs w:val="28"/>
          <w:lang w:val="en-US"/>
        </w:rPr>
        <w:t>php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έχει γραφεί κατάλληλος κώδικας, ώστε αν ένα συγκεκριμένο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username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κάνει 3 φορές λάθος τον κωδικό του, τρώει </w:t>
      </w:r>
      <w:r w:rsidRPr="003F1862">
        <w:rPr>
          <w:rFonts w:cstheme="minorHAnsi"/>
          <w:color w:val="000000" w:themeColor="text1"/>
          <w:sz w:val="28"/>
          <w:szCs w:val="28"/>
          <w:lang w:val="en-US"/>
        </w:rPr>
        <w:t>ban</w:t>
      </w:r>
      <w:r w:rsidRPr="003F1862">
        <w:rPr>
          <w:rFonts w:cstheme="minorHAnsi"/>
          <w:color w:val="000000" w:themeColor="text1"/>
          <w:sz w:val="28"/>
          <w:szCs w:val="28"/>
        </w:rPr>
        <w:t xml:space="preserve"> για 10 λεπτά.</w:t>
      </w:r>
    </w:p>
    <w:p w:rsidR="005E5F44" w:rsidRPr="00AF395A" w:rsidRDefault="003F1862" w:rsidP="00EA0988">
      <w:pPr>
        <w:pStyle w:val="a4"/>
        <w:numPr>
          <w:ilvl w:val="0"/>
          <w:numId w:val="2"/>
        </w:numPr>
        <w:pBdr>
          <w:bottom w:val="single" w:sz="12" w:space="1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Όταν περάσουν αυτά, μπορεί να ξαναδοκιμάσει άλλες 3 προσπάθειες…. </w:t>
      </w:r>
      <w:r w:rsidR="005E5F44">
        <w:rPr>
          <w:rFonts w:cstheme="minorHAnsi"/>
          <w:color w:val="000000" w:themeColor="text1"/>
          <w:sz w:val="28"/>
          <w:szCs w:val="28"/>
        </w:rPr>
        <w:t>Κ</w:t>
      </w:r>
      <w:r>
        <w:rPr>
          <w:rFonts w:cstheme="minorHAnsi"/>
          <w:color w:val="000000" w:themeColor="text1"/>
          <w:sz w:val="28"/>
          <w:szCs w:val="28"/>
        </w:rPr>
        <w:t>λπ</w:t>
      </w:r>
    </w:p>
    <w:p w:rsidR="0052322E" w:rsidRPr="00635746" w:rsidRDefault="0052322E" w:rsidP="00EA0988">
      <w:pPr>
        <w:jc w:val="both"/>
        <w:rPr>
          <w:rFonts w:cstheme="minorHAnsi"/>
          <w:b/>
          <w:color w:val="FF0000"/>
          <w:sz w:val="40"/>
          <w:szCs w:val="40"/>
          <w:u w:val="single"/>
        </w:rPr>
      </w:pP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Forced</w:t>
      </w:r>
      <w:r w:rsidRPr="00635746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HTTPS</w:t>
      </w:r>
      <w:r w:rsidRPr="00635746">
        <w:rPr>
          <w:rFonts w:cstheme="minorHAnsi"/>
          <w:b/>
          <w:color w:val="FF0000"/>
          <w:sz w:val="40"/>
          <w:szCs w:val="40"/>
          <w:u w:val="single"/>
        </w:rPr>
        <w:t xml:space="preserve"> </w:t>
      </w:r>
      <w:r w:rsidRPr="00F02F1D">
        <w:rPr>
          <w:rFonts w:cstheme="minorHAnsi"/>
          <w:b/>
          <w:color w:val="FF0000"/>
          <w:sz w:val="40"/>
          <w:szCs w:val="40"/>
          <w:u w:val="single"/>
          <w:lang w:val="en-US"/>
        </w:rPr>
        <w:t>Access</w:t>
      </w:r>
      <w:r w:rsidR="00F02F1D" w:rsidRPr="00635746">
        <w:rPr>
          <w:rFonts w:cstheme="minorHAnsi"/>
          <w:b/>
          <w:color w:val="FF0000"/>
          <w:sz w:val="40"/>
          <w:szCs w:val="40"/>
          <w:u w:val="single"/>
        </w:rPr>
        <w:t>:</w:t>
      </w:r>
    </w:p>
    <w:p w:rsidR="00F02F1D" w:rsidRDefault="00F02F1D" w:rsidP="00EA0988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F02F1D">
        <w:rPr>
          <w:rFonts w:cstheme="minorHAnsi"/>
          <w:color w:val="000000" w:themeColor="text1"/>
          <w:sz w:val="28"/>
          <w:szCs w:val="28"/>
        </w:rPr>
        <w:t xml:space="preserve">Δημιουργήσαμε ένα αρχείο με ονομασία κ κατάληξη «forceHttps.htaccess» </w:t>
      </w:r>
      <w:r>
        <w:rPr>
          <w:rFonts w:cstheme="minorHAnsi"/>
          <w:color w:val="000000" w:themeColor="text1"/>
          <w:sz w:val="28"/>
          <w:szCs w:val="28"/>
        </w:rPr>
        <w:t xml:space="preserve">το οποίο αυτόματα κάνει </w:t>
      </w:r>
      <w:r>
        <w:rPr>
          <w:rFonts w:cstheme="minorHAnsi"/>
          <w:color w:val="000000" w:themeColor="text1"/>
          <w:sz w:val="28"/>
          <w:szCs w:val="28"/>
          <w:lang w:val="en-US"/>
        </w:rPr>
        <w:t>redirect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se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https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url</w:t>
      </w:r>
      <w:r>
        <w:rPr>
          <w:rFonts w:cstheme="minorHAnsi"/>
          <w:color w:val="000000" w:themeColor="text1"/>
          <w:sz w:val="28"/>
          <w:szCs w:val="28"/>
        </w:rPr>
        <w:t xml:space="preserve">, ακόμη και αν δε το βάλει ο </w:t>
      </w:r>
      <w:r>
        <w:rPr>
          <w:rFonts w:cstheme="minorHAnsi"/>
          <w:color w:val="000000" w:themeColor="text1"/>
          <w:sz w:val="28"/>
          <w:szCs w:val="28"/>
          <w:lang w:val="en-US"/>
        </w:rPr>
        <w:t>user</w:t>
      </w:r>
      <w:r w:rsidRPr="00F02F1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ή αν δοκιμάσει να το σβήσει.</w:t>
      </w:r>
    </w:p>
    <w:p w:rsidR="00F02F1D" w:rsidRPr="00F02F1D" w:rsidRDefault="00F02F1D" w:rsidP="00EA0988">
      <w:pPr>
        <w:jc w:val="both"/>
        <w:rPr>
          <w:rFonts w:cstheme="minorHAnsi"/>
          <w:b/>
          <w:i/>
          <w:color w:val="000000" w:themeColor="text1"/>
          <w:sz w:val="28"/>
          <w:szCs w:val="28"/>
          <w:lang w:val="en-US"/>
        </w:rPr>
      </w:pPr>
      <w:r w:rsidRPr="00F02F1D">
        <w:rPr>
          <w:rFonts w:cstheme="minorHAnsi"/>
          <w:b/>
          <w:i/>
          <w:color w:val="000000" w:themeColor="text1"/>
          <w:sz w:val="28"/>
          <w:szCs w:val="28"/>
        </w:rPr>
        <w:t>Περιέχει</w:t>
      </w:r>
      <w:r w:rsidRPr="00F02F1D">
        <w:rPr>
          <w:rFonts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F02F1D">
        <w:rPr>
          <w:rFonts w:cstheme="minorHAnsi"/>
          <w:b/>
          <w:i/>
          <w:color w:val="000000" w:themeColor="text1"/>
          <w:sz w:val="28"/>
          <w:szCs w:val="28"/>
        </w:rPr>
        <w:t>τον</w:t>
      </w:r>
      <w:r w:rsidRPr="00F02F1D">
        <w:rPr>
          <w:rFonts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F02F1D">
        <w:rPr>
          <w:rFonts w:cstheme="minorHAnsi"/>
          <w:b/>
          <w:i/>
          <w:color w:val="000000" w:themeColor="text1"/>
          <w:sz w:val="28"/>
          <w:szCs w:val="28"/>
        </w:rPr>
        <w:t>κώδικα</w:t>
      </w:r>
      <w:r w:rsidRPr="00F02F1D">
        <w:rPr>
          <w:rFonts w:cstheme="minorHAnsi"/>
          <w:b/>
          <w:i/>
          <w:color w:val="000000" w:themeColor="text1"/>
          <w:sz w:val="28"/>
          <w:szCs w:val="28"/>
          <w:lang w:val="en-US"/>
        </w:rPr>
        <w:t>:</w:t>
      </w:r>
    </w:p>
    <w:p w:rsidR="00F02F1D" w:rsidRPr="00F02F1D" w:rsidRDefault="00F02F1D" w:rsidP="00F02F1D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F02F1D">
        <w:rPr>
          <w:rFonts w:cstheme="minorHAnsi"/>
          <w:color w:val="000000" w:themeColor="text1"/>
          <w:sz w:val="28"/>
          <w:szCs w:val="28"/>
          <w:lang w:val="en-US"/>
        </w:rPr>
        <w:t>RewriteEngine On</w:t>
      </w:r>
    </w:p>
    <w:p w:rsidR="00F02F1D" w:rsidRPr="00F02F1D" w:rsidRDefault="00F02F1D" w:rsidP="00F02F1D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F02F1D">
        <w:rPr>
          <w:rFonts w:cstheme="minorHAnsi"/>
          <w:color w:val="000000" w:themeColor="text1"/>
          <w:sz w:val="28"/>
          <w:szCs w:val="28"/>
          <w:lang w:val="en-US"/>
        </w:rPr>
        <w:t>RewriteCond %{HTTPS} off</w:t>
      </w:r>
    </w:p>
    <w:p w:rsidR="00F02F1D" w:rsidRPr="00635746" w:rsidRDefault="00F02F1D" w:rsidP="00F02F1D">
      <w:pPr>
        <w:pBdr>
          <w:bottom w:val="single" w:sz="12" w:space="1" w:color="auto"/>
        </w:pBd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RewriteRule</w:t>
      </w:r>
      <w:r w:rsidRPr="00F02F1D">
        <w:rPr>
          <w:rFonts w:cstheme="minorHAnsi"/>
          <w:color w:val="000000" w:themeColor="text1"/>
          <w:sz w:val="28"/>
          <w:szCs w:val="28"/>
          <w:lang w:val="en-US"/>
        </w:rPr>
        <w:t xml:space="preserve"> ^(.*)$ https:///%%7BHTTP_HOST%7D%%7BREQUEST_URI%7D [L,R=301]</w:t>
      </w:r>
    </w:p>
    <w:p w:rsidR="00F02F1D" w:rsidRDefault="00635746" w:rsidP="00F02F1D">
      <w:pPr>
        <w:rPr>
          <w:rFonts w:cstheme="minorHAnsi"/>
          <w:b/>
          <w:color w:val="FF0000"/>
          <w:sz w:val="40"/>
          <w:szCs w:val="40"/>
          <w:u w:val="single"/>
          <w:lang w:val="en-US"/>
        </w:rPr>
      </w:pPr>
      <w:r w:rsidRPr="00635746">
        <w:rPr>
          <w:rFonts w:cstheme="minorHAnsi"/>
          <w:b/>
          <w:color w:val="FF0000"/>
          <w:sz w:val="40"/>
          <w:szCs w:val="40"/>
          <w:u w:val="single"/>
          <w:lang w:val="en-US"/>
        </w:rPr>
        <w:t>Forget My Password / Change My Password: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</w:rPr>
        <w:lastRenderedPageBreak/>
        <w:t>Πήγαμε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στον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xampp directory </w:t>
      </w:r>
      <w:r w:rsidRPr="00AA45C4">
        <w:rPr>
          <w:rFonts w:ascii="Calibri" w:hAnsi="Calibri" w:cs="Calibri"/>
          <w:color w:val="000000" w:themeColor="text1"/>
          <w:lang w:val="en-US"/>
        </w:rPr>
        <w:sym w:font="Wingdings" w:char="F0E0"/>
      </w:r>
      <w:r w:rsidRPr="00AA45C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php </w:t>
      </w:r>
      <w:r w:rsidRPr="00AA45C4">
        <w:rPr>
          <w:rFonts w:ascii="Calibri" w:hAnsi="Calibri" w:cs="Calibri"/>
          <w:color w:val="000000" w:themeColor="text1"/>
          <w:lang w:val="en-US"/>
        </w:rPr>
        <w:sym w:font="Wingdings" w:char="F0E0"/>
      </w:r>
      <w:r w:rsidRPr="00AA45C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php.ini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</w:rPr>
        <w:t>Έπειτα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το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τροποποιήσαμε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προσθέτοντας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αυτό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A45C4">
        <w:rPr>
          <w:rFonts w:cstheme="minorHAnsi"/>
          <w:color w:val="000000" w:themeColor="text1"/>
          <w:sz w:val="24"/>
          <w:szCs w:val="24"/>
        </w:rPr>
        <w:t>το</w:t>
      </w:r>
      <w:r w:rsidRPr="00AA45C4">
        <w:rPr>
          <w:rFonts w:cstheme="minorHAnsi"/>
          <w:color w:val="000000" w:themeColor="text1"/>
          <w:sz w:val="24"/>
          <w:szCs w:val="24"/>
          <w:lang w:val="en-US"/>
        </w:rPr>
        <w:t xml:space="preserve"> command “sendmail_path = "\"C:\xampp\sendmail\sendmail.exe\" -t" ” 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 xml:space="preserve">Στην συνέχεια πήγαμε στον φάκελο sendmail </w:t>
      </w:r>
      <w:r w:rsidRPr="00AA45C4">
        <w:rPr>
          <w:rFonts w:ascii="Calibri" w:hAnsi="Calibri" w:cs="Calibri"/>
          <w:color w:val="000000" w:themeColor="text1"/>
          <w:sz w:val="24"/>
          <w:szCs w:val="24"/>
          <w:lang w:val="en-US"/>
        </w:rPr>
        <w:sym w:font="Wingdings" w:char="F0E0"/>
      </w:r>
      <w:r w:rsidRPr="00D05C6C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AA45C4">
        <w:rPr>
          <w:rFonts w:ascii="Calibri" w:hAnsi="Calibri" w:cs="Calibri"/>
          <w:color w:val="000000" w:themeColor="text1"/>
          <w:sz w:val="24"/>
          <w:szCs w:val="24"/>
        </w:rPr>
        <w:t>sendmai</w:t>
      </w:r>
      <w:r w:rsidRPr="00AA45C4">
        <w:rPr>
          <w:rFonts w:cstheme="minorHAnsi"/>
          <w:color w:val="000000" w:themeColor="text1"/>
          <w:sz w:val="24"/>
          <w:szCs w:val="24"/>
        </w:rPr>
        <w:t>l.ini και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 xml:space="preserve">Αντικαταστήσαμε τις παρακάτω εντολές με τις αντίστοιχες δικές μας 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>smtp_server=smtp.gmail.com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smtp_port=465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smtp_ssl=auto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error_logfile=error.log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AA45C4">
        <w:rPr>
          <w:rFonts w:cstheme="minorHAnsi"/>
          <w:color w:val="000000" w:themeColor="text1"/>
          <w:sz w:val="24"/>
          <w:szCs w:val="24"/>
          <w:lang w:val="en-US"/>
        </w:rPr>
        <w:t>auth_username=</w:t>
      </w:r>
      <w:r w:rsidR="00D05C6C">
        <w:rPr>
          <w:rFonts w:cstheme="minorHAnsi"/>
          <w:color w:val="000000" w:themeColor="text1"/>
          <w:sz w:val="24"/>
          <w:szCs w:val="24"/>
          <w:lang w:val="en-US"/>
        </w:rPr>
        <w:t>our-gmail@gmail.com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>auth_password=</w:t>
      </w:r>
      <w:r w:rsidR="00D05C6C">
        <w:rPr>
          <w:rFonts w:cstheme="minorHAnsi"/>
          <w:color w:val="000000" w:themeColor="text1"/>
          <w:sz w:val="24"/>
          <w:szCs w:val="24"/>
          <w:lang w:val="en-US"/>
        </w:rPr>
        <w:t>******</w:t>
      </w:r>
    </w:p>
    <w:p w:rsidR="00AA45C4" w:rsidRPr="00AA45C4" w:rsidRDefault="00AA45C4" w:rsidP="00AA45C4">
      <w:pPr>
        <w:pStyle w:val="a4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AA45C4">
        <w:rPr>
          <w:rFonts w:cstheme="minorHAnsi"/>
          <w:color w:val="000000" w:themeColor="text1"/>
          <w:sz w:val="24"/>
          <w:szCs w:val="24"/>
        </w:rPr>
        <w:t>Τέλος  φτιάξαμε ένα forgotPassword.php και resetPassword</w:t>
      </w:r>
    </w:p>
    <w:p w:rsidR="00AA45C4" w:rsidRPr="00AA45C4" w:rsidRDefault="00AA45C4" w:rsidP="00AA45C4">
      <w:pPr>
        <w:pStyle w:val="a4"/>
        <w:ind w:left="1080"/>
        <w:rPr>
          <w:rFonts w:cstheme="minorHAnsi"/>
          <w:color w:val="000000" w:themeColor="text1"/>
          <w:sz w:val="24"/>
          <w:szCs w:val="24"/>
        </w:rPr>
      </w:pPr>
    </w:p>
    <w:p w:rsidR="00635746" w:rsidRPr="00635746" w:rsidRDefault="00635746" w:rsidP="0063574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635746">
        <w:rPr>
          <w:rFonts w:cstheme="minorHAnsi"/>
          <w:color w:val="000000" w:themeColor="text1"/>
          <w:sz w:val="28"/>
          <w:szCs w:val="28"/>
          <w:lang w:val="en-US"/>
        </w:rPr>
        <w:t xml:space="preserve">resetPassword.php  </w:t>
      </w:r>
    </w:p>
    <w:p w:rsidR="00635746" w:rsidRPr="00635746" w:rsidRDefault="00635746" w:rsidP="0063574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635746">
        <w:rPr>
          <w:rFonts w:cstheme="minorHAnsi"/>
          <w:color w:val="000000" w:themeColor="text1"/>
          <w:sz w:val="28"/>
          <w:szCs w:val="28"/>
          <w:lang w:val="en-US"/>
        </w:rPr>
        <w:t xml:space="preserve">forgotPassword.php </w:t>
      </w:r>
    </w:p>
    <w:p w:rsidR="00635746" w:rsidRPr="00635746" w:rsidRDefault="00635746" w:rsidP="0063574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635746">
        <w:rPr>
          <w:rFonts w:cstheme="minorHAnsi"/>
          <w:color w:val="000000" w:themeColor="text1"/>
          <w:sz w:val="28"/>
          <w:szCs w:val="28"/>
          <w:lang w:val="en-US"/>
        </w:rPr>
        <w:t xml:space="preserve">changePassword.php </w:t>
      </w:r>
    </w:p>
    <w:p w:rsidR="009651E9" w:rsidRDefault="00635746" w:rsidP="009651E9">
      <w:pPr>
        <w:pStyle w:val="a4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color w:val="000000" w:themeColor="text1"/>
          <w:sz w:val="28"/>
          <w:szCs w:val="28"/>
          <w:lang w:val="en-US"/>
        </w:rPr>
      </w:pPr>
      <w:r w:rsidRPr="009651E9">
        <w:rPr>
          <w:rFonts w:cstheme="minorHAnsi"/>
          <w:color w:val="000000" w:themeColor="text1"/>
          <w:sz w:val="28"/>
          <w:szCs w:val="28"/>
          <w:lang w:val="en-US"/>
        </w:rPr>
        <w:t>changePasswordAdmin.php</w:t>
      </w:r>
    </w:p>
    <w:p w:rsidR="009651E9" w:rsidRPr="00E778B3" w:rsidRDefault="00E778B3" w:rsidP="009651E9">
      <w:pPr>
        <w:rPr>
          <w:rFonts w:cstheme="minorHAnsi"/>
          <w:b/>
          <w:color w:val="FF0000"/>
          <w:sz w:val="40"/>
          <w:szCs w:val="40"/>
          <w:u w:val="single"/>
          <w:lang w:val="en-US"/>
        </w:rPr>
      </w:pPr>
      <w:r w:rsidRPr="00E778B3">
        <w:rPr>
          <w:rFonts w:cstheme="minorHAnsi"/>
          <w:b/>
          <w:color w:val="FF0000"/>
          <w:sz w:val="40"/>
          <w:szCs w:val="40"/>
          <w:u w:val="single"/>
          <w:lang w:val="en-US"/>
        </w:rPr>
        <w:t>Password Policy:</w:t>
      </w:r>
    </w:p>
    <w:p w:rsidR="00F309DC" w:rsidRPr="00E778B3" w:rsidRDefault="00057F12" w:rsidP="00E778B3">
      <w:pPr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E778B3">
        <w:rPr>
          <w:rFonts w:cstheme="minorHAnsi"/>
          <w:color w:val="000000" w:themeColor="text1"/>
          <w:sz w:val="28"/>
          <w:szCs w:val="28"/>
        </w:rPr>
        <w:t>Ορίσαμε ελάχιστο μήκος  κωδικού 10 χαρακτήρες, οι οποίοι πρέπει να περιέχουν τουλάχιστον ένα κεφαλαίο και ένα μικρό  χαρακτήρα και έναν αριθμό.</w:t>
      </w:r>
    </w:p>
    <w:p w:rsidR="00F309DC" w:rsidRPr="00E778B3" w:rsidRDefault="00057F12" w:rsidP="00E778B3">
      <w:pPr>
        <w:numPr>
          <w:ilvl w:val="0"/>
          <w:numId w:val="7"/>
        </w:numPr>
        <w:pBdr>
          <w:bottom w:val="single" w:sz="12" w:space="1" w:color="auto"/>
        </w:pBdr>
        <w:rPr>
          <w:rFonts w:cstheme="minorHAnsi"/>
          <w:color w:val="000000" w:themeColor="text1"/>
          <w:sz w:val="28"/>
          <w:szCs w:val="28"/>
        </w:rPr>
      </w:pPr>
      <w:r w:rsidRPr="00E778B3">
        <w:rPr>
          <w:rFonts w:cstheme="minorHAnsi"/>
          <w:b/>
          <w:bCs/>
          <w:color w:val="000000" w:themeColor="text1"/>
          <w:sz w:val="28"/>
          <w:szCs w:val="28"/>
        </w:rPr>
        <w:t xml:space="preserve">Μέτρο Ασφάλειας: </w:t>
      </w:r>
      <w:r w:rsidR="00E778B3">
        <w:rPr>
          <w:rFonts w:cstheme="minorHAnsi"/>
          <w:color w:val="000000" w:themeColor="text1"/>
          <w:sz w:val="28"/>
          <w:szCs w:val="28"/>
        </w:rPr>
        <w:t>Με την εντολή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real</w:t>
      </w:r>
      <w:r w:rsidRPr="00E778B3">
        <w:rPr>
          <w:rFonts w:cstheme="minorHAnsi"/>
          <w:color w:val="000000" w:themeColor="text1"/>
          <w:sz w:val="28"/>
          <w:szCs w:val="28"/>
        </w:rPr>
        <w:t>_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escape</w:t>
      </w:r>
      <w:r w:rsidRPr="00E778B3">
        <w:rPr>
          <w:rFonts w:cstheme="minorHAnsi"/>
          <w:color w:val="000000" w:themeColor="text1"/>
          <w:sz w:val="28"/>
          <w:szCs w:val="28"/>
        </w:rPr>
        <w:t>_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="00E778B3">
        <w:rPr>
          <w:rFonts w:cstheme="minorHAnsi"/>
          <w:color w:val="000000" w:themeColor="text1"/>
          <w:sz w:val="28"/>
          <w:szCs w:val="28"/>
        </w:rPr>
        <w:t xml:space="preserve"> αποφεύγουμε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τους ειδικούς χαρακτήρες από 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username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</w:t>
      </w:r>
      <w:r w:rsidRPr="00E778B3">
        <w:rPr>
          <w:rFonts w:cstheme="minorHAnsi"/>
          <w:color w:val="000000" w:themeColor="text1"/>
          <w:sz w:val="28"/>
          <w:szCs w:val="28"/>
          <w:lang w:val="en-US"/>
        </w:rPr>
        <w:t>password</w:t>
      </w:r>
      <w:r w:rsidRPr="00E778B3">
        <w:rPr>
          <w:rFonts w:cstheme="minorHAnsi"/>
          <w:color w:val="000000" w:themeColor="text1"/>
          <w:sz w:val="28"/>
          <w:szCs w:val="28"/>
        </w:rPr>
        <w:t xml:space="preserve"> κλπ</w:t>
      </w:r>
      <w:r w:rsidR="00E778B3">
        <w:rPr>
          <w:rFonts w:cstheme="minorHAnsi"/>
          <w:color w:val="000000" w:themeColor="text1"/>
          <w:sz w:val="28"/>
          <w:szCs w:val="28"/>
        </w:rPr>
        <w:t xml:space="preserve">, μετατρέποντάς τους σε </w:t>
      </w:r>
      <w:r w:rsidR="00E778B3">
        <w:rPr>
          <w:rFonts w:cstheme="minorHAnsi"/>
          <w:color w:val="000000" w:themeColor="text1"/>
          <w:sz w:val="28"/>
          <w:szCs w:val="28"/>
          <w:lang w:val="en-US"/>
        </w:rPr>
        <w:t>string</w:t>
      </w:r>
      <w:r w:rsidRPr="00E778B3">
        <w:rPr>
          <w:rFonts w:cstheme="minorHAnsi"/>
          <w:color w:val="000000" w:themeColor="text1"/>
          <w:sz w:val="28"/>
          <w:szCs w:val="28"/>
        </w:rPr>
        <w:t>. Για να αποφύγουμε ανεπιθύμητες ενέργειες στην βάση δεδομένων.</w:t>
      </w:r>
      <w:r w:rsidR="009B29EA" w:rsidRPr="009B29EA">
        <w:t xml:space="preserve"> </w:t>
      </w:r>
    </w:p>
    <w:p w:rsidR="001E08F7" w:rsidRDefault="001E08F7" w:rsidP="009651E9">
      <w:pPr>
        <w:rPr>
          <w:rFonts w:cstheme="minorHAnsi"/>
          <w:b/>
          <w:color w:val="FF0000"/>
          <w:sz w:val="40"/>
          <w:szCs w:val="40"/>
          <w:u w:val="single"/>
        </w:rPr>
      </w:pPr>
      <w:r w:rsidRPr="001E08F7">
        <w:rPr>
          <w:rFonts w:cstheme="minorHAnsi"/>
          <w:b/>
          <w:color w:val="FF0000"/>
          <w:sz w:val="40"/>
          <w:szCs w:val="40"/>
          <w:u w:val="single"/>
          <w:lang w:val="en-US"/>
        </w:rPr>
        <w:t xml:space="preserve">Backups </w:t>
      </w:r>
      <w:r w:rsidRPr="001E08F7">
        <w:rPr>
          <w:rFonts w:cstheme="minorHAnsi"/>
          <w:b/>
          <w:color w:val="FF0000"/>
          <w:sz w:val="40"/>
          <w:szCs w:val="40"/>
          <w:u w:val="single"/>
        </w:rPr>
        <w:t>και φορητές συσκευές</w:t>
      </w:r>
      <w:r w:rsidRPr="001E08F7">
        <w:rPr>
          <w:rFonts w:cstheme="minorHAnsi"/>
          <w:b/>
          <w:color w:val="FF0000"/>
          <w:sz w:val="40"/>
          <w:szCs w:val="40"/>
          <w:u w:val="single"/>
          <w:lang w:val="en-US"/>
        </w:rPr>
        <w:t>:</w:t>
      </w:r>
    </w:p>
    <w:p w:rsidR="001E08F7" w:rsidRPr="001E08F7" w:rsidRDefault="001E08F7" w:rsidP="001E08F7">
      <w:pPr>
        <w:pStyle w:val="a4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E08F7">
        <w:rPr>
          <w:rFonts w:cstheme="minorHAnsi"/>
          <w:color w:val="000000" w:themeColor="text1"/>
          <w:sz w:val="24"/>
          <w:szCs w:val="24"/>
        </w:rPr>
        <w:t xml:space="preserve">Απαιτείται εβδομαδιαίο </w:t>
      </w:r>
      <w:r w:rsidRPr="001E08F7">
        <w:rPr>
          <w:rFonts w:cstheme="minorHAnsi"/>
          <w:color w:val="000000" w:themeColor="text1"/>
          <w:sz w:val="24"/>
          <w:szCs w:val="24"/>
          <w:lang w:val="en-US"/>
        </w:rPr>
        <w:t>backup</w:t>
      </w:r>
      <w:r w:rsidRPr="001E08F7">
        <w:rPr>
          <w:rFonts w:cstheme="minorHAnsi"/>
          <w:color w:val="000000" w:themeColor="text1"/>
          <w:sz w:val="24"/>
          <w:szCs w:val="24"/>
        </w:rPr>
        <w:t xml:space="preserve"> σε όλα τα κρίσιμα αρχεία, που έχει ανατεθεί σε συγκεκριμένα άτομα.</w:t>
      </w:r>
    </w:p>
    <w:p w:rsidR="001E08F7" w:rsidRDefault="001E08F7" w:rsidP="001E08F7">
      <w:pPr>
        <w:pStyle w:val="a4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E08F7">
        <w:rPr>
          <w:rFonts w:cstheme="minorHAnsi"/>
          <w:color w:val="000000" w:themeColor="text1"/>
          <w:sz w:val="24"/>
          <w:szCs w:val="24"/>
        </w:rPr>
        <w:t>Οι φορητές συσκευές που μεταφέρονται κ εκτός του χώρου εργασίας απαιτούνται να είναι κρυπτογραφημένες και να μην χρησιμοποιούνται σε ξένα συστήματα, εκτός των φορητών υπολογιστών(</w:t>
      </w:r>
      <w:r w:rsidRPr="001E08F7">
        <w:rPr>
          <w:rFonts w:cstheme="minorHAnsi"/>
          <w:color w:val="000000" w:themeColor="text1"/>
          <w:sz w:val="24"/>
          <w:szCs w:val="24"/>
          <w:lang w:val="en-US"/>
        </w:rPr>
        <w:t>Laptops</w:t>
      </w:r>
      <w:r w:rsidRPr="001E08F7">
        <w:rPr>
          <w:rFonts w:cstheme="minorHAnsi"/>
          <w:color w:val="000000" w:themeColor="text1"/>
          <w:sz w:val="24"/>
          <w:szCs w:val="24"/>
        </w:rPr>
        <w:t>) της εταιρίας.</w:t>
      </w:r>
    </w:p>
    <w:p w:rsidR="001E08F7" w:rsidRPr="001E08F7" w:rsidRDefault="001E08F7" w:rsidP="001E08F7">
      <w:pPr>
        <w:pStyle w:val="a4"/>
        <w:numPr>
          <w:ilvl w:val="0"/>
          <w:numId w:val="20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Απαγορεύεται η χρήση εταιρικών συσκευών στο σπίτι από τρίτους, καθώς και για χρήση </w:t>
      </w:r>
      <w:r>
        <w:rPr>
          <w:rFonts w:cstheme="minorHAnsi"/>
          <w:color w:val="000000" w:themeColor="text1"/>
          <w:sz w:val="24"/>
          <w:szCs w:val="24"/>
          <w:lang w:val="en-US"/>
        </w:rPr>
        <w:t>surfing</w:t>
      </w:r>
      <w:r>
        <w:rPr>
          <w:rFonts w:cstheme="minorHAnsi"/>
          <w:color w:val="000000" w:themeColor="text1"/>
          <w:sz w:val="24"/>
          <w:szCs w:val="24"/>
        </w:rPr>
        <w:t xml:space="preserve"> σε επικίνδυνες ιστοσελίδες, </w:t>
      </w:r>
      <w:r>
        <w:rPr>
          <w:rFonts w:cstheme="minorHAnsi"/>
          <w:color w:val="000000" w:themeColor="text1"/>
          <w:sz w:val="24"/>
          <w:szCs w:val="24"/>
          <w:lang w:val="en-US"/>
        </w:rPr>
        <w:t>gaming</w:t>
      </w:r>
      <w:r w:rsidRPr="001E08F7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κλπ.</w:t>
      </w:r>
    </w:p>
    <w:p w:rsidR="006E6C97" w:rsidRPr="00E778B3" w:rsidRDefault="006E6C97"/>
    <w:sectPr w:rsidR="006E6C97" w:rsidRPr="00E778B3" w:rsidSect="002A74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2138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3218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4298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eastAsia="Times New Roman" w:hAnsi="OpenSymbol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/>
      </w:rPr>
    </w:lvl>
  </w:abstractNum>
  <w:abstractNum w:abstractNumId="4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2138" w:hanging="360"/>
      </w:pPr>
      <w:rPr>
        <w:rFonts w:ascii="OpenSymbol" w:eastAsia="Times New Roman" w:hAnsi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eastAsia="Times New Roman" w:hAnsi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eastAsia="Times New Roman" w:hAnsi="OpenSymbol"/>
      </w:rPr>
    </w:lvl>
    <w:lvl w:ilvl="3">
      <w:start w:val="1"/>
      <w:numFmt w:val="bullet"/>
      <w:lvlText w:val="•"/>
      <w:lvlJc w:val="left"/>
      <w:pPr>
        <w:ind w:left="3218" w:hanging="360"/>
      </w:pPr>
      <w:rPr>
        <w:rFonts w:ascii="OpenSymbol" w:eastAsia="Times New Roman" w:hAnsi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eastAsia="Times New Roman" w:hAnsi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eastAsia="Times New Roman" w:hAnsi="OpenSymbol"/>
      </w:rPr>
    </w:lvl>
    <w:lvl w:ilvl="6">
      <w:start w:val="1"/>
      <w:numFmt w:val="bullet"/>
      <w:lvlText w:val="•"/>
      <w:lvlJc w:val="left"/>
      <w:pPr>
        <w:ind w:left="4298" w:hanging="360"/>
      </w:pPr>
      <w:rPr>
        <w:rFonts w:ascii="OpenSymbol" w:eastAsia="Times New Roman" w:hAnsi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eastAsia="Times New Roman" w:hAnsi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eastAsia="Times New Roman" w:hAnsi="OpenSymbol"/>
      </w:rPr>
    </w:lvl>
  </w:abstractNum>
  <w:abstractNum w:abstractNumId="5">
    <w:nsid w:val="03DF2840"/>
    <w:multiLevelType w:val="hybridMultilevel"/>
    <w:tmpl w:val="CE1CAF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43B0D"/>
    <w:multiLevelType w:val="hybridMultilevel"/>
    <w:tmpl w:val="4C025EC2"/>
    <w:lvl w:ilvl="0" w:tplc="A1E8C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CC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CA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87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F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0D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B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61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26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0F67260"/>
    <w:multiLevelType w:val="hybridMultilevel"/>
    <w:tmpl w:val="46128C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24EB1"/>
    <w:multiLevelType w:val="hybridMultilevel"/>
    <w:tmpl w:val="476E932A"/>
    <w:lvl w:ilvl="0" w:tplc="BF66564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94AAB"/>
    <w:multiLevelType w:val="hybridMultilevel"/>
    <w:tmpl w:val="C4BC1D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56049"/>
    <w:multiLevelType w:val="hybridMultilevel"/>
    <w:tmpl w:val="D7AA5146"/>
    <w:lvl w:ilvl="0" w:tplc="0798BA74">
      <w:start w:val="7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E5081C"/>
    <w:multiLevelType w:val="hybridMultilevel"/>
    <w:tmpl w:val="A1DE297C"/>
    <w:lvl w:ilvl="0" w:tplc="0408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0057967"/>
    <w:multiLevelType w:val="hybridMultilevel"/>
    <w:tmpl w:val="75A250BC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710934"/>
    <w:multiLevelType w:val="hybridMultilevel"/>
    <w:tmpl w:val="A4B8D8B8"/>
    <w:lvl w:ilvl="0" w:tplc="BF66564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ED4A1E"/>
    <w:multiLevelType w:val="hybridMultilevel"/>
    <w:tmpl w:val="36DA9A14"/>
    <w:lvl w:ilvl="0" w:tplc="0408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F7F3C2C"/>
    <w:multiLevelType w:val="hybridMultilevel"/>
    <w:tmpl w:val="57BA157E"/>
    <w:lvl w:ilvl="0" w:tplc="7274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2B1482"/>
    <w:multiLevelType w:val="hybridMultilevel"/>
    <w:tmpl w:val="C89E0C44"/>
    <w:lvl w:ilvl="0" w:tplc="31503E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771D8"/>
    <w:multiLevelType w:val="hybridMultilevel"/>
    <w:tmpl w:val="5E2666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839BD"/>
    <w:multiLevelType w:val="hybridMultilevel"/>
    <w:tmpl w:val="8BD0479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D3DFD"/>
    <w:multiLevelType w:val="hybridMultilevel"/>
    <w:tmpl w:val="3BD608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8"/>
  </w:num>
  <w:num w:numId="9">
    <w:abstractNumId w:val="1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7"/>
  </w:num>
  <w:num w:numId="16">
    <w:abstractNumId w:val="14"/>
  </w:num>
  <w:num w:numId="17">
    <w:abstractNumId w:val="11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24996"/>
    <w:rsid w:val="00015809"/>
    <w:rsid w:val="00035F91"/>
    <w:rsid w:val="000548DF"/>
    <w:rsid w:val="00057F12"/>
    <w:rsid w:val="001E08F7"/>
    <w:rsid w:val="00253AEB"/>
    <w:rsid w:val="00266C18"/>
    <w:rsid w:val="002A74CA"/>
    <w:rsid w:val="0034652A"/>
    <w:rsid w:val="00360DDA"/>
    <w:rsid w:val="003F1862"/>
    <w:rsid w:val="004731F1"/>
    <w:rsid w:val="004F683B"/>
    <w:rsid w:val="00505071"/>
    <w:rsid w:val="005215B9"/>
    <w:rsid w:val="005222BE"/>
    <w:rsid w:val="0052322E"/>
    <w:rsid w:val="005E5F44"/>
    <w:rsid w:val="00624996"/>
    <w:rsid w:val="006261A5"/>
    <w:rsid w:val="00635746"/>
    <w:rsid w:val="006371D3"/>
    <w:rsid w:val="006B7B71"/>
    <w:rsid w:val="006E6C97"/>
    <w:rsid w:val="0073333E"/>
    <w:rsid w:val="00784E4E"/>
    <w:rsid w:val="00860117"/>
    <w:rsid w:val="008A754D"/>
    <w:rsid w:val="00943EFF"/>
    <w:rsid w:val="009651E9"/>
    <w:rsid w:val="0099746F"/>
    <w:rsid w:val="009B29EA"/>
    <w:rsid w:val="009D00AF"/>
    <w:rsid w:val="009E4C3F"/>
    <w:rsid w:val="00AA0168"/>
    <w:rsid w:val="00AA45C4"/>
    <w:rsid w:val="00AF0F58"/>
    <w:rsid w:val="00AF395A"/>
    <w:rsid w:val="00B10DD3"/>
    <w:rsid w:val="00B762BA"/>
    <w:rsid w:val="00CA14A2"/>
    <w:rsid w:val="00D0181B"/>
    <w:rsid w:val="00D05C6C"/>
    <w:rsid w:val="00D67604"/>
    <w:rsid w:val="00DA31B0"/>
    <w:rsid w:val="00E639C6"/>
    <w:rsid w:val="00E778B3"/>
    <w:rsid w:val="00E876AF"/>
    <w:rsid w:val="00EA0988"/>
    <w:rsid w:val="00EC30A7"/>
    <w:rsid w:val="00F02F1D"/>
    <w:rsid w:val="00F309DC"/>
    <w:rsid w:val="00F316D4"/>
    <w:rsid w:val="00F6777A"/>
    <w:rsid w:val="00F75DD1"/>
    <w:rsid w:val="00FC5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5746"/>
    <w:pPr>
      <w:ind w:left="720"/>
      <w:contextualSpacing/>
    </w:pPr>
  </w:style>
  <w:style w:type="paragraph" w:customStyle="1" w:styleId="Default">
    <w:name w:val="Default"/>
    <w:rsid w:val="00CA14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7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1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191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76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47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84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91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1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5970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3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7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3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7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7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5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ssus.org/plugins/index.php?view=single&amp;id=83875" TargetMode="External"/><Relationship Id="rId18" Type="http://schemas.openxmlformats.org/officeDocument/2006/relationships/hyperlink" Target="http://www.nessus.org/plugins/index.php?view=single&amp;id=10736" TargetMode="External"/><Relationship Id="rId26" Type="http://schemas.openxmlformats.org/officeDocument/2006/relationships/hyperlink" Target="http://www.nessus.org/plugins/index.php?view=single&amp;id=21643" TargetMode="External"/><Relationship Id="rId39" Type="http://schemas.openxmlformats.org/officeDocument/2006/relationships/hyperlink" Target="http://www.nessus.org/plugins/index.php?view=single&amp;id=569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ssus.org/plugins/index.php?view=single&amp;id=11011" TargetMode="External"/><Relationship Id="rId34" Type="http://schemas.openxmlformats.org/officeDocument/2006/relationships/hyperlink" Target="http://www.nessus.org/plugins/index.php?view=single&amp;id=45590" TargetMode="External"/><Relationship Id="rId42" Type="http://schemas.openxmlformats.org/officeDocument/2006/relationships/hyperlink" Target="http://www.nessus.org/plugins/index.php?view=single&amp;id=66334" TargetMode="External"/><Relationship Id="rId47" Type="http://schemas.openxmlformats.org/officeDocument/2006/relationships/hyperlink" Target="http://www.nessus.org/plugins/index.php?view=single&amp;id=10087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nessus.org/plugins/index.php?view=single&amp;id=11213" TargetMode="External"/><Relationship Id="rId12" Type="http://schemas.openxmlformats.org/officeDocument/2006/relationships/hyperlink" Target="http://www.nessus.org/plugins/index.php?view=single&amp;id=35291" TargetMode="External"/><Relationship Id="rId17" Type="http://schemas.openxmlformats.org/officeDocument/2006/relationships/hyperlink" Target="http://www.nessus.org/plugins/index.php?view=single&amp;id=10394" TargetMode="External"/><Relationship Id="rId25" Type="http://schemas.openxmlformats.org/officeDocument/2006/relationships/hyperlink" Target="http://www.nessus.org/plugins/index.php?view=single&amp;id=20301" TargetMode="External"/><Relationship Id="rId33" Type="http://schemas.openxmlformats.org/officeDocument/2006/relationships/hyperlink" Target="http://www.nessus.org/plugins/index.php?view=single&amp;id=45410" TargetMode="External"/><Relationship Id="rId38" Type="http://schemas.openxmlformats.org/officeDocument/2006/relationships/hyperlink" Target="http://www.nessus.org/plugins/index.php?view=single&amp;id=54615" TargetMode="External"/><Relationship Id="rId46" Type="http://schemas.openxmlformats.org/officeDocument/2006/relationships/hyperlink" Target="http://www.nessus.org/plugins/index.php?view=single&amp;id=9698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ssus.org/plugins/index.php?view=single&amp;id=10287" TargetMode="External"/><Relationship Id="rId20" Type="http://schemas.openxmlformats.org/officeDocument/2006/relationships/hyperlink" Target="http://www.nessus.org/plugins/index.php?view=single&amp;id=10863" TargetMode="External"/><Relationship Id="rId29" Type="http://schemas.openxmlformats.org/officeDocument/2006/relationships/hyperlink" Target="http://www.nessus.org/plugins/index.php?view=single&amp;id=26917" TargetMode="External"/><Relationship Id="rId41" Type="http://schemas.openxmlformats.org/officeDocument/2006/relationships/hyperlink" Target="http://www.nessus.org/plugins/index.php?view=single&amp;id=57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essus.org/plugins/index.php?view=single&amp;id=57582" TargetMode="External"/><Relationship Id="rId11" Type="http://schemas.openxmlformats.org/officeDocument/2006/relationships/hyperlink" Target="http://www.nessus.org/plugins/index.php?view=single&amp;id=94437" TargetMode="External"/><Relationship Id="rId24" Type="http://schemas.openxmlformats.org/officeDocument/2006/relationships/hyperlink" Target="http://www.nessus.org/plugins/index.php?view=single&amp;id=19506" TargetMode="External"/><Relationship Id="rId32" Type="http://schemas.openxmlformats.org/officeDocument/2006/relationships/hyperlink" Target="http://www.nessus.org/plugins/index.php?view=single&amp;id=43815" TargetMode="External"/><Relationship Id="rId37" Type="http://schemas.openxmlformats.org/officeDocument/2006/relationships/hyperlink" Target="http://www.nessus.org/plugins/index.php?view=single&amp;id=53513" TargetMode="External"/><Relationship Id="rId40" Type="http://schemas.openxmlformats.org/officeDocument/2006/relationships/hyperlink" Target="http://www.nessus.org/plugins/index.php?view=single&amp;id=57041" TargetMode="External"/><Relationship Id="rId45" Type="http://schemas.openxmlformats.org/officeDocument/2006/relationships/hyperlink" Target="http://www.nessus.org/plugins/index.php?view=single&amp;id=84821" TargetMode="External"/><Relationship Id="rId5" Type="http://schemas.openxmlformats.org/officeDocument/2006/relationships/hyperlink" Target="http://www.nessus.org/plugins/index.php?view=single&amp;id=51192" TargetMode="External"/><Relationship Id="rId15" Type="http://schemas.openxmlformats.org/officeDocument/2006/relationships/hyperlink" Target="http://www.nessus.org/plugins/index.php?view=single&amp;id=10150" TargetMode="External"/><Relationship Id="rId23" Type="http://schemas.openxmlformats.org/officeDocument/2006/relationships/hyperlink" Target="http://www.nessus.org/plugins/index.php?view=single&amp;id=11936" TargetMode="External"/><Relationship Id="rId28" Type="http://schemas.openxmlformats.org/officeDocument/2006/relationships/hyperlink" Target="http://www.nessus.org/plugins/index.php?view=single&amp;id=24260" TargetMode="External"/><Relationship Id="rId36" Type="http://schemas.openxmlformats.org/officeDocument/2006/relationships/hyperlink" Target="http://www.nessus.org/plugins/index.php?view=single&amp;id=508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ssus.org/plugins/index.php?view=single&amp;id=93112" TargetMode="External"/><Relationship Id="rId19" Type="http://schemas.openxmlformats.org/officeDocument/2006/relationships/hyperlink" Target="http://www.nessus.org/plugins/index.php?view=single&amp;id=10785" TargetMode="External"/><Relationship Id="rId31" Type="http://schemas.openxmlformats.org/officeDocument/2006/relationships/hyperlink" Target="http://www.nessus.org/plugins/index.php?view=single&amp;id=43111" TargetMode="External"/><Relationship Id="rId44" Type="http://schemas.openxmlformats.org/officeDocument/2006/relationships/hyperlink" Target="http://www.nessus.org/plugins/index.php?view=single&amp;id=8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ssus.org/plugins/index.php?view=single&amp;id=57608" TargetMode="External"/><Relationship Id="rId14" Type="http://schemas.openxmlformats.org/officeDocument/2006/relationships/hyperlink" Target="http://www.nessus.org/plugins/index.php?view=single&amp;id=10107" TargetMode="External"/><Relationship Id="rId22" Type="http://schemas.openxmlformats.org/officeDocument/2006/relationships/hyperlink" Target="http://www.nessus.org/plugins/index.php?view=single&amp;id=11219" TargetMode="External"/><Relationship Id="rId27" Type="http://schemas.openxmlformats.org/officeDocument/2006/relationships/hyperlink" Target="http://www.nessus.org/plugins/index.php?view=single&amp;id=22964" TargetMode="External"/><Relationship Id="rId30" Type="http://schemas.openxmlformats.org/officeDocument/2006/relationships/hyperlink" Target="http://www.nessus.org/plugins/index.php?view=single&amp;id=35716" TargetMode="External"/><Relationship Id="rId35" Type="http://schemas.openxmlformats.org/officeDocument/2006/relationships/hyperlink" Target="http://www.nessus.org/plugins/index.php?view=single&amp;id=48243" TargetMode="External"/><Relationship Id="rId43" Type="http://schemas.openxmlformats.org/officeDocument/2006/relationships/hyperlink" Target="http://www.nessus.org/plugins/index.php?view=single&amp;id=70544" TargetMode="External"/><Relationship Id="rId48" Type="http://schemas.openxmlformats.org/officeDocument/2006/relationships/hyperlink" Target="http://www.nessus.org/plugins/index.php?view=single&amp;id=104743" TargetMode="External"/><Relationship Id="rId8" Type="http://schemas.openxmlformats.org/officeDocument/2006/relationships/hyperlink" Target="http://www.nessus.org/plugins/index.php?view=single&amp;id=4541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2168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george</cp:lastModifiedBy>
  <cp:revision>59</cp:revision>
  <dcterms:created xsi:type="dcterms:W3CDTF">2018-01-26T11:32:00Z</dcterms:created>
  <dcterms:modified xsi:type="dcterms:W3CDTF">2019-10-10T11:10:00Z</dcterms:modified>
</cp:coreProperties>
</file>