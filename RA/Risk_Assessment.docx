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F74" w:rsidRPr="00632C01" w:rsidRDefault="00873F74" w:rsidP="00DF0FBF">
      <w:pPr>
        <w:pStyle w:val="Default"/>
        <w:jc w:val="both"/>
        <w:rPr>
          <w:rFonts w:asciiTheme="minorHAnsi" w:hAnsiTheme="minorHAnsi" w:cstheme="minorHAnsi"/>
          <w:color w:val="FF0000"/>
          <w:lang w:val="en-US"/>
        </w:rPr>
      </w:pPr>
      <w:r w:rsidRPr="00F3123F">
        <w:rPr>
          <w:rFonts w:asciiTheme="minorHAnsi" w:hAnsiTheme="minorHAnsi" w:cstheme="minorHAnsi"/>
          <w:b/>
          <w:bCs/>
          <w:color w:val="FF0000"/>
        </w:rPr>
        <w:t xml:space="preserve">ΠΑΠΑΔΟΠΟΥΛΟΣ ΓΙΩΡΓΟΣ </w:t>
      </w:r>
    </w:p>
    <w:p w:rsidR="00873F74" w:rsidRPr="00632C01" w:rsidRDefault="00873F74" w:rsidP="00DF0FBF">
      <w:pPr>
        <w:pStyle w:val="Default"/>
        <w:jc w:val="both"/>
        <w:rPr>
          <w:rFonts w:asciiTheme="minorHAnsi" w:hAnsiTheme="minorHAnsi" w:cstheme="minorHAnsi"/>
          <w:color w:val="FF0000"/>
          <w:lang w:val="en-US"/>
        </w:rPr>
      </w:pPr>
    </w:p>
    <w:p w:rsidR="00873F74" w:rsidRPr="00F3123F" w:rsidRDefault="00873F74" w:rsidP="00DF0FBF">
      <w:pPr>
        <w:pStyle w:val="Default"/>
        <w:jc w:val="both"/>
        <w:rPr>
          <w:rFonts w:asciiTheme="minorHAnsi" w:hAnsiTheme="minorHAnsi" w:cstheme="minorHAnsi"/>
          <w:color w:val="FF0000"/>
        </w:rPr>
      </w:pPr>
    </w:p>
    <w:p w:rsidR="00873F74" w:rsidRPr="00F3123F" w:rsidRDefault="00873F74" w:rsidP="00DF0FBF">
      <w:pPr>
        <w:pStyle w:val="Default"/>
        <w:jc w:val="both"/>
        <w:rPr>
          <w:rFonts w:asciiTheme="minorHAnsi" w:hAnsiTheme="minorHAnsi" w:cstheme="minorHAnsi"/>
          <w:color w:val="FF0000"/>
        </w:rPr>
      </w:pPr>
      <w:r w:rsidRPr="00F3123F">
        <w:rPr>
          <w:rFonts w:asciiTheme="minorHAnsi" w:hAnsiTheme="minorHAnsi" w:cstheme="minorHAnsi"/>
          <w:b/>
          <w:color w:val="FF0000"/>
        </w:rPr>
        <w:t>1η ΕΡΓΑΣΙΑ</w:t>
      </w:r>
    </w:p>
    <w:p w:rsidR="00873F74" w:rsidRPr="00F3123F" w:rsidRDefault="00873F74" w:rsidP="00DF0FBF">
      <w:pPr>
        <w:pStyle w:val="Default"/>
        <w:jc w:val="both"/>
        <w:rPr>
          <w:rFonts w:asciiTheme="minorHAnsi" w:hAnsiTheme="minorHAnsi" w:cstheme="minorHAnsi"/>
          <w:color w:val="FF0000"/>
        </w:rPr>
      </w:pPr>
      <w:r w:rsidRPr="00F3123F">
        <w:rPr>
          <w:rFonts w:asciiTheme="minorHAnsi" w:hAnsiTheme="minorHAnsi" w:cstheme="minorHAnsi"/>
          <w:b/>
          <w:color w:val="FF0000"/>
        </w:rPr>
        <w:t>ΜΕΛΕΤΗ ΑΣΦΑΛΕΙΑΣ</w:t>
      </w:r>
    </w:p>
    <w:p w:rsidR="00225AEF" w:rsidRPr="002B514B" w:rsidRDefault="00225AEF" w:rsidP="00DF0FBF">
      <w:pPr>
        <w:pStyle w:val="Default"/>
        <w:jc w:val="both"/>
        <w:rPr>
          <w:rFonts w:asciiTheme="minorHAnsi" w:hAnsiTheme="minorHAnsi" w:cstheme="minorHAnsi"/>
        </w:rPr>
      </w:pPr>
    </w:p>
    <w:p w:rsidR="00873F74" w:rsidRPr="002B514B" w:rsidRDefault="00873F74" w:rsidP="00DF0FBF">
      <w:pPr>
        <w:pStyle w:val="Default"/>
        <w:jc w:val="both"/>
        <w:rPr>
          <w:rFonts w:asciiTheme="minorHAnsi" w:hAnsiTheme="minorHAnsi" w:cstheme="minorHAnsi"/>
        </w:rPr>
      </w:pPr>
      <w:r w:rsidRPr="002B514B">
        <w:rPr>
          <w:rFonts w:asciiTheme="minorHAnsi" w:hAnsiTheme="minorHAnsi" w:cstheme="minorHAnsi"/>
          <w:b/>
          <w:color w:val="000000"/>
          <w:u w:val="single"/>
        </w:rPr>
        <w:t>Περιγραφή Ιστοσελίδας:</w:t>
      </w:r>
    </w:p>
    <w:p w:rsidR="00873F74" w:rsidRPr="002B514B" w:rsidRDefault="00873F74" w:rsidP="00DF0FBF">
      <w:pPr>
        <w:pStyle w:val="Default"/>
        <w:jc w:val="both"/>
        <w:rPr>
          <w:rFonts w:asciiTheme="minorHAnsi" w:hAnsiTheme="minorHAnsi" w:cstheme="minorHAnsi"/>
        </w:rPr>
      </w:pPr>
      <w:r w:rsidRPr="002B514B">
        <w:rPr>
          <w:rFonts w:asciiTheme="minorHAnsi" w:hAnsiTheme="minorHAnsi" w:cstheme="minorHAnsi"/>
          <w:color w:val="000000"/>
        </w:rPr>
        <w:t xml:space="preserve">Είναι πλατφόρμα για </w:t>
      </w:r>
      <w:r w:rsidRPr="002B514B">
        <w:rPr>
          <w:rFonts w:asciiTheme="minorHAnsi" w:hAnsiTheme="minorHAnsi" w:cstheme="minorHAnsi"/>
          <w:color w:val="000000"/>
          <w:lang w:val="en-US"/>
        </w:rPr>
        <w:t>Online</w:t>
      </w:r>
      <w:r w:rsidRPr="002B514B">
        <w:rPr>
          <w:rFonts w:asciiTheme="minorHAnsi" w:hAnsiTheme="minorHAnsi" w:cstheme="minorHAnsi"/>
          <w:color w:val="000000"/>
        </w:rPr>
        <w:t xml:space="preserve"> </w:t>
      </w:r>
      <w:r w:rsidRPr="002B514B">
        <w:rPr>
          <w:rFonts w:asciiTheme="minorHAnsi" w:hAnsiTheme="minorHAnsi" w:cstheme="minorHAnsi"/>
          <w:color w:val="000000"/>
          <w:lang w:val="en-US"/>
        </w:rPr>
        <w:t>Tests</w:t>
      </w:r>
      <w:r w:rsidRPr="002B514B">
        <w:rPr>
          <w:rFonts w:asciiTheme="minorHAnsi" w:hAnsiTheme="minorHAnsi" w:cstheme="minorHAnsi"/>
          <w:color w:val="000000"/>
        </w:rPr>
        <w:t xml:space="preserve">, στην οποία ο κάθε </w:t>
      </w:r>
      <w:r w:rsidRPr="002B514B">
        <w:rPr>
          <w:rFonts w:asciiTheme="minorHAnsi" w:hAnsiTheme="minorHAnsi" w:cstheme="minorHAnsi"/>
          <w:color w:val="000000"/>
          <w:lang w:val="en-US"/>
        </w:rPr>
        <w:t>user</w:t>
      </w:r>
      <w:r w:rsidRPr="002B514B">
        <w:rPr>
          <w:rFonts w:asciiTheme="minorHAnsi" w:hAnsiTheme="minorHAnsi" w:cstheme="minorHAnsi"/>
          <w:color w:val="000000"/>
        </w:rPr>
        <w:t xml:space="preserve"> έχει στην διάθεσή του έναν κατάλογο με μαθήματα, για τα οποία υπάρχουν διάφορα </w:t>
      </w:r>
      <w:r w:rsidRPr="002B514B">
        <w:rPr>
          <w:rFonts w:asciiTheme="minorHAnsi" w:hAnsiTheme="minorHAnsi" w:cstheme="minorHAnsi"/>
          <w:color w:val="000000"/>
          <w:lang w:val="en-US"/>
        </w:rPr>
        <w:t>test</w:t>
      </w:r>
      <w:r w:rsidRPr="002B514B">
        <w:rPr>
          <w:rFonts w:asciiTheme="minorHAnsi" w:hAnsiTheme="minorHAnsi" w:cstheme="minorHAnsi"/>
          <w:color w:val="000000"/>
        </w:rPr>
        <w:t>.</w:t>
      </w:r>
    </w:p>
    <w:p w:rsidR="00873F74" w:rsidRPr="002B514B" w:rsidRDefault="00873F74" w:rsidP="00DF0FBF">
      <w:pPr>
        <w:pStyle w:val="Default"/>
        <w:jc w:val="both"/>
        <w:rPr>
          <w:rFonts w:asciiTheme="minorHAnsi" w:hAnsiTheme="minorHAnsi" w:cstheme="minorHAnsi"/>
        </w:rPr>
      </w:pPr>
      <w:r w:rsidRPr="002B514B">
        <w:rPr>
          <w:rFonts w:asciiTheme="minorHAnsi" w:hAnsiTheme="minorHAnsi" w:cstheme="minorHAnsi"/>
          <w:color w:val="000000"/>
        </w:rPr>
        <w:t xml:space="preserve">Έχει την επιλογή να γράψει όποιο θέλει κ όταν το υποβάλει, περιμένει την αξιολόγησή του από τους </w:t>
      </w:r>
      <w:r w:rsidRPr="002B514B">
        <w:rPr>
          <w:rFonts w:asciiTheme="minorHAnsi" w:hAnsiTheme="minorHAnsi" w:cstheme="minorHAnsi"/>
          <w:color w:val="000000"/>
          <w:lang w:val="en-US"/>
        </w:rPr>
        <w:t>admin</w:t>
      </w:r>
      <w:r w:rsidRPr="002B514B">
        <w:rPr>
          <w:rFonts w:asciiTheme="minorHAnsi" w:hAnsiTheme="minorHAnsi" w:cstheme="minorHAnsi"/>
          <w:color w:val="000000"/>
        </w:rPr>
        <w:t>.</w:t>
      </w:r>
    </w:p>
    <w:p w:rsidR="00873F74" w:rsidRPr="001C2103" w:rsidRDefault="00873F74" w:rsidP="00BD2651">
      <w:pPr>
        <w:pStyle w:val="Default"/>
        <w:pBdr>
          <w:bottom w:val="single" w:sz="8" w:space="3" w:color="000000"/>
        </w:pBdr>
        <w:jc w:val="both"/>
        <w:rPr>
          <w:rFonts w:asciiTheme="minorHAnsi" w:hAnsiTheme="minorHAnsi" w:cstheme="minorHAnsi"/>
          <w:color w:val="000000"/>
        </w:rPr>
      </w:pPr>
      <w:r w:rsidRPr="002B514B">
        <w:rPr>
          <w:rFonts w:asciiTheme="minorHAnsi" w:hAnsiTheme="minorHAnsi" w:cstheme="minorHAnsi"/>
          <w:color w:val="000000"/>
          <w:lang w:val="en-US"/>
        </w:rPr>
        <w:t>O</w:t>
      </w:r>
      <w:r w:rsidRPr="002B514B">
        <w:rPr>
          <w:rFonts w:asciiTheme="minorHAnsi" w:hAnsiTheme="minorHAnsi" w:cstheme="minorHAnsi"/>
          <w:color w:val="000000"/>
        </w:rPr>
        <w:t xml:space="preserve"> </w:t>
      </w:r>
      <w:r w:rsidRPr="002B514B">
        <w:rPr>
          <w:rFonts w:asciiTheme="minorHAnsi" w:hAnsiTheme="minorHAnsi" w:cstheme="minorHAnsi"/>
          <w:color w:val="000000"/>
          <w:lang w:val="en-US"/>
        </w:rPr>
        <w:t>admin</w:t>
      </w:r>
      <w:r w:rsidRPr="002B514B">
        <w:rPr>
          <w:rFonts w:asciiTheme="minorHAnsi" w:hAnsiTheme="minorHAnsi" w:cstheme="minorHAnsi"/>
          <w:color w:val="000000"/>
        </w:rPr>
        <w:t xml:space="preserve"> βαθμολογεί τα όποια </w:t>
      </w:r>
      <w:r w:rsidRPr="002B514B">
        <w:rPr>
          <w:rFonts w:asciiTheme="minorHAnsi" w:hAnsiTheme="minorHAnsi" w:cstheme="minorHAnsi"/>
          <w:color w:val="000000"/>
          <w:lang w:val="en-US"/>
        </w:rPr>
        <w:t>test</w:t>
      </w:r>
      <w:r w:rsidRPr="002B514B">
        <w:rPr>
          <w:rFonts w:asciiTheme="minorHAnsi" w:hAnsiTheme="minorHAnsi" w:cstheme="minorHAnsi"/>
          <w:color w:val="000000"/>
        </w:rPr>
        <w:t xml:space="preserve"> έχουν απαντηθεί, καθώς και να δημιουργήσει νέα τεστ, είτε με </w:t>
      </w:r>
      <w:r w:rsidRPr="002B514B">
        <w:rPr>
          <w:rFonts w:asciiTheme="minorHAnsi" w:hAnsiTheme="minorHAnsi" w:cstheme="minorHAnsi"/>
          <w:color w:val="000000"/>
          <w:lang w:val="en-US"/>
        </w:rPr>
        <w:t>random</w:t>
      </w:r>
      <w:r w:rsidRPr="002B514B">
        <w:rPr>
          <w:rFonts w:asciiTheme="minorHAnsi" w:hAnsiTheme="minorHAnsi" w:cstheme="minorHAnsi"/>
          <w:color w:val="000000"/>
        </w:rPr>
        <w:t xml:space="preserve"> ερωτήσεις, είτε με δικές του.</w:t>
      </w:r>
    </w:p>
    <w:p w:rsidR="00804476" w:rsidRPr="001C2103" w:rsidRDefault="00804476" w:rsidP="00BD2651">
      <w:pPr>
        <w:pStyle w:val="Default"/>
        <w:pBdr>
          <w:bottom w:val="single" w:sz="8" w:space="3" w:color="000000"/>
        </w:pBdr>
        <w:jc w:val="both"/>
        <w:rPr>
          <w:rFonts w:asciiTheme="minorHAnsi" w:hAnsiTheme="minorHAnsi" w:cstheme="minorHAnsi"/>
          <w:color w:val="000000"/>
        </w:rPr>
      </w:pPr>
    </w:p>
    <w:p w:rsidR="00BD2651" w:rsidRDefault="00BD2651" w:rsidP="00BD2651">
      <w:pPr>
        <w:pStyle w:val="Default"/>
        <w:pBdr>
          <w:bottom w:val="single" w:sz="8" w:space="3" w:color="000000"/>
        </w:pBdr>
        <w:jc w:val="both"/>
        <w:rPr>
          <w:rFonts w:asciiTheme="minorHAnsi" w:hAnsiTheme="minorHAnsi" w:cstheme="minorHAnsi"/>
          <w:b/>
          <w:color w:val="000000"/>
        </w:rPr>
      </w:pPr>
      <w:r>
        <w:rPr>
          <w:rFonts w:asciiTheme="minorHAnsi" w:hAnsiTheme="minorHAnsi" w:cstheme="minorHAnsi"/>
          <w:b/>
          <w:color w:val="000000"/>
          <w:u w:val="single"/>
        </w:rPr>
        <w:t xml:space="preserve">Απαιτήσεις ασφάλειας </w:t>
      </w:r>
      <w:r w:rsidR="00804476" w:rsidRPr="00804476">
        <w:rPr>
          <w:rFonts w:asciiTheme="minorHAnsi" w:hAnsiTheme="minorHAnsi" w:cstheme="minorHAnsi"/>
          <w:b/>
          <w:color w:val="000000"/>
          <w:u w:val="single"/>
        </w:rPr>
        <w:t>(γενικότερα):</w:t>
      </w:r>
      <w:r w:rsidR="00804476">
        <w:rPr>
          <w:rFonts w:asciiTheme="minorHAnsi" w:hAnsiTheme="minorHAnsi" w:cstheme="minorHAnsi"/>
          <w:b/>
          <w:color w:val="000000"/>
        </w:rPr>
        <w:t xml:space="preserve"> </w:t>
      </w:r>
    </w:p>
    <w:p w:rsidR="00804476" w:rsidRPr="002958CF" w:rsidRDefault="002958CF" w:rsidP="00BD2651">
      <w:pPr>
        <w:pStyle w:val="Default"/>
        <w:pBdr>
          <w:bottom w:val="single" w:sz="8" w:space="3" w:color="000000"/>
        </w:pBdr>
        <w:jc w:val="both"/>
        <w:rPr>
          <w:rFonts w:asciiTheme="minorHAnsi" w:hAnsiTheme="minorHAnsi" w:cstheme="minorHAnsi"/>
          <w:color w:val="000000"/>
        </w:rPr>
      </w:pPr>
      <w:r>
        <w:rPr>
          <w:rFonts w:asciiTheme="minorHAnsi" w:hAnsiTheme="minorHAnsi" w:cstheme="minorHAnsi"/>
          <w:color w:val="000000"/>
        </w:rPr>
        <w:t xml:space="preserve">- </w:t>
      </w:r>
      <w:r w:rsidR="00BB45E1">
        <w:rPr>
          <w:rFonts w:asciiTheme="minorHAnsi" w:hAnsiTheme="minorHAnsi" w:cstheme="minorHAnsi"/>
          <w:color w:val="000000"/>
        </w:rPr>
        <w:t>Να μην μπορεί κάποιος κακόβουλος χρήστης να μπερδέψει το σύστημα στην ορθότητα αντιστοίχισης των πληροφοριών. Δηλαδή, πρέπει κάθε φορά να</w:t>
      </w:r>
      <w:r w:rsidR="00BD2651">
        <w:rPr>
          <w:rFonts w:asciiTheme="minorHAnsi" w:hAnsiTheme="minorHAnsi" w:cstheme="minorHAnsi"/>
          <w:color w:val="000000"/>
        </w:rPr>
        <w:t xml:space="preserve"> γίνεται</w:t>
      </w:r>
      <w:r w:rsidR="00BD2651" w:rsidRPr="00BD2651">
        <w:rPr>
          <w:rFonts w:asciiTheme="minorHAnsi" w:hAnsiTheme="minorHAnsi" w:cstheme="minorHAnsi"/>
          <w:color w:val="000000"/>
        </w:rPr>
        <w:t xml:space="preserve"> σωστή καταχώρηση των απαντήσεων των μαθητών/</w:t>
      </w:r>
      <w:r w:rsidR="00BD2651" w:rsidRPr="00BD2651">
        <w:rPr>
          <w:rFonts w:asciiTheme="minorHAnsi" w:hAnsiTheme="minorHAnsi" w:cstheme="minorHAnsi"/>
          <w:color w:val="000000"/>
          <w:lang w:val="en-US"/>
        </w:rPr>
        <w:t>user</w:t>
      </w:r>
      <w:r w:rsidR="00BD2651" w:rsidRPr="00BD2651">
        <w:rPr>
          <w:rFonts w:asciiTheme="minorHAnsi" w:hAnsiTheme="minorHAnsi" w:cstheme="minorHAnsi"/>
          <w:color w:val="000000"/>
        </w:rPr>
        <w:t xml:space="preserve"> της σελίδας</w:t>
      </w:r>
      <w:r w:rsidR="001A0591">
        <w:rPr>
          <w:rFonts w:asciiTheme="minorHAnsi" w:hAnsiTheme="minorHAnsi" w:cstheme="minorHAnsi"/>
          <w:color w:val="000000"/>
        </w:rPr>
        <w:t xml:space="preserve"> κάθε φορά</w:t>
      </w:r>
      <w:r w:rsidR="00BD2651">
        <w:rPr>
          <w:rFonts w:asciiTheme="minorHAnsi" w:hAnsiTheme="minorHAnsi" w:cstheme="minorHAnsi"/>
          <w:color w:val="000000"/>
        </w:rPr>
        <w:t xml:space="preserve"> (</w:t>
      </w:r>
      <w:r w:rsidR="00BD2651" w:rsidRPr="0088372D">
        <w:rPr>
          <w:rFonts w:asciiTheme="minorHAnsi" w:hAnsiTheme="minorHAnsi" w:cstheme="minorHAnsi"/>
          <w:b/>
          <w:color w:val="000000"/>
        </w:rPr>
        <w:t>πχ</w:t>
      </w:r>
      <w:r w:rsidR="00BD2651">
        <w:rPr>
          <w:rFonts w:asciiTheme="minorHAnsi" w:hAnsiTheme="minorHAnsi" w:cstheme="minorHAnsi"/>
          <w:color w:val="000000"/>
        </w:rPr>
        <w:t xml:space="preserve"> αν απαντήσει </w:t>
      </w:r>
      <w:r w:rsidR="001A0591">
        <w:rPr>
          <w:rFonts w:asciiTheme="minorHAnsi" w:hAnsiTheme="minorHAnsi" w:cstheme="minorHAnsi"/>
          <w:color w:val="000000"/>
        </w:rPr>
        <w:t xml:space="preserve">ένα </w:t>
      </w:r>
      <w:r w:rsidR="001A0591">
        <w:rPr>
          <w:rFonts w:asciiTheme="minorHAnsi" w:hAnsiTheme="minorHAnsi" w:cstheme="minorHAnsi"/>
          <w:color w:val="000000"/>
          <w:lang w:val="en-US"/>
        </w:rPr>
        <w:t>test</w:t>
      </w:r>
      <w:r w:rsidR="001A0591" w:rsidRPr="001A0591">
        <w:rPr>
          <w:rFonts w:asciiTheme="minorHAnsi" w:hAnsiTheme="minorHAnsi" w:cstheme="minorHAnsi"/>
          <w:color w:val="000000"/>
        </w:rPr>
        <w:t xml:space="preserve"> </w:t>
      </w:r>
      <w:r w:rsidR="00BD2651">
        <w:rPr>
          <w:rFonts w:asciiTheme="minorHAnsi" w:hAnsiTheme="minorHAnsi" w:cstheme="minorHAnsi"/>
          <w:color w:val="000000"/>
        </w:rPr>
        <w:t xml:space="preserve">ο </w:t>
      </w:r>
      <w:r w:rsidR="00BD2651">
        <w:rPr>
          <w:rFonts w:asciiTheme="minorHAnsi" w:hAnsiTheme="minorHAnsi" w:cstheme="minorHAnsi"/>
          <w:color w:val="000000"/>
          <w:lang w:val="en-US"/>
        </w:rPr>
        <w:t>user</w:t>
      </w:r>
      <w:r w:rsidR="00BD2651" w:rsidRPr="00BD2651">
        <w:rPr>
          <w:rFonts w:asciiTheme="minorHAnsi" w:hAnsiTheme="minorHAnsi" w:cstheme="minorHAnsi"/>
          <w:color w:val="000000"/>
        </w:rPr>
        <w:t xml:space="preserve"> </w:t>
      </w:r>
      <w:r w:rsidR="00BD2651">
        <w:rPr>
          <w:rFonts w:asciiTheme="minorHAnsi" w:hAnsiTheme="minorHAnsi" w:cstheme="minorHAnsi"/>
          <w:color w:val="000000"/>
          <w:lang w:val="en-US"/>
        </w:rPr>
        <w:t>A</w:t>
      </w:r>
      <w:r w:rsidR="001A0591">
        <w:rPr>
          <w:rFonts w:asciiTheme="minorHAnsi" w:hAnsiTheme="minorHAnsi" w:cstheme="minorHAnsi"/>
          <w:color w:val="000000"/>
        </w:rPr>
        <w:t>,</w:t>
      </w:r>
      <w:r w:rsidR="00BD2651" w:rsidRPr="00BD2651">
        <w:rPr>
          <w:rFonts w:asciiTheme="minorHAnsi" w:hAnsiTheme="minorHAnsi" w:cstheme="minorHAnsi"/>
          <w:color w:val="000000"/>
        </w:rPr>
        <w:t xml:space="preserve"> </w:t>
      </w:r>
      <w:r w:rsidR="00BD2651">
        <w:rPr>
          <w:rFonts w:asciiTheme="minorHAnsi" w:hAnsiTheme="minorHAnsi" w:cstheme="minorHAnsi"/>
          <w:color w:val="000000"/>
        </w:rPr>
        <w:t xml:space="preserve">να μην καταχωρηθούν στον </w:t>
      </w:r>
      <w:r w:rsidR="00BD2651">
        <w:rPr>
          <w:rFonts w:asciiTheme="minorHAnsi" w:hAnsiTheme="minorHAnsi" w:cstheme="minorHAnsi"/>
          <w:color w:val="000000"/>
          <w:lang w:val="en-US"/>
        </w:rPr>
        <w:t>user</w:t>
      </w:r>
      <w:r w:rsidR="00BD2651" w:rsidRPr="00BD2651">
        <w:rPr>
          <w:rFonts w:asciiTheme="minorHAnsi" w:hAnsiTheme="minorHAnsi" w:cstheme="minorHAnsi"/>
          <w:color w:val="000000"/>
        </w:rPr>
        <w:t xml:space="preserve"> </w:t>
      </w:r>
      <w:r w:rsidR="00BD2651">
        <w:rPr>
          <w:rFonts w:asciiTheme="minorHAnsi" w:hAnsiTheme="minorHAnsi" w:cstheme="minorHAnsi"/>
          <w:color w:val="000000"/>
          <w:lang w:val="en-US"/>
        </w:rPr>
        <w:t>B</w:t>
      </w:r>
      <w:r w:rsidR="00BD2651" w:rsidRPr="00BD2651">
        <w:rPr>
          <w:rFonts w:asciiTheme="minorHAnsi" w:hAnsiTheme="minorHAnsi" w:cstheme="minorHAnsi"/>
          <w:color w:val="000000"/>
        </w:rPr>
        <w:t xml:space="preserve"> </w:t>
      </w:r>
      <w:r w:rsidR="00BD2651">
        <w:rPr>
          <w:rFonts w:asciiTheme="minorHAnsi" w:hAnsiTheme="minorHAnsi" w:cstheme="minorHAnsi"/>
          <w:color w:val="000000"/>
        </w:rPr>
        <w:t>οι απαντήσεις κ το ανάποδο</w:t>
      </w:r>
      <w:r w:rsidR="001A0591">
        <w:rPr>
          <w:rFonts w:asciiTheme="minorHAnsi" w:hAnsiTheme="minorHAnsi" w:cstheme="minorHAnsi"/>
          <w:color w:val="000000"/>
        </w:rPr>
        <w:t>.</w:t>
      </w:r>
      <w:r w:rsidR="00BD2651">
        <w:rPr>
          <w:rFonts w:asciiTheme="minorHAnsi" w:hAnsiTheme="minorHAnsi" w:cstheme="minorHAnsi"/>
          <w:color w:val="000000"/>
        </w:rPr>
        <w:t>)</w:t>
      </w:r>
    </w:p>
    <w:p w:rsidR="0088372D" w:rsidRPr="0088372D" w:rsidRDefault="0088372D" w:rsidP="00BD2651">
      <w:pPr>
        <w:pStyle w:val="Default"/>
        <w:pBdr>
          <w:bottom w:val="single" w:sz="8" w:space="3" w:color="000000"/>
        </w:pBdr>
        <w:jc w:val="both"/>
        <w:rPr>
          <w:rFonts w:asciiTheme="minorHAnsi" w:hAnsiTheme="minorHAnsi" w:cstheme="minorHAnsi"/>
          <w:color w:val="000000"/>
        </w:rPr>
      </w:pPr>
      <w:r>
        <w:rPr>
          <w:rFonts w:asciiTheme="minorHAnsi" w:hAnsiTheme="minorHAnsi" w:cstheme="minorHAnsi"/>
          <w:color w:val="000000"/>
        </w:rPr>
        <w:t xml:space="preserve">Το ίδιο θα πρέπει να ισχύει κ με τη βαθμολόγηση των </w:t>
      </w:r>
      <w:r>
        <w:rPr>
          <w:rFonts w:asciiTheme="minorHAnsi" w:hAnsiTheme="minorHAnsi" w:cstheme="minorHAnsi"/>
          <w:color w:val="000000"/>
          <w:lang w:val="en-US"/>
        </w:rPr>
        <w:t>test</w:t>
      </w:r>
      <w:r>
        <w:rPr>
          <w:rFonts w:asciiTheme="minorHAnsi" w:hAnsiTheme="minorHAnsi" w:cstheme="minorHAnsi"/>
          <w:color w:val="000000"/>
        </w:rPr>
        <w:t>.</w:t>
      </w:r>
      <w:r w:rsidR="001C2103">
        <w:rPr>
          <w:rFonts w:asciiTheme="minorHAnsi" w:hAnsiTheme="minorHAnsi" w:cstheme="minorHAnsi"/>
          <w:color w:val="000000"/>
        </w:rPr>
        <w:t xml:space="preserve"> Ο αριθμός δηλαδή που βάζει το άτομο που διορθώνει τα τεστ</w:t>
      </w:r>
      <w:r w:rsidR="00BD0BC6">
        <w:rPr>
          <w:rFonts w:asciiTheme="minorHAnsi" w:hAnsiTheme="minorHAnsi" w:cstheme="minorHAnsi"/>
          <w:color w:val="000000"/>
        </w:rPr>
        <w:t>,</w:t>
      </w:r>
      <w:r w:rsidR="006959C0">
        <w:rPr>
          <w:rFonts w:asciiTheme="minorHAnsi" w:hAnsiTheme="minorHAnsi" w:cstheme="minorHAnsi"/>
          <w:color w:val="000000"/>
        </w:rPr>
        <w:t xml:space="preserve"> θα πρέπει να περνιέται αυτούσια</w:t>
      </w:r>
      <w:r w:rsidR="001C2103">
        <w:rPr>
          <w:rFonts w:asciiTheme="minorHAnsi" w:hAnsiTheme="minorHAnsi" w:cstheme="minorHAnsi"/>
          <w:color w:val="000000"/>
        </w:rPr>
        <w:t xml:space="preserve"> κ στο</w:t>
      </w:r>
      <w:r w:rsidR="006959C0">
        <w:rPr>
          <w:rFonts w:asciiTheme="minorHAnsi" w:hAnsiTheme="minorHAnsi" w:cstheme="minorHAnsi"/>
          <w:color w:val="000000"/>
        </w:rPr>
        <w:t xml:space="preserve"> σωστό</w:t>
      </w:r>
      <w:r w:rsidR="001C2103">
        <w:rPr>
          <w:rFonts w:asciiTheme="minorHAnsi" w:hAnsiTheme="minorHAnsi" w:cstheme="minorHAnsi"/>
          <w:color w:val="000000"/>
        </w:rPr>
        <w:t xml:space="preserve"> άτομο.</w:t>
      </w:r>
    </w:p>
    <w:p w:rsidR="0088372D" w:rsidRPr="0088372D" w:rsidRDefault="0088372D" w:rsidP="00BD2651">
      <w:pPr>
        <w:pStyle w:val="Default"/>
        <w:pBdr>
          <w:bottom w:val="single" w:sz="8" w:space="3" w:color="000000"/>
        </w:pBdr>
        <w:jc w:val="both"/>
        <w:rPr>
          <w:rFonts w:asciiTheme="minorHAnsi" w:hAnsiTheme="minorHAnsi" w:cstheme="minorHAnsi"/>
          <w:color w:val="000000"/>
        </w:rPr>
      </w:pPr>
    </w:p>
    <w:p w:rsidR="0088372D" w:rsidRDefault="002958CF" w:rsidP="00BD2651">
      <w:pPr>
        <w:pStyle w:val="Default"/>
        <w:pBdr>
          <w:bottom w:val="single" w:sz="8" w:space="3" w:color="000000"/>
        </w:pBdr>
        <w:jc w:val="both"/>
        <w:rPr>
          <w:rFonts w:asciiTheme="minorHAnsi" w:hAnsiTheme="minorHAnsi" w:cstheme="minorHAnsi"/>
          <w:color w:val="000000"/>
        </w:rPr>
      </w:pPr>
      <w:r>
        <w:rPr>
          <w:rFonts w:asciiTheme="minorHAnsi" w:hAnsiTheme="minorHAnsi" w:cstheme="minorHAnsi"/>
          <w:color w:val="000000"/>
        </w:rPr>
        <w:t xml:space="preserve">- </w:t>
      </w:r>
      <w:r w:rsidR="00BD2651">
        <w:rPr>
          <w:rFonts w:asciiTheme="minorHAnsi" w:hAnsiTheme="minorHAnsi" w:cstheme="minorHAnsi"/>
          <w:color w:val="000000"/>
        </w:rPr>
        <w:t xml:space="preserve">Σε περίπτωση που ο χρήστης για κάποιο λόγο αποσυνδεθεί από τη σελίδα, ενώ τρέχει κάποιο </w:t>
      </w:r>
      <w:r w:rsidR="00BD2651">
        <w:rPr>
          <w:rFonts w:asciiTheme="minorHAnsi" w:hAnsiTheme="minorHAnsi" w:cstheme="minorHAnsi"/>
          <w:color w:val="000000"/>
          <w:lang w:val="en-US"/>
        </w:rPr>
        <w:t>test</w:t>
      </w:r>
      <w:r w:rsidR="00BD2651">
        <w:rPr>
          <w:rFonts w:asciiTheme="minorHAnsi" w:hAnsiTheme="minorHAnsi" w:cstheme="minorHAnsi"/>
          <w:color w:val="000000"/>
        </w:rPr>
        <w:t xml:space="preserve"> (</w:t>
      </w:r>
      <w:r w:rsidR="00BD2651" w:rsidRPr="0088372D">
        <w:rPr>
          <w:rFonts w:asciiTheme="minorHAnsi" w:hAnsiTheme="minorHAnsi" w:cstheme="minorHAnsi"/>
          <w:b/>
          <w:color w:val="000000"/>
        </w:rPr>
        <w:t>πχ</w:t>
      </w:r>
      <w:r w:rsidR="00BD2651">
        <w:rPr>
          <w:rFonts w:asciiTheme="minorHAnsi" w:hAnsiTheme="minorHAnsi" w:cstheme="minorHAnsi"/>
          <w:color w:val="000000"/>
        </w:rPr>
        <w:t xml:space="preserve"> διακοπή σύνδεσης του </w:t>
      </w:r>
      <w:r w:rsidR="00BD2651">
        <w:rPr>
          <w:rFonts w:asciiTheme="minorHAnsi" w:hAnsiTheme="minorHAnsi" w:cstheme="minorHAnsi"/>
          <w:color w:val="000000"/>
          <w:lang w:val="en-US"/>
        </w:rPr>
        <w:t>Internet</w:t>
      </w:r>
      <w:r w:rsidR="00BD2651" w:rsidRPr="00BD2651">
        <w:rPr>
          <w:rFonts w:asciiTheme="minorHAnsi" w:hAnsiTheme="minorHAnsi" w:cstheme="minorHAnsi"/>
          <w:color w:val="000000"/>
        </w:rPr>
        <w:t xml:space="preserve"> </w:t>
      </w:r>
      <w:r w:rsidR="00BD2651">
        <w:rPr>
          <w:rFonts w:asciiTheme="minorHAnsi" w:hAnsiTheme="minorHAnsi" w:cstheme="minorHAnsi"/>
          <w:color w:val="000000"/>
        </w:rPr>
        <w:t>απρόοπτα) να μην χάνονται οι μέχρι τότε απαντήσεις του</w:t>
      </w:r>
      <w:r w:rsidR="0088372D" w:rsidRPr="0088372D">
        <w:rPr>
          <w:rFonts w:asciiTheme="minorHAnsi" w:hAnsiTheme="minorHAnsi" w:cstheme="minorHAnsi"/>
          <w:color w:val="000000"/>
        </w:rPr>
        <w:t>.</w:t>
      </w:r>
    </w:p>
    <w:p w:rsidR="009C2047" w:rsidRPr="009C2047" w:rsidRDefault="009C2047" w:rsidP="00BD2651">
      <w:pPr>
        <w:pStyle w:val="Default"/>
        <w:pBdr>
          <w:bottom w:val="single" w:sz="8" w:space="3" w:color="000000"/>
        </w:pBdr>
        <w:jc w:val="both"/>
        <w:rPr>
          <w:rFonts w:asciiTheme="minorHAnsi" w:hAnsiTheme="minorHAnsi" w:cstheme="minorHAnsi"/>
          <w:color w:val="000000"/>
        </w:rPr>
      </w:pPr>
    </w:p>
    <w:p w:rsidR="0095184E" w:rsidRDefault="0095184E" w:rsidP="00DF0FBF">
      <w:pPr>
        <w:pStyle w:val="Default"/>
        <w:jc w:val="both"/>
        <w:rPr>
          <w:rFonts w:asciiTheme="minorHAnsi" w:hAnsiTheme="minorHAnsi" w:cstheme="minorHAnsi"/>
          <w:sz w:val="36"/>
          <w:szCs w:val="36"/>
        </w:rPr>
      </w:pPr>
    </w:p>
    <w:p w:rsidR="00873F74" w:rsidRPr="0095184E" w:rsidRDefault="0095184E" w:rsidP="00E71391">
      <w:pPr>
        <w:pStyle w:val="Default"/>
        <w:numPr>
          <w:ilvl w:val="0"/>
          <w:numId w:val="34"/>
        </w:numPr>
        <w:jc w:val="both"/>
        <w:rPr>
          <w:rFonts w:asciiTheme="minorHAnsi" w:hAnsiTheme="minorHAnsi" w:cstheme="minorHAnsi"/>
          <w:b/>
          <w:i/>
          <w:color w:val="FF0000"/>
          <w:sz w:val="36"/>
          <w:szCs w:val="36"/>
          <w:u w:val="single"/>
        </w:rPr>
      </w:pPr>
      <w:r w:rsidRPr="0095184E">
        <w:rPr>
          <w:rFonts w:asciiTheme="minorHAnsi" w:hAnsiTheme="minorHAnsi" w:cstheme="minorHAnsi"/>
          <w:b/>
          <w:i/>
          <w:color w:val="FF0000"/>
          <w:sz w:val="36"/>
          <w:szCs w:val="36"/>
          <w:u w:val="single"/>
        </w:rPr>
        <w:t>ΧΑΡΤΟΓΡΑΦΗΣΗ ΠΣ:</w:t>
      </w:r>
    </w:p>
    <w:p w:rsidR="0095184E" w:rsidRPr="0095184E" w:rsidRDefault="0095184E" w:rsidP="00DF0FBF">
      <w:pPr>
        <w:pStyle w:val="Default"/>
        <w:jc w:val="both"/>
        <w:rPr>
          <w:rFonts w:asciiTheme="minorHAnsi" w:hAnsiTheme="minorHAnsi" w:cstheme="minorHAnsi"/>
          <w:sz w:val="36"/>
          <w:szCs w:val="36"/>
        </w:rPr>
      </w:pPr>
    </w:p>
    <w:p w:rsidR="00873F74" w:rsidRPr="005255C4" w:rsidRDefault="00873F74" w:rsidP="003842D4">
      <w:pPr>
        <w:pStyle w:val="Default"/>
        <w:ind w:firstLine="360"/>
        <w:jc w:val="both"/>
        <w:rPr>
          <w:rFonts w:asciiTheme="minorHAnsi" w:hAnsiTheme="minorHAnsi" w:cstheme="minorHAnsi"/>
          <w:color w:val="FF0000"/>
          <w:sz w:val="28"/>
          <w:szCs w:val="28"/>
        </w:rPr>
      </w:pPr>
      <w:r w:rsidRPr="005255C4">
        <w:rPr>
          <w:rFonts w:asciiTheme="minorHAnsi" w:hAnsiTheme="minorHAnsi" w:cstheme="minorHAnsi"/>
          <w:b/>
          <w:color w:val="FF0000"/>
          <w:sz w:val="28"/>
          <w:szCs w:val="28"/>
          <w:u w:val="single"/>
        </w:rPr>
        <w:t>ΠΕΡΙΓΡΑΦΗ ΤΗΣ ΕΤΑΙΡΙΑΣ</w:t>
      </w:r>
    </w:p>
    <w:p w:rsidR="00873F74" w:rsidRPr="002B514B" w:rsidRDefault="00873F74" w:rsidP="00DF0FBF">
      <w:pPr>
        <w:pStyle w:val="Default"/>
        <w:jc w:val="both"/>
        <w:rPr>
          <w:rFonts w:asciiTheme="minorHAnsi" w:hAnsiTheme="minorHAnsi" w:cstheme="minorHAnsi"/>
        </w:rPr>
      </w:pPr>
    </w:p>
    <w:p w:rsidR="00873F74" w:rsidRPr="002B514B" w:rsidRDefault="00873F74" w:rsidP="00DF0FBF">
      <w:pPr>
        <w:pStyle w:val="Default"/>
        <w:numPr>
          <w:ilvl w:val="0"/>
          <w:numId w:val="1"/>
        </w:numPr>
        <w:jc w:val="both"/>
        <w:rPr>
          <w:rFonts w:asciiTheme="minorHAnsi" w:hAnsiTheme="minorHAnsi" w:cstheme="minorHAnsi"/>
        </w:rPr>
      </w:pPr>
      <w:r w:rsidRPr="002B514B">
        <w:rPr>
          <w:rFonts w:asciiTheme="minorHAnsi" w:hAnsiTheme="minorHAnsi" w:cstheme="minorHAnsi"/>
          <w:color w:val="000000"/>
        </w:rPr>
        <w:t>Εκπαιδευτική Εταιρία</w:t>
      </w:r>
    </w:p>
    <w:p w:rsidR="00873F74" w:rsidRPr="002B514B" w:rsidRDefault="00873F74" w:rsidP="00DF0FBF">
      <w:pPr>
        <w:pStyle w:val="Default"/>
        <w:numPr>
          <w:ilvl w:val="0"/>
          <w:numId w:val="1"/>
        </w:numPr>
        <w:jc w:val="both"/>
        <w:rPr>
          <w:rFonts w:asciiTheme="minorHAnsi" w:hAnsiTheme="minorHAnsi" w:cstheme="minorHAnsi"/>
        </w:rPr>
      </w:pPr>
      <w:r w:rsidRPr="002B514B">
        <w:rPr>
          <w:rFonts w:asciiTheme="minorHAnsi" w:hAnsiTheme="minorHAnsi" w:cstheme="minorHAnsi"/>
          <w:color w:val="000000"/>
        </w:rPr>
        <w:t xml:space="preserve">Διαθέτει </w:t>
      </w:r>
      <w:r w:rsidRPr="002B514B">
        <w:rPr>
          <w:rFonts w:asciiTheme="minorHAnsi" w:hAnsiTheme="minorHAnsi" w:cstheme="minorHAnsi"/>
          <w:color w:val="000000"/>
          <w:lang w:val="en-US"/>
        </w:rPr>
        <w:t>Computer</w:t>
      </w:r>
      <w:r w:rsidRPr="002B514B">
        <w:rPr>
          <w:rFonts w:asciiTheme="minorHAnsi" w:hAnsiTheme="minorHAnsi" w:cstheme="minorHAnsi"/>
          <w:color w:val="000000"/>
        </w:rPr>
        <w:t xml:space="preserve"> </w:t>
      </w:r>
      <w:r w:rsidRPr="002B514B">
        <w:rPr>
          <w:rFonts w:asciiTheme="minorHAnsi" w:hAnsiTheme="minorHAnsi" w:cstheme="minorHAnsi"/>
          <w:color w:val="000000"/>
          <w:lang w:val="en-US"/>
        </w:rPr>
        <w:t>Room</w:t>
      </w:r>
      <w:r w:rsidRPr="002B514B">
        <w:rPr>
          <w:rFonts w:asciiTheme="minorHAnsi" w:hAnsiTheme="minorHAnsi" w:cstheme="minorHAnsi"/>
          <w:color w:val="000000"/>
        </w:rPr>
        <w:t xml:space="preserve"> με τα ακόλουθα Συστήματα:</w:t>
      </w:r>
    </w:p>
    <w:p w:rsidR="00873F74" w:rsidRPr="00487F4A" w:rsidRDefault="00873F74" w:rsidP="00DF0FBF">
      <w:pPr>
        <w:pStyle w:val="Default"/>
        <w:jc w:val="both"/>
        <w:rPr>
          <w:rFonts w:asciiTheme="minorHAnsi" w:hAnsiTheme="minorHAnsi" w:cstheme="minorHAnsi"/>
          <w:lang w:val="en-US"/>
        </w:rPr>
      </w:pPr>
      <w:r w:rsidRPr="002B514B">
        <w:rPr>
          <w:rFonts w:asciiTheme="minorHAnsi" w:hAnsiTheme="minorHAnsi" w:cstheme="minorHAnsi"/>
          <w:color w:val="000000"/>
        </w:rPr>
        <w:tab/>
      </w:r>
      <w:r w:rsidRPr="002B514B">
        <w:rPr>
          <w:rFonts w:asciiTheme="minorHAnsi" w:hAnsiTheme="minorHAnsi" w:cstheme="minorHAnsi"/>
          <w:color w:val="000000"/>
          <w:lang w:val="en-US"/>
        </w:rPr>
        <w:t>- Application Server</w:t>
      </w:r>
    </w:p>
    <w:p w:rsidR="00873F74" w:rsidRDefault="00873F74" w:rsidP="00DF0FBF">
      <w:pPr>
        <w:pStyle w:val="Default"/>
        <w:jc w:val="both"/>
        <w:rPr>
          <w:rFonts w:asciiTheme="minorHAnsi" w:hAnsiTheme="minorHAnsi" w:cstheme="minorHAnsi"/>
          <w:color w:val="000000"/>
          <w:lang w:val="en-US"/>
        </w:rPr>
      </w:pPr>
      <w:r w:rsidRPr="002B514B">
        <w:rPr>
          <w:rFonts w:asciiTheme="minorHAnsi" w:hAnsiTheme="minorHAnsi" w:cstheme="minorHAnsi"/>
          <w:color w:val="000000"/>
          <w:lang w:val="en-US"/>
        </w:rPr>
        <w:tab/>
        <w:t>- DB Server</w:t>
      </w:r>
    </w:p>
    <w:p w:rsidR="00503FEB" w:rsidRDefault="00503FEB" w:rsidP="00DF0FBF">
      <w:pPr>
        <w:pStyle w:val="Default"/>
        <w:jc w:val="both"/>
        <w:rPr>
          <w:rFonts w:asciiTheme="minorHAnsi" w:hAnsiTheme="minorHAnsi" w:cstheme="minorHAnsi"/>
          <w:color w:val="000000"/>
          <w:lang w:val="en-US"/>
        </w:rPr>
      </w:pPr>
      <w:r>
        <w:rPr>
          <w:rFonts w:asciiTheme="minorHAnsi" w:hAnsiTheme="minorHAnsi" w:cstheme="minorHAnsi"/>
          <w:color w:val="000000"/>
          <w:lang w:val="en-US"/>
        </w:rPr>
        <w:tab/>
        <w:t>- Web Server</w:t>
      </w:r>
    </w:p>
    <w:p w:rsidR="00503FEB" w:rsidRDefault="00503FEB" w:rsidP="00DF0FBF">
      <w:pPr>
        <w:pStyle w:val="Default"/>
        <w:jc w:val="both"/>
        <w:rPr>
          <w:rFonts w:asciiTheme="minorHAnsi" w:hAnsiTheme="minorHAnsi" w:cstheme="minorHAnsi"/>
          <w:color w:val="000000"/>
          <w:lang w:val="en-US"/>
        </w:rPr>
      </w:pPr>
      <w:r>
        <w:rPr>
          <w:rFonts w:asciiTheme="minorHAnsi" w:hAnsiTheme="minorHAnsi" w:cstheme="minorHAnsi"/>
          <w:color w:val="000000"/>
          <w:lang w:val="en-US"/>
        </w:rPr>
        <w:tab/>
        <w:t xml:space="preserve">- </w:t>
      </w:r>
      <w:r w:rsidRPr="00EB6F85">
        <w:rPr>
          <w:rFonts w:asciiTheme="minorHAnsi" w:hAnsiTheme="minorHAnsi" w:cstheme="minorHAnsi"/>
          <w:color w:val="000000"/>
          <w:u w:val="single"/>
          <w:lang w:val="en-US"/>
        </w:rPr>
        <w:t>Main Network:</w:t>
      </w:r>
    </w:p>
    <w:p w:rsidR="00503FEB" w:rsidRPr="00503FEB" w:rsidRDefault="00503FEB" w:rsidP="00DF0FBF">
      <w:pPr>
        <w:pStyle w:val="Default"/>
        <w:numPr>
          <w:ilvl w:val="0"/>
          <w:numId w:val="16"/>
        </w:numPr>
        <w:jc w:val="both"/>
        <w:rPr>
          <w:rFonts w:asciiTheme="minorHAnsi" w:hAnsiTheme="minorHAnsi" w:cstheme="minorHAnsi"/>
        </w:rPr>
      </w:pPr>
      <w:r>
        <w:rPr>
          <w:rFonts w:asciiTheme="minorHAnsi" w:hAnsiTheme="minorHAnsi" w:cstheme="minorHAnsi"/>
          <w:color w:val="000000"/>
          <w:lang w:val="en-US"/>
        </w:rPr>
        <w:t>Firewall / Router</w:t>
      </w:r>
    </w:p>
    <w:p w:rsidR="00503FEB" w:rsidRPr="00503FEB" w:rsidRDefault="00503FEB" w:rsidP="00DF0FBF">
      <w:pPr>
        <w:pStyle w:val="Default"/>
        <w:numPr>
          <w:ilvl w:val="0"/>
          <w:numId w:val="16"/>
        </w:numPr>
        <w:jc w:val="both"/>
        <w:rPr>
          <w:rFonts w:asciiTheme="minorHAnsi" w:hAnsiTheme="minorHAnsi" w:cstheme="minorHAnsi"/>
        </w:rPr>
      </w:pPr>
      <w:r>
        <w:rPr>
          <w:rFonts w:asciiTheme="minorHAnsi" w:hAnsiTheme="minorHAnsi" w:cstheme="minorHAnsi"/>
          <w:color w:val="000000"/>
          <w:lang w:val="en-US"/>
        </w:rPr>
        <w:t>Main Switch</w:t>
      </w:r>
    </w:p>
    <w:p w:rsidR="00873F74" w:rsidRPr="00EB6F85" w:rsidRDefault="00873F74" w:rsidP="00DF0FBF">
      <w:pPr>
        <w:pStyle w:val="Default"/>
        <w:jc w:val="both"/>
        <w:rPr>
          <w:rFonts w:asciiTheme="minorHAnsi" w:hAnsiTheme="minorHAnsi" w:cstheme="minorHAnsi"/>
          <w:lang w:val="en-US"/>
        </w:rPr>
      </w:pPr>
    </w:p>
    <w:p w:rsidR="00873F74" w:rsidRPr="002B514B" w:rsidRDefault="00873F74" w:rsidP="00DF0FBF">
      <w:pPr>
        <w:pStyle w:val="Default"/>
        <w:numPr>
          <w:ilvl w:val="0"/>
          <w:numId w:val="3"/>
        </w:numPr>
        <w:jc w:val="both"/>
        <w:rPr>
          <w:rFonts w:asciiTheme="minorHAnsi" w:hAnsiTheme="minorHAnsi" w:cstheme="minorHAnsi"/>
        </w:rPr>
      </w:pPr>
      <w:r w:rsidRPr="002B514B">
        <w:rPr>
          <w:rFonts w:asciiTheme="minorHAnsi" w:hAnsiTheme="minorHAnsi" w:cstheme="minorHAnsi"/>
          <w:color w:val="000000"/>
        </w:rPr>
        <w:t xml:space="preserve">Χ </w:t>
      </w:r>
      <w:r w:rsidRPr="002B514B">
        <w:rPr>
          <w:rFonts w:asciiTheme="minorHAnsi" w:hAnsiTheme="minorHAnsi" w:cstheme="minorHAnsi"/>
          <w:color w:val="000000"/>
          <w:lang w:val="en-US"/>
        </w:rPr>
        <w:t>Laptop</w:t>
      </w:r>
    </w:p>
    <w:p w:rsidR="00873F74" w:rsidRPr="002B514B" w:rsidRDefault="00873F74" w:rsidP="00DF0FBF">
      <w:pPr>
        <w:pStyle w:val="Default"/>
        <w:numPr>
          <w:ilvl w:val="0"/>
          <w:numId w:val="3"/>
        </w:numPr>
        <w:jc w:val="both"/>
        <w:rPr>
          <w:rFonts w:asciiTheme="minorHAnsi" w:hAnsiTheme="minorHAnsi" w:cstheme="minorHAnsi"/>
        </w:rPr>
      </w:pPr>
      <w:r w:rsidRPr="002B514B">
        <w:rPr>
          <w:rFonts w:asciiTheme="minorHAnsi" w:hAnsiTheme="minorHAnsi" w:cstheme="minorHAnsi"/>
          <w:color w:val="000000"/>
          <w:lang w:val="en-US"/>
        </w:rPr>
        <w:t>Y Desktop</w:t>
      </w:r>
    </w:p>
    <w:p w:rsidR="00873F74" w:rsidRPr="00DF0FBF" w:rsidRDefault="00873F74" w:rsidP="00DF0FBF">
      <w:pPr>
        <w:pStyle w:val="Default"/>
        <w:numPr>
          <w:ilvl w:val="0"/>
          <w:numId w:val="3"/>
        </w:numPr>
        <w:jc w:val="both"/>
        <w:rPr>
          <w:rFonts w:asciiTheme="minorHAnsi" w:hAnsiTheme="minorHAnsi" w:cstheme="minorHAnsi"/>
          <w:u w:val="single"/>
        </w:rPr>
      </w:pPr>
      <w:r w:rsidRPr="00DF0FBF">
        <w:rPr>
          <w:rFonts w:asciiTheme="minorHAnsi" w:hAnsiTheme="minorHAnsi" w:cstheme="minorHAnsi"/>
          <w:color w:val="000000"/>
          <w:u w:val="single"/>
        </w:rPr>
        <w:t>Εγκατεστημένες Εφαρμογές:</w:t>
      </w:r>
    </w:p>
    <w:p w:rsidR="00EB6F85" w:rsidRPr="00EB6F85" w:rsidRDefault="00EB6F85" w:rsidP="00DF0FBF">
      <w:pPr>
        <w:pStyle w:val="Default"/>
        <w:numPr>
          <w:ilvl w:val="0"/>
          <w:numId w:val="17"/>
        </w:numPr>
        <w:jc w:val="both"/>
        <w:rPr>
          <w:rFonts w:asciiTheme="minorHAnsi" w:hAnsiTheme="minorHAnsi" w:cstheme="minorHAnsi"/>
        </w:rPr>
      </w:pPr>
      <w:r>
        <w:rPr>
          <w:rFonts w:asciiTheme="minorHAnsi" w:hAnsiTheme="minorHAnsi" w:cstheme="minorHAnsi"/>
          <w:color w:val="000000"/>
          <w:lang w:val="en-US"/>
        </w:rPr>
        <w:t>ERP Software</w:t>
      </w:r>
    </w:p>
    <w:p w:rsidR="00EB6F85" w:rsidRPr="00EB6F85" w:rsidRDefault="00EB6F85" w:rsidP="00DF0FBF">
      <w:pPr>
        <w:pStyle w:val="Default"/>
        <w:numPr>
          <w:ilvl w:val="0"/>
          <w:numId w:val="17"/>
        </w:numPr>
        <w:jc w:val="both"/>
        <w:rPr>
          <w:rFonts w:asciiTheme="minorHAnsi" w:hAnsiTheme="minorHAnsi" w:cstheme="minorHAnsi"/>
        </w:rPr>
      </w:pPr>
      <w:r>
        <w:rPr>
          <w:rFonts w:asciiTheme="minorHAnsi" w:hAnsiTheme="minorHAnsi" w:cstheme="minorHAnsi"/>
          <w:color w:val="000000"/>
          <w:lang w:val="en-US"/>
        </w:rPr>
        <w:t>Windows</w:t>
      </w:r>
    </w:p>
    <w:p w:rsidR="00873F74" w:rsidRPr="00BB4474" w:rsidRDefault="00EB6F85" w:rsidP="00DF0FBF">
      <w:pPr>
        <w:pStyle w:val="Default"/>
        <w:numPr>
          <w:ilvl w:val="0"/>
          <w:numId w:val="17"/>
        </w:numPr>
        <w:jc w:val="both"/>
        <w:rPr>
          <w:rFonts w:asciiTheme="minorHAnsi" w:hAnsiTheme="minorHAnsi" w:cstheme="minorHAnsi"/>
        </w:rPr>
      </w:pPr>
      <w:r>
        <w:rPr>
          <w:rFonts w:asciiTheme="minorHAnsi" w:hAnsiTheme="minorHAnsi" w:cstheme="minorHAnsi"/>
          <w:color w:val="000000"/>
          <w:lang w:val="en-US"/>
        </w:rPr>
        <w:t>Office</w:t>
      </w:r>
    </w:p>
    <w:p w:rsidR="00873F74" w:rsidRPr="002B514B" w:rsidRDefault="00873F74" w:rsidP="00DF0FBF">
      <w:pPr>
        <w:pStyle w:val="Default"/>
        <w:jc w:val="both"/>
        <w:rPr>
          <w:rFonts w:asciiTheme="minorHAnsi" w:hAnsiTheme="minorHAnsi" w:cstheme="minorHAnsi"/>
        </w:rPr>
      </w:pPr>
    </w:p>
    <w:p w:rsidR="00873F74" w:rsidRPr="002B514B" w:rsidRDefault="00873F74" w:rsidP="00DF0FBF">
      <w:pPr>
        <w:pStyle w:val="Default"/>
        <w:jc w:val="both"/>
        <w:rPr>
          <w:rFonts w:asciiTheme="minorHAnsi" w:hAnsiTheme="minorHAnsi" w:cstheme="minorHAnsi"/>
        </w:rPr>
      </w:pPr>
    </w:p>
    <w:p w:rsidR="00873F74" w:rsidRPr="005255C4" w:rsidRDefault="00873F74" w:rsidP="003842D4">
      <w:pPr>
        <w:pStyle w:val="Default"/>
        <w:ind w:firstLine="360"/>
        <w:jc w:val="both"/>
        <w:rPr>
          <w:rFonts w:asciiTheme="minorHAnsi" w:hAnsiTheme="minorHAnsi" w:cstheme="minorHAnsi"/>
          <w:color w:val="FF0000"/>
          <w:sz w:val="28"/>
          <w:szCs w:val="28"/>
        </w:rPr>
      </w:pPr>
      <w:r w:rsidRPr="005255C4">
        <w:rPr>
          <w:rFonts w:asciiTheme="minorHAnsi" w:hAnsiTheme="minorHAnsi" w:cstheme="minorHAnsi"/>
          <w:b/>
          <w:color w:val="FF0000"/>
          <w:sz w:val="28"/>
          <w:szCs w:val="28"/>
          <w:u w:val="single"/>
        </w:rPr>
        <w:lastRenderedPageBreak/>
        <w:t>ΧΑΡΤΟΓΡΑΦΗΣΗ Ι</w:t>
      </w:r>
    </w:p>
    <w:p w:rsidR="00873F74" w:rsidRPr="002B514B" w:rsidRDefault="00873F74" w:rsidP="00DF0FBF">
      <w:pPr>
        <w:pStyle w:val="Default"/>
        <w:jc w:val="both"/>
        <w:rPr>
          <w:rFonts w:asciiTheme="minorHAnsi" w:hAnsiTheme="minorHAnsi" w:cstheme="minorHAnsi"/>
        </w:rPr>
      </w:pPr>
    </w:p>
    <w:p w:rsidR="00873F74" w:rsidRPr="00363642" w:rsidRDefault="00873F74" w:rsidP="00DF0FBF">
      <w:pPr>
        <w:pStyle w:val="Default"/>
        <w:numPr>
          <w:ilvl w:val="0"/>
          <w:numId w:val="6"/>
        </w:numPr>
        <w:jc w:val="both"/>
        <w:rPr>
          <w:rFonts w:asciiTheme="minorHAnsi" w:hAnsiTheme="minorHAnsi" w:cstheme="minorHAnsi"/>
          <w:b/>
        </w:rPr>
      </w:pPr>
      <w:r w:rsidRPr="00363642">
        <w:rPr>
          <w:rFonts w:asciiTheme="minorHAnsi" w:hAnsiTheme="minorHAnsi" w:cstheme="minorHAnsi"/>
          <w:b/>
          <w:color w:val="000000"/>
        </w:rPr>
        <w:t>Μισθοδοσία – Λογιστήριο</w:t>
      </w:r>
      <w:r w:rsidRPr="00363642">
        <w:rPr>
          <w:rFonts w:asciiTheme="minorHAnsi" w:hAnsiTheme="minorHAnsi" w:cstheme="minorHAnsi"/>
          <w:b/>
          <w:color w:val="000000"/>
        </w:rPr>
        <w:tab/>
      </w:r>
    </w:p>
    <w:p w:rsidR="00873F74" w:rsidRPr="002B514B" w:rsidRDefault="00873F74" w:rsidP="00DF0FBF">
      <w:pPr>
        <w:pStyle w:val="Default"/>
        <w:jc w:val="both"/>
        <w:rPr>
          <w:rFonts w:asciiTheme="minorHAnsi" w:hAnsiTheme="minorHAnsi" w:cstheme="minorHAnsi"/>
        </w:rPr>
      </w:pPr>
      <w:r w:rsidRPr="002B514B">
        <w:rPr>
          <w:rFonts w:asciiTheme="minorHAnsi" w:hAnsiTheme="minorHAnsi" w:cstheme="minorHAnsi"/>
          <w:color w:val="000000"/>
        </w:rPr>
        <w:tab/>
        <w:t>Δεδομένα:</w:t>
      </w:r>
    </w:p>
    <w:p w:rsidR="00873F74" w:rsidRPr="002B514B" w:rsidRDefault="00873F74" w:rsidP="00DF0FBF">
      <w:pPr>
        <w:pStyle w:val="Default"/>
        <w:numPr>
          <w:ilvl w:val="0"/>
          <w:numId w:val="5"/>
        </w:numPr>
        <w:jc w:val="both"/>
        <w:rPr>
          <w:rFonts w:asciiTheme="minorHAnsi" w:hAnsiTheme="minorHAnsi" w:cstheme="minorHAnsi"/>
        </w:rPr>
      </w:pPr>
      <w:r w:rsidRPr="002B514B">
        <w:rPr>
          <w:rFonts w:asciiTheme="minorHAnsi" w:hAnsiTheme="minorHAnsi" w:cstheme="minorHAnsi"/>
          <w:color w:val="000000"/>
        </w:rPr>
        <w:t>Προσωπικά δεδομένα υπαλλήλων</w:t>
      </w:r>
    </w:p>
    <w:p w:rsidR="00873F74" w:rsidRPr="002B514B" w:rsidRDefault="00873F74" w:rsidP="00DF0FBF">
      <w:pPr>
        <w:pStyle w:val="Default"/>
        <w:numPr>
          <w:ilvl w:val="0"/>
          <w:numId w:val="5"/>
        </w:numPr>
        <w:jc w:val="both"/>
        <w:rPr>
          <w:rFonts w:asciiTheme="minorHAnsi" w:hAnsiTheme="minorHAnsi" w:cstheme="minorHAnsi"/>
        </w:rPr>
      </w:pPr>
      <w:r w:rsidRPr="002B514B">
        <w:rPr>
          <w:rFonts w:asciiTheme="minorHAnsi" w:hAnsiTheme="minorHAnsi" w:cstheme="minorHAnsi"/>
          <w:color w:val="000000"/>
        </w:rPr>
        <w:t>Προσωπικά δεδομένα πελατών</w:t>
      </w:r>
    </w:p>
    <w:p w:rsidR="00873F74" w:rsidRPr="002B514B" w:rsidRDefault="00873F74" w:rsidP="00DF0FBF">
      <w:pPr>
        <w:pStyle w:val="Default"/>
        <w:numPr>
          <w:ilvl w:val="0"/>
          <w:numId w:val="5"/>
        </w:numPr>
        <w:jc w:val="both"/>
        <w:rPr>
          <w:rFonts w:asciiTheme="minorHAnsi" w:hAnsiTheme="minorHAnsi" w:cstheme="minorHAnsi"/>
        </w:rPr>
      </w:pPr>
      <w:r w:rsidRPr="002B514B">
        <w:rPr>
          <w:rFonts w:asciiTheme="minorHAnsi" w:hAnsiTheme="minorHAnsi" w:cstheme="minorHAnsi"/>
          <w:color w:val="000000"/>
        </w:rPr>
        <w:t>Τιμολόγια</w:t>
      </w:r>
    </w:p>
    <w:p w:rsidR="00873F74" w:rsidRPr="002B514B" w:rsidRDefault="00873F74" w:rsidP="00DF0FBF">
      <w:pPr>
        <w:pStyle w:val="Default"/>
        <w:numPr>
          <w:ilvl w:val="0"/>
          <w:numId w:val="5"/>
        </w:numPr>
        <w:jc w:val="both"/>
        <w:rPr>
          <w:rFonts w:asciiTheme="minorHAnsi" w:hAnsiTheme="minorHAnsi" w:cstheme="minorHAnsi"/>
        </w:rPr>
      </w:pPr>
      <w:r w:rsidRPr="002B514B">
        <w:rPr>
          <w:rFonts w:asciiTheme="minorHAnsi" w:hAnsiTheme="minorHAnsi" w:cstheme="minorHAnsi"/>
          <w:color w:val="000000"/>
        </w:rPr>
        <w:t>Συμβάσεις.</w:t>
      </w:r>
    </w:p>
    <w:p w:rsidR="00873F74" w:rsidRPr="002B514B" w:rsidRDefault="00873F74" w:rsidP="00DF0FBF">
      <w:pPr>
        <w:pStyle w:val="Default"/>
        <w:jc w:val="both"/>
        <w:rPr>
          <w:rFonts w:asciiTheme="minorHAnsi" w:hAnsiTheme="minorHAnsi" w:cstheme="minorHAnsi"/>
        </w:rPr>
      </w:pPr>
    </w:p>
    <w:p w:rsidR="00873F74" w:rsidRDefault="00873F74" w:rsidP="00DF0FBF">
      <w:pPr>
        <w:pStyle w:val="Default"/>
        <w:jc w:val="both"/>
        <w:rPr>
          <w:rFonts w:asciiTheme="minorHAnsi" w:hAnsiTheme="minorHAnsi" w:cstheme="minorHAnsi"/>
          <w:lang w:val="en-US"/>
        </w:rPr>
      </w:pPr>
    </w:p>
    <w:p w:rsidR="003842D4" w:rsidRPr="003842D4" w:rsidRDefault="003842D4" w:rsidP="00DF0FBF">
      <w:pPr>
        <w:pStyle w:val="Default"/>
        <w:jc w:val="both"/>
        <w:rPr>
          <w:rFonts w:asciiTheme="minorHAnsi" w:hAnsiTheme="minorHAnsi" w:cstheme="minorHAnsi"/>
          <w:lang w:val="en-US"/>
        </w:rPr>
      </w:pPr>
    </w:p>
    <w:p w:rsidR="00873F74" w:rsidRPr="003842D4" w:rsidRDefault="00873F74" w:rsidP="00DF0FBF">
      <w:pPr>
        <w:pStyle w:val="Default"/>
        <w:numPr>
          <w:ilvl w:val="0"/>
          <w:numId w:val="6"/>
        </w:numPr>
        <w:jc w:val="both"/>
        <w:rPr>
          <w:rFonts w:asciiTheme="minorHAnsi" w:hAnsiTheme="minorHAnsi" w:cstheme="minorHAnsi"/>
          <w:b/>
        </w:rPr>
      </w:pPr>
      <w:r w:rsidRPr="003842D4">
        <w:rPr>
          <w:rFonts w:asciiTheme="minorHAnsi" w:hAnsiTheme="minorHAnsi" w:cstheme="minorHAnsi"/>
          <w:b/>
          <w:color w:val="000000"/>
        </w:rPr>
        <w:t>Συστήματα:</w:t>
      </w:r>
    </w:p>
    <w:p w:rsidR="00873F74" w:rsidRPr="002B514B" w:rsidRDefault="00873F74" w:rsidP="003842D4">
      <w:pPr>
        <w:pStyle w:val="Default"/>
        <w:ind w:left="360"/>
        <w:jc w:val="both"/>
        <w:rPr>
          <w:rFonts w:asciiTheme="minorHAnsi" w:hAnsiTheme="minorHAnsi" w:cstheme="minorHAnsi"/>
          <w:u w:val="single"/>
        </w:rPr>
      </w:pPr>
      <w:r w:rsidRPr="002B514B">
        <w:rPr>
          <w:rFonts w:asciiTheme="minorHAnsi" w:hAnsiTheme="minorHAnsi" w:cstheme="minorHAnsi"/>
          <w:b/>
          <w:color w:val="000000"/>
          <w:u w:val="single"/>
          <w:lang w:val="en-US"/>
        </w:rPr>
        <w:t>(1) Main Network:</w:t>
      </w:r>
    </w:p>
    <w:p w:rsidR="00873F74" w:rsidRPr="002B514B" w:rsidRDefault="00873F74" w:rsidP="003842D4">
      <w:pPr>
        <w:pStyle w:val="Default"/>
        <w:ind w:left="360"/>
        <w:jc w:val="both"/>
        <w:rPr>
          <w:rFonts w:asciiTheme="minorHAnsi" w:hAnsiTheme="minorHAnsi" w:cstheme="minorHAnsi"/>
        </w:rPr>
      </w:pPr>
      <w:r w:rsidRPr="002B514B">
        <w:rPr>
          <w:rFonts w:asciiTheme="minorHAnsi" w:hAnsiTheme="minorHAnsi" w:cstheme="minorHAnsi"/>
          <w:color w:val="000000"/>
          <w:lang w:val="en-US"/>
        </w:rPr>
        <w:t>– Main Router – HW Router</w:t>
      </w:r>
    </w:p>
    <w:p w:rsidR="00873F74" w:rsidRPr="002B514B" w:rsidRDefault="00873F74" w:rsidP="003842D4">
      <w:pPr>
        <w:pStyle w:val="Default"/>
        <w:ind w:left="360"/>
        <w:jc w:val="both"/>
        <w:rPr>
          <w:rFonts w:asciiTheme="minorHAnsi" w:hAnsiTheme="minorHAnsi" w:cstheme="minorHAnsi"/>
        </w:rPr>
      </w:pPr>
      <w:r w:rsidRPr="002B514B">
        <w:rPr>
          <w:rFonts w:asciiTheme="minorHAnsi" w:hAnsiTheme="minorHAnsi" w:cstheme="minorHAnsi"/>
          <w:color w:val="000000"/>
          <w:lang w:val="en-US"/>
        </w:rPr>
        <w:t>– Main Switch – HW Switch</w:t>
      </w:r>
    </w:p>
    <w:p w:rsidR="00873F74" w:rsidRPr="002B514B" w:rsidRDefault="00873F74" w:rsidP="003842D4">
      <w:pPr>
        <w:pStyle w:val="Default"/>
        <w:ind w:left="360"/>
        <w:jc w:val="both"/>
        <w:rPr>
          <w:rFonts w:asciiTheme="minorHAnsi" w:hAnsiTheme="minorHAnsi" w:cstheme="minorHAnsi"/>
          <w:color w:val="000000"/>
        </w:rPr>
      </w:pPr>
      <w:r w:rsidRPr="002B514B">
        <w:rPr>
          <w:rFonts w:asciiTheme="minorHAnsi" w:hAnsiTheme="minorHAnsi" w:cstheme="minorHAnsi"/>
          <w:color w:val="000000"/>
          <w:lang w:val="en-US"/>
        </w:rPr>
        <w:t xml:space="preserve">– Firewall – Firewall SW </w:t>
      </w:r>
    </w:p>
    <w:p w:rsidR="00802D47" w:rsidRPr="002B514B" w:rsidRDefault="00802D47" w:rsidP="00DF0FBF">
      <w:pPr>
        <w:pStyle w:val="Default"/>
        <w:jc w:val="both"/>
        <w:rPr>
          <w:rFonts w:asciiTheme="minorHAnsi" w:hAnsiTheme="minorHAnsi" w:cstheme="minorHAnsi"/>
        </w:rPr>
      </w:pPr>
    </w:p>
    <w:p w:rsidR="00802D47" w:rsidRPr="002B514B" w:rsidRDefault="00802D47" w:rsidP="004F0FAB">
      <w:pPr>
        <w:pStyle w:val="Default"/>
        <w:ind w:left="360"/>
        <w:jc w:val="both"/>
        <w:rPr>
          <w:rFonts w:asciiTheme="minorHAnsi" w:hAnsiTheme="minorHAnsi" w:cstheme="minorHAnsi"/>
          <w:b/>
          <w:u w:val="single"/>
          <w:lang w:val="en-US"/>
        </w:rPr>
      </w:pPr>
      <w:r w:rsidRPr="002B514B">
        <w:rPr>
          <w:rFonts w:asciiTheme="minorHAnsi" w:hAnsiTheme="minorHAnsi" w:cstheme="minorHAnsi"/>
          <w:b/>
          <w:color w:val="000000"/>
          <w:u w:val="single"/>
        </w:rPr>
        <w:t xml:space="preserve">(2) </w:t>
      </w:r>
      <w:r w:rsidRPr="002B514B">
        <w:rPr>
          <w:rFonts w:asciiTheme="minorHAnsi" w:hAnsiTheme="minorHAnsi" w:cstheme="minorHAnsi"/>
          <w:b/>
          <w:color w:val="000000"/>
          <w:u w:val="single"/>
          <w:lang w:val="en-US"/>
        </w:rPr>
        <w:t>ERP System:</w:t>
      </w:r>
    </w:p>
    <w:p w:rsidR="00873F74" w:rsidRPr="002B514B" w:rsidRDefault="00873F74" w:rsidP="004F0FAB">
      <w:pPr>
        <w:pStyle w:val="Default"/>
        <w:numPr>
          <w:ilvl w:val="0"/>
          <w:numId w:val="15"/>
        </w:numPr>
        <w:ind w:left="1080"/>
        <w:jc w:val="both"/>
        <w:rPr>
          <w:rFonts w:asciiTheme="minorHAnsi" w:hAnsiTheme="minorHAnsi" w:cstheme="minorHAnsi"/>
        </w:rPr>
      </w:pPr>
      <w:r w:rsidRPr="002B514B">
        <w:rPr>
          <w:rFonts w:asciiTheme="minorHAnsi" w:hAnsiTheme="minorHAnsi" w:cstheme="minorHAnsi"/>
          <w:color w:val="000000"/>
          <w:lang w:val="en-US"/>
        </w:rPr>
        <w:t>Application Server</w:t>
      </w:r>
    </w:p>
    <w:p w:rsidR="00873F74" w:rsidRPr="002B514B" w:rsidRDefault="00873F74" w:rsidP="004F0FAB">
      <w:pPr>
        <w:pStyle w:val="Default"/>
        <w:ind w:left="360" w:firstLine="709"/>
        <w:jc w:val="both"/>
        <w:rPr>
          <w:rFonts w:asciiTheme="minorHAnsi" w:hAnsiTheme="minorHAnsi" w:cstheme="minorHAnsi"/>
          <w:lang w:val="en-US"/>
        </w:rPr>
      </w:pPr>
      <w:r w:rsidRPr="002B514B">
        <w:rPr>
          <w:rFonts w:asciiTheme="minorHAnsi" w:hAnsiTheme="minorHAnsi" w:cstheme="minorHAnsi"/>
          <w:color w:val="000000"/>
          <w:lang w:val="en-US"/>
        </w:rPr>
        <w:t>- DELL Computer System – HW Server</w:t>
      </w:r>
    </w:p>
    <w:p w:rsidR="00873F74" w:rsidRPr="002B514B" w:rsidRDefault="00873F74" w:rsidP="004F0FAB">
      <w:pPr>
        <w:pStyle w:val="Default"/>
        <w:ind w:left="360" w:firstLine="709"/>
        <w:jc w:val="both"/>
        <w:rPr>
          <w:rFonts w:asciiTheme="minorHAnsi" w:hAnsiTheme="minorHAnsi" w:cstheme="minorHAnsi"/>
        </w:rPr>
      </w:pPr>
      <w:r w:rsidRPr="002B514B">
        <w:rPr>
          <w:rFonts w:asciiTheme="minorHAnsi" w:hAnsiTheme="minorHAnsi" w:cstheme="minorHAnsi"/>
          <w:color w:val="000000"/>
          <w:lang w:val="en-US"/>
        </w:rPr>
        <w:t>- Linux Server – OS</w:t>
      </w:r>
    </w:p>
    <w:p w:rsidR="00873F74" w:rsidRPr="002B514B" w:rsidRDefault="00873F74" w:rsidP="004F0FAB">
      <w:pPr>
        <w:pStyle w:val="Default"/>
        <w:ind w:left="360" w:firstLine="709"/>
        <w:jc w:val="both"/>
        <w:rPr>
          <w:rFonts w:asciiTheme="minorHAnsi" w:hAnsiTheme="minorHAnsi" w:cstheme="minorHAnsi"/>
        </w:rPr>
      </w:pPr>
      <w:r w:rsidRPr="002B514B">
        <w:rPr>
          <w:rFonts w:asciiTheme="minorHAnsi" w:hAnsiTheme="minorHAnsi" w:cstheme="minorHAnsi"/>
          <w:color w:val="000000"/>
          <w:lang w:val="en-US"/>
        </w:rPr>
        <w:t>- ERP Software</w:t>
      </w:r>
    </w:p>
    <w:p w:rsidR="00873F74" w:rsidRPr="002B514B" w:rsidRDefault="00873F74" w:rsidP="004F0FAB">
      <w:pPr>
        <w:pStyle w:val="Default"/>
        <w:ind w:left="360"/>
        <w:jc w:val="both"/>
        <w:rPr>
          <w:rFonts w:asciiTheme="minorHAnsi" w:hAnsiTheme="minorHAnsi" w:cstheme="minorHAnsi"/>
        </w:rPr>
      </w:pPr>
    </w:p>
    <w:p w:rsidR="00873F74" w:rsidRPr="002B514B" w:rsidRDefault="00873F74" w:rsidP="004F0FAB">
      <w:pPr>
        <w:pStyle w:val="Default"/>
        <w:ind w:left="360"/>
        <w:jc w:val="both"/>
        <w:rPr>
          <w:rFonts w:asciiTheme="minorHAnsi" w:hAnsiTheme="minorHAnsi" w:cstheme="minorHAnsi"/>
        </w:rPr>
      </w:pPr>
    </w:p>
    <w:p w:rsidR="00873F74" w:rsidRPr="002B514B" w:rsidRDefault="00873F74" w:rsidP="004F0FAB">
      <w:pPr>
        <w:pStyle w:val="Default"/>
        <w:numPr>
          <w:ilvl w:val="0"/>
          <w:numId w:val="15"/>
        </w:numPr>
        <w:ind w:left="1080"/>
        <w:jc w:val="both"/>
        <w:rPr>
          <w:rFonts w:asciiTheme="minorHAnsi" w:hAnsiTheme="minorHAnsi" w:cstheme="minorHAnsi"/>
        </w:rPr>
      </w:pPr>
      <w:r w:rsidRPr="002B514B">
        <w:rPr>
          <w:rFonts w:asciiTheme="minorHAnsi" w:hAnsiTheme="minorHAnsi" w:cstheme="minorHAnsi"/>
          <w:color w:val="000000"/>
          <w:lang w:val="en-US"/>
        </w:rPr>
        <w:t>DB Server</w:t>
      </w:r>
    </w:p>
    <w:p w:rsidR="00873F74" w:rsidRPr="002B514B" w:rsidRDefault="00873F74" w:rsidP="004F0FAB">
      <w:pPr>
        <w:pStyle w:val="Default"/>
        <w:ind w:left="360" w:firstLine="709"/>
        <w:jc w:val="both"/>
        <w:rPr>
          <w:rFonts w:asciiTheme="minorHAnsi" w:hAnsiTheme="minorHAnsi" w:cstheme="minorHAnsi"/>
          <w:lang w:val="en-US"/>
        </w:rPr>
      </w:pPr>
      <w:r w:rsidRPr="002B514B">
        <w:rPr>
          <w:rFonts w:asciiTheme="minorHAnsi" w:hAnsiTheme="minorHAnsi" w:cstheme="minorHAnsi"/>
          <w:color w:val="000000"/>
          <w:lang w:val="en-US"/>
        </w:rPr>
        <w:t>- DELL Computer System</w:t>
      </w:r>
    </w:p>
    <w:p w:rsidR="00873F74" w:rsidRPr="002B514B" w:rsidRDefault="00873F74" w:rsidP="004F0FAB">
      <w:pPr>
        <w:pStyle w:val="Default"/>
        <w:ind w:left="360" w:firstLine="709"/>
        <w:jc w:val="both"/>
        <w:rPr>
          <w:rFonts w:asciiTheme="minorHAnsi" w:hAnsiTheme="minorHAnsi" w:cstheme="minorHAnsi"/>
          <w:lang w:val="en-US"/>
        </w:rPr>
      </w:pPr>
      <w:r w:rsidRPr="002B514B">
        <w:rPr>
          <w:rFonts w:asciiTheme="minorHAnsi" w:hAnsiTheme="minorHAnsi" w:cstheme="minorHAnsi"/>
          <w:color w:val="000000"/>
          <w:lang w:val="en-US"/>
        </w:rPr>
        <w:t>- Linux Server</w:t>
      </w:r>
    </w:p>
    <w:p w:rsidR="00873F74" w:rsidRPr="002B514B" w:rsidRDefault="00873F74" w:rsidP="004F0FAB">
      <w:pPr>
        <w:pStyle w:val="Default"/>
        <w:ind w:left="360" w:firstLine="709"/>
        <w:jc w:val="both"/>
        <w:rPr>
          <w:rFonts w:asciiTheme="minorHAnsi" w:hAnsiTheme="minorHAnsi" w:cstheme="minorHAnsi"/>
          <w:lang w:val="en-US"/>
        </w:rPr>
      </w:pPr>
      <w:r w:rsidRPr="002B514B">
        <w:rPr>
          <w:rFonts w:asciiTheme="minorHAnsi" w:hAnsiTheme="minorHAnsi" w:cstheme="minorHAnsi"/>
          <w:color w:val="000000"/>
          <w:lang w:val="en-US"/>
        </w:rPr>
        <w:t>- SQL Server 2008 – DB Server SW</w:t>
      </w:r>
    </w:p>
    <w:p w:rsidR="00873F74" w:rsidRPr="002B514B" w:rsidRDefault="00873F74" w:rsidP="004F0FAB">
      <w:pPr>
        <w:pStyle w:val="Default"/>
        <w:ind w:left="360"/>
        <w:jc w:val="both"/>
        <w:rPr>
          <w:rFonts w:asciiTheme="minorHAnsi" w:hAnsiTheme="minorHAnsi" w:cstheme="minorHAnsi"/>
          <w:lang w:val="en-US"/>
        </w:rPr>
      </w:pPr>
    </w:p>
    <w:p w:rsidR="009C4544" w:rsidRPr="002B514B" w:rsidRDefault="009C4544" w:rsidP="004F0FAB">
      <w:pPr>
        <w:pStyle w:val="Default"/>
        <w:ind w:left="360"/>
        <w:jc w:val="both"/>
        <w:rPr>
          <w:rFonts w:asciiTheme="minorHAnsi" w:hAnsiTheme="minorHAnsi" w:cstheme="minorHAnsi"/>
          <w:b/>
          <w:u w:val="single"/>
          <w:lang w:val="en-US"/>
        </w:rPr>
      </w:pPr>
      <w:r w:rsidRPr="002B514B">
        <w:rPr>
          <w:rFonts w:asciiTheme="minorHAnsi" w:hAnsiTheme="minorHAnsi" w:cstheme="minorHAnsi"/>
          <w:b/>
          <w:u w:val="single"/>
          <w:lang w:val="en-US"/>
        </w:rPr>
        <w:t>(3) Workstations:</w:t>
      </w:r>
    </w:p>
    <w:p w:rsidR="00873F74" w:rsidRPr="002B514B" w:rsidRDefault="00873F74" w:rsidP="004F0FAB">
      <w:pPr>
        <w:pStyle w:val="Default"/>
        <w:ind w:left="360"/>
        <w:jc w:val="both"/>
        <w:rPr>
          <w:rFonts w:asciiTheme="minorHAnsi" w:hAnsiTheme="minorHAnsi" w:cstheme="minorHAnsi"/>
        </w:rPr>
      </w:pPr>
      <w:r w:rsidRPr="002B514B">
        <w:rPr>
          <w:rFonts w:asciiTheme="minorHAnsi" w:hAnsiTheme="minorHAnsi" w:cstheme="minorHAnsi"/>
          <w:color w:val="000000"/>
          <w:lang w:val="en-US"/>
        </w:rPr>
        <w:t>– Windows 10 – OS</w:t>
      </w:r>
    </w:p>
    <w:p w:rsidR="00873F74" w:rsidRPr="002B514B" w:rsidRDefault="00873F74" w:rsidP="004F0FAB">
      <w:pPr>
        <w:pStyle w:val="Default"/>
        <w:ind w:left="360"/>
        <w:jc w:val="both"/>
        <w:rPr>
          <w:rFonts w:asciiTheme="minorHAnsi" w:hAnsiTheme="minorHAnsi" w:cstheme="minorHAnsi"/>
        </w:rPr>
      </w:pPr>
      <w:r w:rsidRPr="002B514B">
        <w:rPr>
          <w:rFonts w:asciiTheme="minorHAnsi" w:hAnsiTheme="minorHAnsi" w:cstheme="minorHAnsi"/>
          <w:color w:val="000000"/>
          <w:lang w:val="en-US"/>
        </w:rPr>
        <w:t>– DELL – HW – Workstation</w:t>
      </w:r>
    </w:p>
    <w:p w:rsidR="00873F74" w:rsidRDefault="00873F74" w:rsidP="004F0FAB">
      <w:pPr>
        <w:pStyle w:val="Default"/>
        <w:pBdr>
          <w:bottom w:val="single" w:sz="12" w:space="1" w:color="auto"/>
        </w:pBdr>
        <w:ind w:left="360"/>
        <w:jc w:val="both"/>
        <w:rPr>
          <w:rFonts w:asciiTheme="minorHAnsi" w:hAnsiTheme="minorHAnsi" w:cstheme="minorHAnsi"/>
          <w:color w:val="000000"/>
          <w:lang w:val="en-US"/>
        </w:rPr>
      </w:pPr>
      <w:r w:rsidRPr="002B514B">
        <w:rPr>
          <w:rFonts w:asciiTheme="minorHAnsi" w:hAnsiTheme="minorHAnsi" w:cstheme="minorHAnsi"/>
          <w:color w:val="000000"/>
          <w:lang w:val="en-US"/>
        </w:rPr>
        <w:t>– Office 2007 – SW</w:t>
      </w:r>
    </w:p>
    <w:p w:rsidR="004F0FAB" w:rsidRDefault="004F0FAB" w:rsidP="004F0FAB">
      <w:pPr>
        <w:pStyle w:val="Default"/>
        <w:pBdr>
          <w:bottom w:val="single" w:sz="12" w:space="1" w:color="auto"/>
        </w:pBdr>
        <w:ind w:left="360"/>
        <w:jc w:val="both"/>
        <w:rPr>
          <w:rFonts w:asciiTheme="minorHAnsi" w:hAnsiTheme="minorHAnsi" w:cstheme="minorHAnsi"/>
          <w:color w:val="000000"/>
          <w:lang w:val="en-US"/>
        </w:rPr>
      </w:pPr>
    </w:p>
    <w:p w:rsidR="00873F74" w:rsidRDefault="00873F74" w:rsidP="00DF0FBF">
      <w:pPr>
        <w:pStyle w:val="Default"/>
        <w:jc w:val="both"/>
        <w:rPr>
          <w:rFonts w:asciiTheme="minorHAnsi" w:hAnsiTheme="minorHAnsi" w:cstheme="minorHAnsi"/>
          <w:color w:val="000000"/>
          <w:lang w:val="en-US"/>
        </w:rPr>
      </w:pPr>
    </w:p>
    <w:p w:rsidR="004F0FAB" w:rsidRPr="004F0FAB" w:rsidRDefault="004F0FAB" w:rsidP="00DF0FBF">
      <w:pPr>
        <w:pStyle w:val="Default"/>
        <w:jc w:val="both"/>
        <w:rPr>
          <w:rFonts w:asciiTheme="minorHAnsi" w:hAnsiTheme="minorHAnsi" w:cstheme="minorHAnsi"/>
          <w:lang w:val="en-US"/>
        </w:rPr>
      </w:pPr>
    </w:p>
    <w:p w:rsidR="00873F74" w:rsidRPr="005255C4" w:rsidRDefault="00873F74" w:rsidP="007A7C06">
      <w:pPr>
        <w:pStyle w:val="Default"/>
        <w:ind w:firstLine="360"/>
        <w:jc w:val="both"/>
        <w:rPr>
          <w:rFonts w:asciiTheme="minorHAnsi" w:hAnsiTheme="minorHAnsi" w:cstheme="minorHAnsi"/>
          <w:color w:val="FF0000"/>
          <w:sz w:val="28"/>
          <w:szCs w:val="28"/>
        </w:rPr>
      </w:pPr>
      <w:r w:rsidRPr="005255C4">
        <w:rPr>
          <w:rFonts w:asciiTheme="minorHAnsi" w:hAnsiTheme="minorHAnsi" w:cstheme="minorHAnsi"/>
          <w:b/>
          <w:color w:val="FF0000"/>
          <w:sz w:val="28"/>
          <w:szCs w:val="28"/>
          <w:u w:val="single"/>
        </w:rPr>
        <w:t>ΧΑΡΤΟΓΡΑΦΗΣΗ Ι</w:t>
      </w:r>
      <w:r w:rsidRPr="005255C4">
        <w:rPr>
          <w:rFonts w:asciiTheme="minorHAnsi" w:hAnsiTheme="minorHAnsi" w:cstheme="minorHAnsi"/>
          <w:b/>
          <w:color w:val="FF0000"/>
          <w:sz w:val="28"/>
          <w:szCs w:val="28"/>
          <w:u w:val="single"/>
          <w:lang w:val="en-US"/>
        </w:rPr>
        <w:t>I</w:t>
      </w:r>
    </w:p>
    <w:p w:rsidR="00873F74" w:rsidRPr="002B514B" w:rsidRDefault="00873F74" w:rsidP="00DF0FBF">
      <w:pPr>
        <w:pStyle w:val="Default"/>
        <w:jc w:val="both"/>
        <w:rPr>
          <w:rFonts w:asciiTheme="minorHAnsi" w:hAnsiTheme="minorHAnsi" w:cstheme="minorHAnsi"/>
        </w:rPr>
      </w:pPr>
    </w:p>
    <w:p w:rsidR="00873F74" w:rsidRPr="00A62B0F" w:rsidRDefault="00873F74" w:rsidP="00DF0FBF">
      <w:pPr>
        <w:pStyle w:val="Default"/>
        <w:numPr>
          <w:ilvl w:val="0"/>
          <w:numId w:val="15"/>
        </w:numPr>
        <w:jc w:val="both"/>
        <w:rPr>
          <w:rFonts w:asciiTheme="minorHAnsi" w:hAnsiTheme="minorHAnsi" w:cstheme="minorHAnsi"/>
          <w:b/>
        </w:rPr>
      </w:pPr>
      <w:r w:rsidRPr="00A62B0F">
        <w:rPr>
          <w:rFonts w:asciiTheme="minorHAnsi" w:hAnsiTheme="minorHAnsi" w:cstheme="minorHAnsi"/>
          <w:b/>
          <w:color w:val="000000"/>
          <w:lang w:val="en-US"/>
        </w:rPr>
        <w:t>Web Site</w:t>
      </w:r>
    </w:p>
    <w:p w:rsidR="00873F74" w:rsidRPr="002B514B" w:rsidRDefault="00873F74" w:rsidP="00DF0FBF">
      <w:pPr>
        <w:pStyle w:val="Default"/>
        <w:jc w:val="both"/>
        <w:rPr>
          <w:rFonts w:asciiTheme="minorHAnsi" w:hAnsiTheme="minorHAnsi" w:cstheme="minorHAnsi"/>
        </w:rPr>
      </w:pPr>
      <w:r w:rsidRPr="002B514B">
        <w:rPr>
          <w:rFonts w:asciiTheme="minorHAnsi" w:hAnsiTheme="minorHAnsi" w:cstheme="minorHAnsi"/>
          <w:color w:val="000000"/>
        </w:rPr>
        <w:tab/>
      </w:r>
      <w:r w:rsidR="00876EEA" w:rsidRPr="002B514B">
        <w:rPr>
          <w:rFonts w:asciiTheme="minorHAnsi" w:hAnsiTheme="minorHAnsi" w:cstheme="minorHAnsi"/>
          <w:color w:val="000000"/>
          <w:lang w:val="en-US"/>
        </w:rPr>
        <w:tab/>
      </w:r>
      <w:r w:rsidRPr="002B514B">
        <w:rPr>
          <w:rFonts w:asciiTheme="minorHAnsi" w:hAnsiTheme="minorHAnsi" w:cstheme="minorHAnsi"/>
          <w:color w:val="000000"/>
        </w:rPr>
        <w:t>Δεδομένα:</w:t>
      </w:r>
    </w:p>
    <w:p w:rsidR="00873F74" w:rsidRPr="002B514B" w:rsidRDefault="00873F74" w:rsidP="00DF0FBF">
      <w:pPr>
        <w:pStyle w:val="Default"/>
        <w:numPr>
          <w:ilvl w:val="0"/>
          <w:numId w:val="10"/>
        </w:numPr>
        <w:jc w:val="both"/>
        <w:rPr>
          <w:rFonts w:asciiTheme="minorHAnsi" w:hAnsiTheme="minorHAnsi" w:cstheme="minorHAnsi"/>
        </w:rPr>
      </w:pPr>
      <w:r w:rsidRPr="002B514B">
        <w:rPr>
          <w:rFonts w:asciiTheme="minorHAnsi" w:hAnsiTheme="minorHAnsi" w:cstheme="minorHAnsi"/>
          <w:color w:val="000000"/>
        </w:rPr>
        <w:t>Πηγαίος κώδικας</w:t>
      </w:r>
    </w:p>
    <w:p w:rsidR="00873F74" w:rsidRPr="002B514B" w:rsidRDefault="00873F74" w:rsidP="00DF0FBF">
      <w:pPr>
        <w:pStyle w:val="Default"/>
        <w:numPr>
          <w:ilvl w:val="0"/>
          <w:numId w:val="10"/>
        </w:numPr>
        <w:jc w:val="both"/>
        <w:rPr>
          <w:rFonts w:asciiTheme="minorHAnsi" w:hAnsiTheme="minorHAnsi" w:cstheme="minorHAnsi"/>
        </w:rPr>
      </w:pPr>
      <w:r w:rsidRPr="002B514B">
        <w:rPr>
          <w:rFonts w:asciiTheme="minorHAnsi" w:hAnsiTheme="minorHAnsi" w:cstheme="minorHAnsi"/>
          <w:color w:val="000000"/>
          <w:lang w:val="en-US"/>
        </w:rPr>
        <w:t>Configuration Data</w:t>
      </w:r>
    </w:p>
    <w:p w:rsidR="00873F74" w:rsidRPr="002B514B" w:rsidRDefault="00873F74" w:rsidP="00DF0FBF">
      <w:pPr>
        <w:pStyle w:val="Default"/>
        <w:jc w:val="both"/>
        <w:rPr>
          <w:rFonts w:asciiTheme="minorHAnsi" w:hAnsiTheme="minorHAnsi" w:cstheme="minorHAnsi"/>
        </w:rPr>
      </w:pPr>
    </w:p>
    <w:p w:rsidR="00873F74" w:rsidRPr="002B514B" w:rsidRDefault="00873F74" w:rsidP="00DF0FBF">
      <w:pPr>
        <w:pStyle w:val="Default"/>
        <w:jc w:val="both"/>
        <w:rPr>
          <w:rFonts w:asciiTheme="minorHAnsi" w:hAnsiTheme="minorHAnsi" w:cstheme="minorHAnsi"/>
        </w:rPr>
      </w:pPr>
    </w:p>
    <w:p w:rsidR="00873F74" w:rsidRPr="002B514B" w:rsidRDefault="00873F74" w:rsidP="00DF0FBF">
      <w:pPr>
        <w:pStyle w:val="Default"/>
        <w:jc w:val="both"/>
        <w:rPr>
          <w:rFonts w:asciiTheme="minorHAnsi" w:hAnsiTheme="minorHAnsi" w:cstheme="minorHAnsi"/>
        </w:rPr>
      </w:pPr>
    </w:p>
    <w:p w:rsidR="00873F74" w:rsidRPr="00D23F4D" w:rsidRDefault="00873F74" w:rsidP="00DF0FBF">
      <w:pPr>
        <w:pStyle w:val="Default"/>
        <w:numPr>
          <w:ilvl w:val="0"/>
          <w:numId w:val="15"/>
        </w:numPr>
        <w:jc w:val="both"/>
        <w:rPr>
          <w:rFonts w:asciiTheme="minorHAnsi" w:hAnsiTheme="minorHAnsi" w:cstheme="minorHAnsi"/>
          <w:b/>
        </w:rPr>
      </w:pPr>
      <w:r w:rsidRPr="00D23F4D">
        <w:rPr>
          <w:rFonts w:asciiTheme="minorHAnsi" w:hAnsiTheme="minorHAnsi" w:cstheme="minorHAnsi"/>
          <w:b/>
          <w:color w:val="000000"/>
        </w:rPr>
        <w:t>Συστήματα:</w:t>
      </w:r>
    </w:p>
    <w:p w:rsidR="00873F74" w:rsidRPr="002B514B" w:rsidRDefault="00873F74" w:rsidP="00DF0FBF">
      <w:pPr>
        <w:pStyle w:val="Default"/>
        <w:jc w:val="both"/>
        <w:rPr>
          <w:rFonts w:asciiTheme="minorHAnsi" w:hAnsiTheme="minorHAnsi" w:cstheme="minorHAnsi"/>
        </w:rPr>
      </w:pPr>
    </w:p>
    <w:p w:rsidR="00873F74" w:rsidRPr="002B514B" w:rsidRDefault="00873F74" w:rsidP="00D23F4D">
      <w:pPr>
        <w:pStyle w:val="Default"/>
        <w:ind w:left="360"/>
        <w:jc w:val="both"/>
        <w:rPr>
          <w:rFonts w:asciiTheme="minorHAnsi" w:hAnsiTheme="minorHAnsi" w:cstheme="minorHAnsi"/>
          <w:u w:val="single"/>
        </w:rPr>
      </w:pPr>
      <w:r w:rsidRPr="002B514B">
        <w:rPr>
          <w:rFonts w:asciiTheme="minorHAnsi" w:hAnsiTheme="minorHAnsi" w:cstheme="minorHAnsi"/>
          <w:b/>
          <w:color w:val="000000"/>
          <w:u w:val="single"/>
          <w:lang w:val="en-US"/>
        </w:rPr>
        <w:t>(1) Main Network:</w:t>
      </w:r>
    </w:p>
    <w:p w:rsidR="00873F74" w:rsidRPr="002B514B" w:rsidRDefault="00873F74" w:rsidP="00D23F4D">
      <w:pPr>
        <w:pStyle w:val="Default"/>
        <w:ind w:left="360"/>
        <w:jc w:val="both"/>
        <w:rPr>
          <w:rFonts w:asciiTheme="minorHAnsi" w:hAnsiTheme="minorHAnsi" w:cstheme="minorHAnsi"/>
        </w:rPr>
      </w:pPr>
      <w:r w:rsidRPr="002B514B">
        <w:rPr>
          <w:rFonts w:asciiTheme="minorHAnsi" w:hAnsiTheme="minorHAnsi" w:cstheme="minorHAnsi"/>
          <w:color w:val="000000"/>
          <w:lang w:val="en-US"/>
        </w:rPr>
        <w:lastRenderedPageBreak/>
        <w:t>– Main Router – HW Router</w:t>
      </w:r>
    </w:p>
    <w:p w:rsidR="00873F74" w:rsidRPr="002B514B" w:rsidRDefault="00873F74" w:rsidP="00D23F4D">
      <w:pPr>
        <w:pStyle w:val="Default"/>
        <w:ind w:left="360"/>
        <w:jc w:val="both"/>
        <w:rPr>
          <w:rFonts w:asciiTheme="minorHAnsi" w:hAnsiTheme="minorHAnsi" w:cstheme="minorHAnsi"/>
        </w:rPr>
      </w:pPr>
      <w:r w:rsidRPr="002B514B">
        <w:rPr>
          <w:rFonts w:asciiTheme="minorHAnsi" w:hAnsiTheme="minorHAnsi" w:cstheme="minorHAnsi"/>
          <w:color w:val="000000"/>
          <w:lang w:val="en-US"/>
        </w:rPr>
        <w:t>– Main Switch – HW Switch</w:t>
      </w:r>
    </w:p>
    <w:p w:rsidR="00873F74" w:rsidRPr="002B514B" w:rsidRDefault="00873F74" w:rsidP="00D23F4D">
      <w:pPr>
        <w:pStyle w:val="Default"/>
        <w:ind w:left="360"/>
        <w:jc w:val="both"/>
        <w:rPr>
          <w:rFonts w:asciiTheme="minorHAnsi" w:hAnsiTheme="minorHAnsi" w:cstheme="minorHAnsi"/>
        </w:rPr>
      </w:pPr>
      <w:r w:rsidRPr="002B514B">
        <w:rPr>
          <w:rFonts w:asciiTheme="minorHAnsi" w:hAnsiTheme="minorHAnsi" w:cstheme="minorHAnsi"/>
          <w:color w:val="000000"/>
          <w:lang w:val="en-US"/>
        </w:rPr>
        <w:t xml:space="preserve">– Firewall – Firewall SW </w:t>
      </w:r>
    </w:p>
    <w:p w:rsidR="00873F74" w:rsidRPr="002B514B" w:rsidRDefault="00873F74" w:rsidP="00D23F4D">
      <w:pPr>
        <w:pStyle w:val="Default"/>
        <w:ind w:left="360"/>
        <w:jc w:val="both"/>
        <w:rPr>
          <w:rFonts w:asciiTheme="minorHAnsi" w:hAnsiTheme="minorHAnsi" w:cstheme="minorHAnsi"/>
        </w:rPr>
      </w:pPr>
    </w:p>
    <w:p w:rsidR="00873F74" w:rsidRPr="002B514B" w:rsidRDefault="00876EEA" w:rsidP="00D23F4D">
      <w:pPr>
        <w:pStyle w:val="Default"/>
        <w:ind w:left="360"/>
        <w:jc w:val="both"/>
        <w:rPr>
          <w:rFonts w:asciiTheme="minorHAnsi" w:hAnsiTheme="minorHAnsi" w:cstheme="minorHAnsi"/>
          <w:b/>
          <w:u w:val="single"/>
          <w:lang w:val="en-US"/>
        </w:rPr>
      </w:pPr>
      <w:r w:rsidRPr="002B514B">
        <w:rPr>
          <w:rFonts w:asciiTheme="minorHAnsi" w:hAnsiTheme="minorHAnsi" w:cstheme="minorHAnsi"/>
          <w:b/>
          <w:color w:val="000000"/>
          <w:u w:val="single"/>
          <w:lang w:val="en-US"/>
        </w:rPr>
        <w:t>(2)</w:t>
      </w:r>
      <w:r w:rsidR="006D2FFC">
        <w:rPr>
          <w:rFonts w:asciiTheme="minorHAnsi" w:hAnsiTheme="minorHAnsi" w:cstheme="minorHAnsi"/>
          <w:b/>
          <w:color w:val="000000"/>
          <w:u w:val="single"/>
          <w:lang w:val="en-US"/>
        </w:rPr>
        <w:t xml:space="preserve"> </w:t>
      </w:r>
      <w:r w:rsidR="00873F74" w:rsidRPr="002B514B">
        <w:rPr>
          <w:rFonts w:asciiTheme="minorHAnsi" w:hAnsiTheme="minorHAnsi" w:cstheme="minorHAnsi"/>
          <w:b/>
          <w:color w:val="000000"/>
          <w:u w:val="single"/>
          <w:lang w:val="en-US"/>
        </w:rPr>
        <w:t>Web Server:</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DELL Server – HW</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xml:space="preserve">- </w:t>
      </w:r>
      <w:bookmarkStart w:id="0" w:name="__DdeLink__2799_570955544"/>
      <w:bookmarkEnd w:id="0"/>
      <w:r w:rsidRPr="002B514B">
        <w:rPr>
          <w:rFonts w:asciiTheme="minorHAnsi" w:hAnsiTheme="minorHAnsi" w:cstheme="minorHAnsi"/>
          <w:color w:val="000000"/>
          <w:lang w:val="en-US"/>
        </w:rPr>
        <w:t>Kali Linux 2017.2 – OS</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Apache Server – Web Server SW</w:t>
      </w:r>
    </w:p>
    <w:p w:rsidR="00873F74" w:rsidRDefault="00873F74" w:rsidP="00D23F4D">
      <w:pPr>
        <w:pStyle w:val="Default"/>
        <w:ind w:left="360"/>
        <w:jc w:val="both"/>
        <w:rPr>
          <w:rFonts w:asciiTheme="minorHAnsi" w:hAnsiTheme="minorHAnsi" w:cstheme="minorHAnsi"/>
          <w:lang w:val="en-US"/>
        </w:rPr>
      </w:pPr>
    </w:p>
    <w:p w:rsidR="00DF2485" w:rsidRDefault="00DF2485" w:rsidP="00D23F4D">
      <w:pPr>
        <w:pStyle w:val="Default"/>
        <w:ind w:left="360"/>
        <w:jc w:val="both"/>
        <w:rPr>
          <w:rFonts w:asciiTheme="minorHAnsi" w:hAnsiTheme="minorHAnsi" w:cstheme="minorHAnsi"/>
          <w:lang w:val="en-US"/>
        </w:rPr>
      </w:pPr>
    </w:p>
    <w:p w:rsidR="00D23F4D" w:rsidRDefault="00D23F4D" w:rsidP="00D23F4D">
      <w:pPr>
        <w:pStyle w:val="Default"/>
        <w:ind w:left="360"/>
        <w:jc w:val="both"/>
        <w:rPr>
          <w:rFonts w:asciiTheme="minorHAnsi" w:hAnsiTheme="minorHAnsi" w:cstheme="minorHAnsi"/>
          <w:lang w:val="en-US"/>
        </w:rPr>
      </w:pPr>
    </w:p>
    <w:p w:rsidR="00DF2485" w:rsidRPr="002B514B" w:rsidRDefault="00DF2485" w:rsidP="00D23F4D">
      <w:pPr>
        <w:pStyle w:val="Default"/>
        <w:ind w:left="360"/>
        <w:jc w:val="both"/>
        <w:rPr>
          <w:rFonts w:asciiTheme="minorHAnsi" w:hAnsiTheme="minorHAnsi" w:cstheme="minorHAnsi"/>
          <w:lang w:val="en-US"/>
        </w:rPr>
      </w:pPr>
    </w:p>
    <w:p w:rsidR="00873F74" w:rsidRPr="002B514B" w:rsidRDefault="00876EEA" w:rsidP="00D23F4D">
      <w:pPr>
        <w:pStyle w:val="Default"/>
        <w:ind w:left="360"/>
        <w:jc w:val="both"/>
        <w:rPr>
          <w:rFonts w:asciiTheme="minorHAnsi" w:hAnsiTheme="minorHAnsi" w:cstheme="minorHAnsi"/>
          <w:b/>
          <w:u w:val="single"/>
          <w:lang w:val="en-US"/>
        </w:rPr>
      </w:pPr>
      <w:r w:rsidRPr="002B514B">
        <w:rPr>
          <w:rFonts w:asciiTheme="minorHAnsi" w:hAnsiTheme="minorHAnsi" w:cstheme="minorHAnsi"/>
          <w:b/>
          <w:color w:val="000000"/>
          <w:u w:val="single"/>
          <w:lang w:val="en-US"/>
        </w:rPr>
        <w:t xml:space="preserve">(3) </w:t>
      </w:r>
      <w:r w:rsidR="00873F74" w:rsidRPr="002B514B">
        <w:rPr>
          <w:rFonts w:asciiTheme="minorHAnsi" w:hAnsiTheme="minorHAnsi" w:cstheme="minorHAnsi"/>
          <w:b/>
          <w:color w:val="000000"/>
          <w:u w:val="single"/>
          <w:lang w:val="en-US"/>
        </w:rPr>
        <w:t>DB Server:</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xml:space="preserve">– DELL Server – HW </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Kali Linux 2017.2 – OS</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xml:space="preserve">– </w:t>
      </w:r>
      <w:proofErr w:type="spellStart"/>
      <w:r w:rsidRPr="002B514B">
        <w:rPr>
          <w:rFonts w:asciiTheme="minorHAnsi" w:hAnsiTheme="minorHAnsi" w:cstheme="minorHAnsi"/>
          <w:color w:val="000000"/>
          <w:lang w:val="en-US"/>
        </w:rPr>
        <w:t>MySQL</w:t>
      </w:r>
      <w:proofErr w:type="spellEnd"/>
      <w:r w:rsidRPr="002B514B">
        <w:rPr>
          <w:rFonts w:asciiTheme="minorHAnsi" w:hAnsiTheme="minorHAnsi" w:cstheme="minorHAnsi"/>
          <w:color w:val="000000"/>
          <w:lang w:val="en-US"/>
        </w:rPr>
        <w:t xml:space="preserve"> Server – DB Server SW </w:t>
      </w:r>
    </w:p>
    <w:p w:rsidR="00873F74" w:rsidRPr="002B514B" w:rsidRDefault="00873F74" w:rsidP="00D23F4D">
      <w:pPr>
        <w:pStyle w:val="Default"/>
        <w:ind w:left="360"/>
        <w:jc w:val="both"/>
        <w:rPr>
          <w:rFonts w:asciiTheme="minorHAnsi" w:hAnsiTheme="minorHAnsi" w:cstheme="minorHAnsi"/>
          <w:lang w:val="en-US"/>
        </w:rPr>
      </w:pPr>
    </w:p>
    <w:p w:rsidR="00873F74" w:rsidRPr="002B514B" w:rsidRDefault="00503FEB" w:rsidP="00D23F4D">
      <w:pPr>
        <w:pStyle w:val="Default"/>
        <w:ind w:left="360"/>
        <w:jc w:val="both"/>
        <w:rPr>
          <w:rFonts w:asciiTheme="minorHAnsi" w:hAnsiTheme="minorHAnsi" w:cstheme="minorHAnsi"/>
          <w:b/>
          <w:u w:val="single"/>
          <w:lang w:val="en-US"/>
        </w:rPr>
      </w:pPr>
      <w:r>
        <w:rPr>
          <w:rFonts w:asciiTheme="minorHAnsi" w:hAnsiTheme="minorHAnsi" w:cstheme="minorHAnsi"/>
          <w:b/>
          <w:color w:val="000000"/>
          <w:u w:val="single"/>
          <w:lang w:val="en-US"/>
        </w:rPr>
        <w:t xml:space="preserve">(4) </w:t>
      </w:r>
      <w:r w:rsidR="00873F74" w:rsidRPr="002B514B">
        <w:rPr>
          <w:rFonts w:asciiTheme="minorHAnsi" w:hAnsiTheme="minorHAnsi" w:cstheme="minorHAnsi"/>
          <w:b/>
          <w:color w:val="000000"/>
          <w:u w:val="single"/>
          <w:lang w:val="en-US"/>
        </w:rPr>
        <w:t>Admin Workstation:</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Windows 10 – OS</w:t>
      </w:r>
    </w:p>
    <w:p w:rsidR="00873F74" w:rsidRPr="002B514B" w:rsidRDefault="00873F74" w:rsidP="00D23F4D">
      <w:pPr>
        <w:pStyle w:val="Default"/>
        <w:ind w:left="360"/>
        <w:jc w:val="both"/>
        <w:rPr>
          <w:rFonts w:asciiTheme="minorHAnsi" w:hAnsiTheme="minorHAnsi" w:cstheme="minorHAnsi"/>
          <w:lang w:val="en-US"/>
        </w:rPr>
      </w:pPr>
      <w:r w:rsidRPr="002B514B">
        <w:rPr>
          <w:rFonts w:asciiTheme="minorHAnsi" w:hAnsiTheme="minorHAnsi" w:cstheme="minorHAnsi"/>
          <w:color w:val="000000"/>
          <w:lang w:val="en-US"/>
        </w:rPr>
        <w:t xml:space="preserve">– Office 2007 – SW </w:t>
      </w:r>
    </w:p>
    <w:p w:rsidR="00873F74" w:rsidRPr="002B514B" w:rsidRDefault="00873F74" w:rsidP="00DF0FBF">
      <w:pPr>
        <w:pStyle w:val="Default"/>
        <w:jc w:val="both"/>
        <w:rPr>
          <w:rFonts w:asciiTheme="minorHAnsi" w:hAnsiTheme="minorHAnsi" w:cstheme="minorHAnsi"/>
          <w:lang w:val="en-US"/>
        </w:rPr>
      </w:pPr>
    </w:p>
    <w:p w:rsidR="00873F74" w:rsidRPr="002B514B" w:rsidRDefault="00873F74" w:rsidP="00DF0FBF">
      <w:pPr>
        <w:pStyle w:val="Default"/>
        <w:jc w:val="both"/>
        <w:rPr>
          <w:rFonts w:asciiTheme="minorHAnsi" w:hAnsiTheme="minorHAnsi" w:cstheme="minorHAnsi"/>
          <w:lang w:val="en-US"/>
        </w:rPr>
      </w:pPr>
      <w:r w:rsidRPr="002B514B">
        <w:rPr>
          <w:rFonts w:asciiTheme="minorHAnsi" w:hAnsiTheme="minorHAnsi" w:cstheme="minorHAnsi"/>
          <w:color w:val="000000"/>
          <w:lang w:val="en-US"/>
        </w:rPr>
        <w:tab/>
      </w:r>
    </w:p>
    <w:p w:rsidR="00873F74" w:rsidRPr="002B514B" w:rsidRDefault="00873F74" w:rsidP="00DF0FBF">
      <w:pPr>
        <w:pStyle w:val="Default"/>
        <w:jc w:val="both"/>
        <w:rPr>
          <w:rFonts w:asciiTheme="minorHAnsi" w:hAnsiTheme="minorHAnsi" w:cstheme="minorHAnsi"/>
          <w:lang w:val="en-US"/>
        </w:rPr>
      </w:pPr>
    </w:p>
    <w:p w:rsidR="00873F74" w:rsidRPr="005255C4" w:rsidRDefault="00653A6E" w:rsidP="00073217">
      <w:pPr>
        <w:pStyle w:val="Default"/>
        <w:numPr>
          <w:ilvl w:val="0"/>
          <w:numId w:val="18"/>
        </w:numPr>
        <w:jc w:val="both"/>
        <w:rPr>
          <w:rFonts w:asciiTheme="minorHAnsi" w:hAnsiTheme="minorHAnsi" w:cstheme="minorHAnsi"/>
          <w:sz w:val="28"/>
          <w:szCs w:val="28"/>
        </w:rPr>
      </w:pPr>
      <w:r w:rsidRPr="005255C4">
        <w:rPr>
          <w:rFonts w:asciiTheme="minorHAnsi" w:hAnsiTheme="minorHAnsi" w:cstheme="minorHAnsi"/>
          <w:sz w:val="28"/>
          <w:szCs w:val="28"/>
        </w:rPr>
        <w:t xml:space="preserve">Καταγραφή Αγαθών </w:t>
      </w:r>
      <w:r w:rsidRPr="005255C4">
        <w:rPr>
          <w:rFonts w:asciiTheme="minorHAnsi" w:hAnsiTheme="minorHAnsi" w:cstheme="minorHAnsi"/>
          <w:sz w:val="28"/>
          <w:szCs w:val="28"/>
        </w:rPr>
        <w:sym w:font="Wingdings" w:char="F0E0"/>
      </w:r>
      <w:r w:rsidRPr="005255C4">
        <w:rPr>
          <w:rFonts w:asciiTheme="minorHAnsi" w:hAnsiTheme="minorHAnsi" w:cstheme="minorHAnsi"/>
          <w:sz w:val="28"/>
          <w:szCs w:val="28"/>
        </w:rPr>
        <w:t xml:space="preserve"> Παραπομπή στο </w:t>
      </w:r>
      <w:r w:rsidRPr="005255C4">
        <w:rPr>
          <w:rFonts w:asciiTheme="minorHAnsi" w:hAnsiTheme="minorHAnsi" w:cstheme="minorHAnsi"/>
          <w:sz w:val="28"/>
          <w:szCs w:val="28"/>
          <w:lang w:val="en-US"/>
        </w:rPr>
        <w:t>Excel</w:t>
      </w:r>
      <w:r w:rsidRPr="005255C4">
        <w:rPr>
          <w:rFonts w:asciiTheme="minorHAnsi" w:hAnsiTheme="minorHAnsi" w:cstheme="minorHAnsi"/>
          <w:sz w:val="28"/>
          <w:szCs w:val="28"/>
        </w:rPr>
        <w:t xml:space="preserve"> (</w:t>
      </w:r>
      <w:r w:rsidRPr="005255C4">
        <w:rPr>
          <w:rFonts w:asciiTheme="minorHAnsi" w:hAnsiTheme="minorHAnsi" w:cstheme="minorHAnsi"/>
          <w:sz w:val="28"/>
          <w:szCs w:val="28"/>
          <w:lang w:val="en-US"/>
        </w:rPr>
        <w:t>Asset</w:t>
      </w:r>
      <w:r w:rsidRPr="005255C4">
        <w:rPr>
          <w:rFonts w:asciiTheme="minorHAnsi" w:hAnsiTheme="minorHAnsi" w:cstheme="minorHAnsi"/>
          <w:sz w:val="28"/>
          <w:szCs w:val="28"/>
        </w:rPr>
        <w:t xml:space="preserve"> </w:t>
      </w:r>
      <w:r w:rsidRPr="005255C4">
        <w:rPr>
          <w:rFonts w:asciiTheme="minorHAnsi" w:hAnsiTheme="minorHAnsi" w:cstheme="minorHAnsi"/>
          <w:sz w:val="28"/>
          <w:szCs w:val="28"/>
          <w:lang w:val="en-US"/>
        </w:rPr>
        <w:t>Model</w:t>
      </w:r>
      <w:r w:rsidRPr="005255C4">
        <w:rPr>
          <w:rFonts w:asciiTheme="minorHAnsi" w:hAnsiTheme="minorHAnsi" w:cstheme="minorHAnsi"/>
          <w:sz w:val="28"/>
          <w:szCs w:val="28"/>
        </w:rPr>
        <w:t>)</w:t>
      </w:r>
    </w:p>
    <w:p w:rsidR="00680103" w:rsidRDefault="00680103" w:rsidP="005A1099">
      <w:pPr>
        <w:pStyle w:val="Default"/>
        <w:jc w:val="both"/>
        <w:rPr>
          <w:rFonts w:asciiTheme="minorHAnsi" w:hAnsiTheme="minorHAnsi" w:cstheme="minorHAnsi"/>
        </w:rPr>
      </w:pPr>
    </w:p>
    <w:p w:rsidR="005A1099" w:rsidRDefault="005A1099" w:rsidP="00E71391">
      <w:pPr>
        <w:pStyle w:val="Default"/>
        <w:numPr>
          <w:ilvl w:val="0"/>
          <w:numId w:val="34"/>
        </w:numPr>
        <w:jc w:val="both"/>
        <w:rPr>
          <w:rFonts w:asciiTheme="minorHAnsi" w:hAnsiTheme="minorHAnsi" w:cstheme="minorHAnsi"/>
          <w:b/>
          <w:i/>
          <w:color w:val="FF0000"/>
          <w:sz w:val="36"/>
          <w:szCs w:val="36"/>
          <w:u w:val="single"/>
        </w:rPr>
      </w:pPr>
      <w:r w:rsidRPr="005A1099">
        <w:rPr>
          <w:rFonts w:asciiTheme="minorHAnsi" w:hAnsiTheme="minorHAnsi" w:cstheme="minorHAnsi"/>
          <w:b/>
          <w:i/>
          <w:color w:val="FF0000"/>
          <w:sz w:val="36"/>
          <w:szCs w:val="36"/>
          <w:u w:val="single"/>
        </w:rPr>
        <w:t>ΑΠΟΤΙΜΗΣΗ ΕΠΙΠΤΩΣΕΩΝ ΑΣΦΑΛΕΙΑΣ:</w:t>
      </w:r>
    </w:p>
    <w:p w:rsidR="003B6ECB" w:rsidRDefault="003B6ECB" w:rsidP="003B6ECB">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Για πιο αναλυτικά παραπομπή στο </w:t>
      </w:r>
      <w:r>
        <w:rPr>
          <w:rFonts w:asciiTheme="minorHAnsi" w:hAnsiTheme="minorHAnsi" w:cstheme="minorHAnsi"/>
          <w:color w:val="000000" w:themeColor="text1"/>
          <w:lang w:val="en-US"/>
        </w:rPr>
        <w:t>Excel</w:t>
      </w:r>
      <w:r w:rsidRPr="003B6ECB">
        <w:rPr>
          <w:rFonts w:asciiTheme="minorHAnsi" w:hAnsiTheme="minorHAnsi" w:cstheme="minorHAnsi"/>
          <w:color w:val="000000" w:themeColor="text1"/>
        </w:rPr>
        <w:t>.</w:t>
      </w:r>
    </w:p>
    <w:p w:rsidR="00C14150" w:rsidRDefault="00C14150" w:rsidP="00C14150">
      <w:pPr>
        <w:pStyle w:val="Default"/>
        <w:ind w:left="720"/>
        <w:jc w:val="both"/>
        <w:rPr>
          <w:rFonts w:asciiTheme="minorHAnsi" w:hAnsiTheme="minorHAnsi" w:cstheme="minorHAnsi"/>
          <w:color w:val="000000" w:themeColor="text1"/>
        </w:rPr>
      </w:pPr>
    </w:p>
    <w:p w:rsidR="00016B83" w:rsidRPr="00872DB1" w:rsidRDefault="00016B83" w:rsidP="00C14150">
      <w:pPr>
        <w:pStyle w:val="Default"/>
        <w:ind w:left="720"/>
        <w:jc w:val="both"/>
        <w:rPr>
          <w:rFonts w:asciiTheme="minorHAnsi" w:hAnsiTheme="minorHAnsi" w:cstheme="minorHAnsi"/>
          <w:b/>
          <w:i/>
          <w:color w:val="000000" w:themeColor="text1"/>
          <w:sz w:val="28"/>
          <w:szCs w:val="28"/>
          <w:u w:val="single"/>
        </w:rPr>
      </w:pPr>
      <w:r w:rsidRPr="00872DB1">
        <w:rPr>
          <w:rFonts w:asciiTheme="minorHAnsi" w:hAnsiTheme="minorHAnsi" w:cstheme="minorHAnsi"/>
          <w:b/>
          <w:i/>
          <w:color w:val="000000" w:themeColor="text1"/>
          <w:sz w:val="28"/>
          <w:szCs w:val="28"/>
          <w:u w:val="single"/>
        </w:rPr>
        <w:t>ΕΜΠΙΣΤΕΥΤΙΚΌΤΗΤΑ:</w:t>
      </w:r>
    </w:p>
    <w:p w:rsidR="00016B83" w:rsidRDefault="00016B83" w:rsidP="00C14150">
      <w:pPr>
        <w:pStyle w:val="Default"/>
        <w:ind w:left="720"/>
        <w:jc w:val="both"/>
        <w:rPr>
          <w:rFonts w:asciiTheme="minorHAnsi" w:hAnsiTheme="minorHAnsi" w:cstheme="minorHAnsi"/>
          <w:color w:val="000000" w:themeColor="text1"/>
        </w:rPr>
      </w:pPr>
    </w:p>
    <w:p w:rsidR="00537E6C" w:rsidRPr="00C14150" w:rsidRDefault="00537E6C" w:rsidP="00C14150">
      <w:pPr>
        <w:pStyle w:val="Default"/>
        <w:numPr>
          <w:ilvl w:val="0"/>
          <w:numId w:val="15"/>
        </w:numPr>
        <w:jc w:val="both"/>
        <w:rPr>
          <w:rFonts w:asciiTheme="minorHAnsi" w:hAnsiTheme="minorHAnsi" w:cstheme="minorHAnsi"/>
          <w:color w:val="000000" w:themeColor="text1"/>
        </w:rPr>
      </w:pPr>
      <w:r w:rsidRPr="00C14150">
        <w:rPr>
          <w:rFonts w:asciiTheme="minorHAnsi" w:hAnsiTheme="minorHAnsi" w:cstheme="minorHAnsi"/>
          <w:b/>
          <w:color w:val="000000" w:themeColor="text1"/>
        </w:rPr>
        <w:t xml:space="preserve">Περιγραφή </w:t>
      </w:r>
      <w:r w:rsidRPr="00C14150">
        <w:rPr>
          <w:rFonts w:asciiTheme="minorHAnsi" w:hAnsiTheme="minorHAnsi" w:cstheme="minorHAnsi"/>
          <w:b/>
          <w:color w:val="000000" w:themeColor="text1"/>
          <w:lang w:val="en-US"/>
        </w:rPr>
        <w:t>WorkStation</w:t>
      </w:r>
      <w:r w:rsidRPr="00537E6C">
        <w:rPr>
          <w:rFonts w:asciiTheme="minorHAnsi" w:hAnsiTheme="minorHAnsi" w:cstheme="minorHAnsi"/>
          <w:color w:val="000000" w:themeColor="text1"/>
        </w:rPr>
        <w:t>:</w:t>
      </w:r>
      <w:r>
        <w:rPr>
          <w:rFonts w:asciiTheme="minorHAnsi" w:hAnsiTheme="minorHAnsi" w:cstheme="minorHAnsi"/>
          <w:color w:val="000000" w:themeColor="text1"/>
        </w:rPr>
        <w:t xml:space="preserve"> Είναι ο χώρος εργασίας που βρίσκονται οι υπάλληλοι της εταιρίας, που σχετίζεται με την διαχείριση και συντήρηση της ιστοσελίδας ( </w:t>
      </w:r>
      <w:r w:rsidR="000F334D">
        <w:rPr>
          <w:rFonts w:asciiTheme="minorHAnsi" w:hAnsiTheme="minorHAnsi" w:cstheme="minorHAnsi"/>
          <w:color w:val="000000" w:themeColor="text1"/>
        </w:rPr>
        <w:t>πηγαίος κώδικας ιστοσελίδας…</w:t>
      </w:r>
      <w:r>
        <w:rPr>
          <w:rFonts w:asciiTheme="minorHAnsi" w:hAnsiTheme="minorHAnsi" w:cstheme="minorHAnsi"/>
          <w:color w:val="000000" w:themeColor="text1"/>
        </w:rPr>
        <w:t xml:space="preserve"> κλπ)</w:t>
      </w:r>
      <w:r w:rsidR="00C14150">
        <w:rPr>
          <w:rFonts w:asciiTheme="minorHAnsi" w:hAnsiTheme="minorHAnsi" w:cstheme="minorHAnsi"/>
          <w:color w:val="000000" w:themeColor="text1"/>
        </w:rPr>
        <w:t>.</w:t>
      </w:r>
    </w:p>
    <w:p w:rsidR="003B6ECB" w:rsidRPr="003B6ECB" w:rsidRDefault="003B6ECB" w:rsidP="003B6ECB">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Παραπομπές απ’ το αγαθό </w:t>
      </w:r>
      <w:r w:rsidRPr="003B6ECB">
        <w:rPr>
          <w:rFonts w:asciiTheme="minorHAnsi" w:hAnsiTheme="minorHAnsi" w:cstheme="minorHAnsi"/>
          <w:b/>
          <w:color w:val="000000" w:themeColor="text1"/>
          <w:u w:val="single"/>
          <w:lang w:val="en-US"/>
        </w:rPr>
        <w:t>WorkStation</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Απώλεια Εμπιστευτικότητας</w:t>
      </w:r>
      <w:r>
        <w:rPr>
          <w:rFonts w:asciiTheme="minorHAnsi" w:hAnsiTheme="minorHAnsi" w:cstheme="minorHAnsi"/>
          <w:b/>
          <w:color w:val="000000" w:themeColor="text1"/>
          <w:u w:val="single"/>
        </w:rPr>
        <w:t>:</w:t>
      </w:r>
    </w:p>
    <w:p w:rsidR="003B6ECB" w:rsidRDefault="003B6ECB" w:rsidP="003B6ECB">
      <w:pPr>
        <w:pStyle w:val="Default"/>
        <w:ind w:left="1418"/>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3B6ECB">
        <w:rPr>
          <w:rFonts w:asciiTheme="minorHAnsi" w:hAnsiTheme="minorHAnsi" w:cstheme="minorHAnsi"/>
          <w:b/>
          <w:color w:val="000000" w:themeColor="text1"/>
        </w:rPr>
        <w:t>Ζημιές σε συνεργάτες του Οργανισμού:</w:t>
      </w:r>
      <w:r>
        <w:rPr>
          <w:rFonts w:asciiTheme="minorHAnsi" w:hAnsiTheme="minorHAnsi" w:cstheme="minorHAnsi"/>
          <w:color w:val="000000" w:themeColor="text1"/>
        </w:rPr>
        <w:t xml:space="preserve"> </w:t>
      </w:r>
    </w:p>
    <w:p w:rsidR="003B6ECB" w:rsidRDefault="003B6ECB" w:rsidP="003B6ECB">
      <w:pPr>
        <w:pStyle w:val="Default"/>
        <w:numPr>
          <w:ilvl w:val="0"/>
          <w:numId w:val="2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Χαμηλή επίπτωση, διότι</w:t>
      </w:r>
      <w:r w:rsidR="00C14150">
        <w:rPr>
          <w:rFonts w:asciiTheme="minorHAnsi" w:hAnsiTheme="minorHAnsi" w:cstheme="minorHAnsi"/>
          <w:color w:val="000000" w:themeColor="text1"/>
        </w:rPr>
        <w:t xml:space="preserve"> οι χρήστες εντός της εταιρίας είναι συνήθως έμπιστοι /</w:t>
      </w:r>
      <w:r w:rsidR="00A27946">
        <w:rPr>
          <w:rFonts w:asciiTheme="minorHAnsi" w:hAnsiTheme="minorHAnsi" w:cstheme="minorHAnsi"/>
          <w:color w:val="000000" w:themeColor="text1"/>
        </w:rPr>
        <w:t xml:space="preserve"> </w:t>
      </w:r>
      <w:r w:rsidR="00C14150">
        <w:rPr>
          <w:rFonts w:asciiTheme="minorHAnsi" w:hAnsiTheme="minorHAnsi" w:cstheme="minorHAnsi"/>
          <w:color w:val="000000" w:themeColor="text1"/>
        </w:rPr>
        <w:t>λόγω συμβάσεων(κλπ) δεν μπορούν να διαρρεύσουν πληροφορίες προς τα έξω.</w:t>
      </w:r>
    </w:p>
    <w:p w:rsidR="00C14150" w:rsidRDefault="00C14150" w:rsidP="003B6ECB">
      <w:pPr>
        <w:pStyle w:val="Default"/>
        <w:numPr>
          <w:ilvl w:val="0"/>
          <w:numId w:val="2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5463EC">
        <w:rPr>
          <w:rFonts w:asciiTheme="minorHAnsi" w:hAnsiTheme="minorHAnsi" w:cstheme="minorHAnsi"/>
          <w:color w:val="000000" w:themeColor="text1"/>
        </w:rPr>
        <w:t>Πολύ χαμηλή επίπτωση, καθώς αν διαρρεύσουν δικά μας αρχεία σε συνεργάτη, ο ίδιος ο συνεργάτης δεν κινδυνεύει από κάτι.</w:t>
      </w:r>
    </w:p>
    <w:p w:rsidR="00A27946" w:rsidRDefault="00A27946" w:rsidP="003B6ECB">
      <w:pPr>
        <w:pStyle w:val="Default"/>
        <w:numPr>
          <w:ilvl w:val="0"/>
          <w:numId w:val="2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w:t>
      </w:r>
      <w:r w:rsidR="0038352C">
        <w:rPr>
          <w:rFonts w:asciiTheme="minorHAnsi" w:hAnsiTheme="minorHAnsi" w:cstheme="minorHAnsi"/>
          <w:color w:val="000000" w:themeColor="text1"/>
        </w:rPr>
        <w:t>Μέτρια</w:t>
      </w:r>
      <w:r>
        <w:rPr>
          <w:rFonts w:asciiTheme="minorHAnsi" w:hAnsiTheme="minorHAnsi" w:cstheme="minorHAnsi"/>
          <w:color w:val="000000" w:themeColor="text1"/>
        </w:rPr>
        <w:t xml:space="preserve"> επίπτωση, </w:t>
      </w:r>
      <w:r w:rsidR="005463EC">
        <w:rPr>
          <w:rFonts w:asciiTheme="minorHAnsi" w:hAnsiTheme="minorHAnsi" w:cstheme="minorHAnsi"/>
          <w:color w:val="000000" w:themeColor="text1"/>
        </w:rPr>
        <w:t>αναλόγως με τον τύπο των αρχείων που θα αποκαλυφθούν και αν αυτά σχετίζονται με κάποιο τρόπο με τους συνεργασίες του οργανισμού μας. Μέτρια, διότι τέτοιου είδους αρχεία είναι λίγα, ως κ ελάχιστα.</w:t>
      </w:r>
    </w:p>
    <w:p w:rsidR="000234D4" w:rsidRPr="003B6ECB" w:rsidRDefault="000234D4" w:rsidP="000234D4">
      <w:pPr>
        <w:pStyle w:val="Default"/>
        <w:ind w:left="2250"/>
        <w:jc w:val="both"/>
        <w:rPr>
          <w:rFonts w:asciiTheme="minorHAnsi" w:hAnsiTheme="minorHAnsi" w:cstheme="minorHAnsi"/>
          <w:color w:val="000000" w:themeColor="text1"/>
        </w:rPr>
      </w:pPr>
    </w:p>
    <w:p w:rsidR="003B6ECB" w:rsidRPr="000234D4" w:rsidRDefault="000234D4" w:rsidP="000234D4">
      <w:pPr>
        <w:pStyle w:val="Default"/>
        <w:ind w:left="1418"/>
        <w:jc w:val="both"/>
        <w:rPr>
          <w:rFonts w:asciiTheme="minorHAnsi" w:hAnsiTheme="minorHAnsi" w:cstheme="minorHAnsi"/>
          <w:b/>
          <w:color w:val="000000" w:themeColor="text1"/>
        </w:rPr>
      </w:pPr>
      <w:r>
        <w:rPr>
          <w:rFonts w:asciiTheme="minorHAnsi" w:hAnsiTheme="minorHAnsi" w:cstheme="minorHAnsi"/>
          <w:color w:val="000000" w:themeColor="text1"/>
        </w:rPr>
        <w:t>-</w:t>
      </w:r>
      <w:r w:rsidRPr="000234D4">
        <w:rPr>
          <w:rFonts w:asciiTheme="minorHAnsi" w:hAnsiTheme="minorHAnsi" w:cstheme="minorHAnsi"/>
          <w:b/>
          <w:color w:val="000000" w:themeColor="text1"/>
        </w:rPr>
        <w:t>Επιπτώσεις στη φήμη / εικόνα του οργανισμού:</w:t>
      </w:r>
    </w:p>
    <w:p w:rsidR="000234D4" w:rsidRDefault="000234D4" w:rsidP="000234D4">
      <w:pPr>
        <w:pStyle w:val="Default"/>
        <w:numPr>
          <w:ilvl w:val="0"/>
          <w:numId w:val="2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Χαμηλή επίπτωση, διότι οι χρήστες εντός της εταιρίας είναι συνήθως έμπιστοι / λόγω συμβάσεων(κλπ) δεν μπορούν να διαρρεύσουν </w:t>
      </w:r>
      <w:r>
        <w:rPr>
          <w:rFonts w:asciiTheme="minorHAnsi" w:hAnsiTheme="minorHAnsi" w:cstheme="minorHAnsi"/>
          <w:color w:val="000000" w:themeColor="text1"/>
        </w:rPr>
        <w:lastRenderedPageBreak/>
        <w:t>πληροφορίες προς τα έξω.</w:t>
      </w:r>
    </w:p>
    <w:p w:rsidR="000234D4" w:rsidRDefault="000234D4" w:rsidP="000234D4">
      <w:pPr>
        <w:pStyle w:val="Default"/>
        <w:numPr>
          <w:ilvl w:val="0"/>
          <w:numId w:val="2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Μέτρια, επειδή μπορεί να χάσουν την εμπιστευτικότητα προς την εταιρία μας οι συνεργάτες μας.</w:t>
      </w:r>
    </w:p>
    <w:p w:rsidR="000234D4" w:rsidRDefault="000234D4" w:rsidP="000234D4">
      <w:pPr>
        <w:pStyle w:val="Default"/>
        <w:numPr>
          <w:ilvl w:val="0"/>
          <w:numId w:val="2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Πολύ υψηλή, καθώς η αποκάλυψη πληροφοριών του οργανισμού σε τρίτους μπορεί με οποιοδήποτε τρόπο(αρκετούς στις μέρες μας) να έχει κακή επίπτωση στη φήμη σε αυτόν.</w:t>
      </w:r>
    </w:p>
    <w:p w:rsidR="000234D4" w:rsidRDefault="000234D4" w:rsidP="000234D4">
      <w:pPr>
        <w:pStyle w:val="Default"/>
        <w:ind w:left="2145"/>
        <w:jc w:val="both"/>
        <w:rPr>
          <w:rFonts w:asciiTheme="minorHAnsi" w:hAnsiTheme="minorHAnsi" w:cstheme="minorHAnsi"/>
          <w:color w:val="000000" w:themeColor="text1"/>
        </w:rPr>
      </w:pPr>
    </w:p>
    <w:p w:rsidR="000234D4" w:rsidRDefault="000234D4" w:rsidP="000234D4">
      <w:pPr>
        <w:pStyle w:val="Default"/>
        <w:ind w:left="2145"/>
        <w:jc w:val="both"/>
        <w:rPr>
          <w:rFonts w:asciiTheme="minorHAnsi" w:hAnsiTheme="minorHAnsi" w:cstheme="minorHAnsi"/>
          <w:color w:val="000000" w:themeColor="text1"/>
        </w:rPr>
      </w:pPr>
    </w:p>
    <w:p w:rsidR="000234D4" w:rsidRDefault="000234D4" w:rsidP="000234D4">
      <w:pPr>
        <w:pStyle w:val="Default"/>
        <w:ind w:left="2145"/>
        <w:jc w:val="both"/>
        <w:rPr>
          <w:rFonts w:asciiTheme="minorHAnsi" w:hAnsiTheme="minorHAnsi" w:cstheme="minorHAnsi"/>
          <w:color w:val="000000" w:themeColor="text1"/>
        </w:rPr>
      </w:pPr>
    </w:p>
    <w:p w:rsidR="000234D4" w:rsidRPr="000234D4" w:rsidRDefault="000234D4" w:rsidP="000234D4">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Pr="00041B5A">
        <w:rPr>
          <w:rFonts w:asciiTheme="minorHAnsi" w:hAnsiTheme="minorHAnsi" w:cstheme="minorHAnsi"/>
          <w:b/>
          <w:color w:val="000000" w:themeColor="text1"/>
        </w:rPr>
        <w:t>Διαταραχή ελέγχου διαχείρισης:</w:t>
      </w:r>
    </w:p>
    <w:p w:rsidR="00041B5A" w:rsidRDefault="000234D4" w:rsidP="000234D4">
      <w:pPr>
        <w:pStyle w:val="Default"/>
        <w:numPr>
          <w:ilvl w:val="0"/>
          <w:numId w:val="24"/>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sidRPr="00041B5A">
        <w:rPr>
          <w:rFonts w:asciiTheme="minorHAnsi" w:hAnsiTheme="minorHAnsi" w:cstheme="minorHAnsi"/>
          <w:color w:val="000000" w:themeColor="text1"/>
        </w:rPr>
        <w:t xml:space="preserve"> </w:t>
      </w:r>
      <w:r w:rsidR="00A12386">
        <w:rPr>
          <w:rFonts w:asciiTheme="minorHAnsi" w:hAnsiTheme="minorHAnsi" w:cstheme="minorHAnsi"/>
          <w:color w:val="000000" w:themeColor="text1"/>
        </w:rPr>
        <w:t xml:space="preserve"> Χαμηλή,</w:t>
      </w:r>
      <w:r w:rsidR="00624079">
        <w:rPr>
          <w:rFonts w:asciiTheme="minorHAnsi" w:hAnsiTheme="minorHAnsi" w:cstheme="minorHAnsi"/>
          <w:color w:val="000000" w:themeColor="text1"/>
        </w:rPr>
        <w:t xml:space="preserve"> καθώς προκειμένου να διορθωθεί το θέμα που προέκυψε θα χρειαστεί κάποιο χρονικό διάστημα. Αφού, όμως είναι σε εσωτερικό επίπεδο, δεν θα επείγει τόσο πολύ.</w:t>
      </w:r>
    </w:p>
    <w:p w:rsidR="00041B5A" w:rsidRDefault="000234D4" w:rsidP="000234D4">
      <w:pPr>
        <w:pStyle w:val="Default"/>
        <w:numPr>
          <w:ilvl w:val="0"/>
          <w:numId w:val="24"/>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sidRPr="00041B5A">
        <w:rPr>
          <w:rFonts w:asciiTheme="minorHAnsi" w:hAnsiTheme="minorHAnsi" w:cstheme="minorHAnsi"/>
          <w:color w:val="000000" w:themeColor="text1"/>
        </w:rPr>
        <w:t xml:space="preserve"> </w:t>
      </w:r>
      <w:r w:rsidR="00F3419F">
        <w:rPr>
          <w:rFonts w:asciiTheme="minorHAnsi" w:hAnsiTheme="minorHAnsi" w:cstheme="minorHAnsi"/>
          <w:color w:val="000000" w:themeColor="text1"/>
        </w:rPr>
        <w:t xml:space="preserve"> </w:t>
      </w:r>
      <w:r w:rsidR="00624079">
        <w:rPr>
          <w:rFonts w:asciiTheme="minorHAnsi" w:hAnsiTheme="minorHAnsi" w:cstheme="minorHAnsi"/>
          <w:color w:val="000000" w:themeColor="text1"/>
        </w:rPr>
        <w:t>Υψηλή, καθώς προκειμένου να διορθωθεί το θέμα που προέκυψε θα χρειαστεί κάποιο χρονικό διάστημα. Αφού, δεν είναι σε εσωτερικό επίπεδο, πολύ πιθανό να χρειαστεί εύρεση λύσης άμεσα.</w:t>
      </w:r>
    </w:p>
    <w:p w:rsidR="00041B5A" w:rsidRDefault="000234D4" w:rsidP="00041B5A">
      <w:pPr>
        <w:pStyle w:val="Default"/>
        <w:numPr>
          <w:ilvl w:val="0"/>
          <w:numId w:val="24"/>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Pr="00041B5A">
        <w:rPr>
          <w:rFonts w:asciiTheme="minorHAnsi" w:hAnsiTheme="minorHAnsi" w:cstheme="minorHAnsi"/>
          <w:color w:val="000000" w:themeColor="text1"/>
        </w:rPr>
        <w:t xml:space="preserve">  </w:t>
      </w:r>
      <w:r w:rsidR="00624079">
        <w:rPr>
          <w:rFonts w:asciiTheme="minorHAnsi" w:hAnsiTheme="minorHAnsi" w:cstheme="minorHAnsi"/>
          <w:color w:val="000000" w:themeColor="text1"/>
        </w:rPr>
        <w:t>Υψηλή, καθώς προκειμένου να διορθωθεί το θέμα που προέκυψε θα χρειαστεί κάποιο χρονικό διάστημα. Αφού, δεν είναι σε εσωτερικό επίπεδο, πολύ πιθανό να χρειαστεί εύρεση λύσης άμεσα.</w:t>
      </w:r>
    </w:p>
    <w:p w:rsidR="00041B5A" w:rsidRDefault="00041B5A" w:rsidP="00041B5A">
      <w:pPr>
        <w:pStyle w:val="Default"/>
        <w:ind w:left="2145"/>
        <w:jc w:val="both"/>
        <w:rPr>
          <w:rFonts w:asciiTheme="minorHAnsi" w:hAnsiTheme="minorHAnsi" w:cstheme="minorHAnsi"/>
          <w:color w:val="000000" w:themeColor="text1"/>
        </w:rPr>
      </w:pPr>
    </w:p>
    <w:p w:rsidR="00AE1D03" w:rsidRPr="00041B5A" w:rsidRDefault="00AE1D03" w:rsidP="00041B5A">
      <w:pPr>
        <w:pStyle w:val="Default"/>
        <w:ind w:left="709" w:firstLine="709"/>
        <w:jc w:val="both"/>
        <w:rPr>
          <w:rFonts w:asciiTheme="minorHAnsi" w:hAnsiTheme="minorHAnsi" w:cstheme="minorHAnsi"/>
          <w:b/>
          <w:color w:val="000000" w:themeColor="text1"/>
        </w:rPr>
      </w:pPr>
      <w:r w:rsidRPr="00041B5A">
        <w:rPr>
          <w:rFonts w:asciiTheme="minorHAnsi" w:hAnsiTheme="minorHAnsi" w:cstheme="minorHAnsi"/>
          <w:color w:val="000000" w:themeColor="text1"/>
        </w:rPr>
        <w:t>-</w:t>
      </w:r>
      <w:r w:rsidR="00041B5A" w:rsidRPr="00041B5A">
        <w:rPr>
          <w:rFonts w:asciiTheme="minorHAnsi" w:hAnsiTheme="minorHAnsi" w:cstheme="minorHAnsi"/>
          <w:b/>
          <w:color w:val="000000" w:themeColor="text1"/>
        </w:rPr>
        <w:t>Υποβάθμιση υπηρεσιών</w:t>
      </w:r>
      <w:r w:rsidRPr="00041B5A">
        <w:rPr>
          <w:rFonts w:asciiTheme="minorHAnsi" w:hAnsiTheme="minorHAnsi" w:cstheme="minorHAnsi"/>
          <w:b/>
          <w:color w:val="000000" w:themeColor="text1"/>
        </w:rPr>
        <w:t>:</w:t>
      </w:r>
    </w:p>
    <w:p w:rsidR="00AE1D03" w:rsidRDefault="00AE1D03" w:rsidP="00AE1D03">
      <w:pPr>
        <w:pStyle w:val="Default"/>
        <w:numPr>
          <w:ilvl w:val="0"/>
          <w:numId w:val="25"/>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w:t>
      </w:r>
      <w:r w:rsidR="00A12386">
        <w:rPr>
          <w:rFonts w:asciiTheme="minorHAnsi" w:hAnsiTheme="minorHAnsi" w:cstheme="minorHAnsi"/>
          <w:color w:val="000000" w:themeColor="text1"/>
        </w:rPr>
        <w:t>Δεν υποβαθμίζονται οι υπηρεσίες, διότι η διαρροή είναι εντός εταιρίας, δηλαδή ακίνδυνη.</w:t>
      </w:r>
    </w:p>
    <w:p w:rsidR="00AE1D03" w:rsidRDefault="00AE1D03" w:rsidP="00AE1D03">
      <w:pPr>
        <w:pStyle w:val="Default"/>
        <w:numPr>
          <w:ilvl w:val="0"/>
          <w:numId w:val="25"/>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967F98">
        <w:rPr>
          <w:rFonts w:asciiTheme="minorHAnsi" w:hAnsiTheme="minorHAnsi" w:cstheme="minorHAnsi"/>
          <w:color w:val="000000" w:themeColor="text1"/>
        </w:rPr>
        <w:t>Χαμηλή, διότι ως συνεργάτης έχει υπογράψει διάφορες συμφωνίες που δεν του ‘’επιτρέπουν’’ να τα χρησιμοποιήσει εναντίον μας.</w:t>
      </w:r>
    </w:p>
    <w:p w:rsidR="00AE1D03" w:rsidRDefault="00AE1D03" w:rsidP="00AE1D03">
      <w:pPr>
        <w:pStyle w:val="Default"/>
        <w:numPr>
          <w:ilvl w:val="0"/>
          <w:numId w:val="25"/>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Pr="00945CC2">
        <w:rPr>
          <w:rFonts w:asciiTheme="minorHAnsi" w:hAnsiTheme="minorHAnsi" w:cstheme="minorHAnsi"/>
          <w:color w:val="000000" w:themeColor="text1"/>
        </w:rPr>
        <w:t xml:space="preserve"> </w:t>
      </w:r>
      <w:r w:rsidR="0032505F">
        <w:rPr>
          <w:rFonts w:asciiTheme="minorHAnsi" w:hAnsiTheme="minorHAnsi" w:cstheme="minorHAnsi"/>
          <w:color w:val="000000" w:themeColor="text1"/>
        </w:rPr>
        <w:t>Πολύ υ</w:t>
      </w:r>
      <w:r w:rsidR="00945CC2">
        <w:rPr>
          <w:rFonts w:asciiTheme="minorHAnsi" w:hAnsiTheme="minorHAnsi" w:cstheme="minorHAnsi"/>
          <w:color w:val="000000" w:themeColor="text1"/>
        </w:rPr>
        <w:t xml:space="preserve">ψηλή, διότι με την διαρροή τέτοιου είδους αρχείων σε τρίτους, ίσως βοηθήσει τους κακοπροαίρετους χρήστες να βρουν αδυναμίες στο σύστημά μας </w:t>
      </w:r>
      <w:r w:rsidR="00945CC2" w:rsidRPr="00945CC2">
        <w:rPr>
          <w:rFonts w:asciiTheme="minorHAnsi" w:hAnsiTheme="minorHAnsi" w:cstheme="minorHAnsi"/>
          <w:color w:val="000000" w:themeColor="text1"/>
        </w:rPr>
        <w:sym w:font="Wingdings" w:char="F0E0"/>
      </w:r>
      <w:r w:rsidR="00945CC2">
        <w:rPr>
          <w:rFonts w:asciiTheme="minorHAnsi" w:hAnsiTheme="minorHAnsi" w:cstheme="minorHAnsi"/>
          <w:color w:val="000000" w:themeColor="text1"/>
        </w:rPr>
        <w:t xml:space="preserve"> ανεπιθύμητες επιθέσεις </w:t>
      </w:r>
      <w:r w:rsidR="00945CC2" w:rsidRPr="00945CC2">
        <w:rPr>
          <w:rFonts w:asciiTheme="minorHAnsi" w:hAnsiTheme="minorHAnsi" w:cstheme="minorHAnsi"/>
          <w:color w:val="000000" w:themeColor="text1"/>
        </w:rPr>
        <w:sym w:font="Wingdings" w:char="F0E0"/>
      </w:r>
      <w:r w:rsidR="00945CC2">
        <w:rPr>
          <w:rFonts w:asciiTheme="minorHAnsi" w:hAnsiTheme="minorHAnsi" w:cstheme="minorHAnsi"/>
          <w:color w:val="000000" w:themeColor="text1"/>
        </w:rPr>
        <w:t xml:space="preserve"> υποβάθμιση υπηρεσιών. </w:t>
      </w:r>
    </w:p>
    <w:p w:rsidR="00945CC2" w:rsidRPr="00945CC2" w:rsidRDefault="00945CC2" w:rsidP="00945CC2">
      <w:pPr>
        <w:pStyle w:val="Default"/>
        <w:ind w:left="2145"/>
        <w:jc w:val="both"/>
        <w:rPr>
          <w:rFonts w:asciiTheme="minorHAnsi" w:hAnsiTheme="minorHAnsi" w:cstheme="minorHAnsi"/>
          <w:color w:val="000000" w:themeColor="text1"/>
        </w:rPr>
      </w:pPr>
    </w:p>
    <w:p w:rsidR="00AE1D03" w:rsidRPr="000234D4" w:rsidRDefault="00AE1D03" w:rsidP="00AE1D03">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00041B5A" w:rsidRPr="00041B5A">
        <w:rPr>
          <w:rFonts w:asciiTheme="minorHAnsi" w:hAnsiTheme="minorHAnsi" w:cstheme="minorHAnsi"/>
          <w:b/>
          <w:color w:val="000000" w:themeColor="text1"/>
        </w:rPr>
        <w:t>Απρόβλεπτες ή πρόσθετες δαπάνες</w:t>
      </w:r>
      <w:r w:rsidRPr="00041B5A">
        <w:rPr>
          <w:rFonts w:asciiTheme="minorHAnsi" w:hAnsiTheme="minorHAnsi" w:cstheme="minorHAnsi"/>
          <w:b/>
          <w:color w:val="000000" w:themeColor="text1"/>
        </w:rPr>
        <w:t>:</w:t>
      </w:r>
    </w:p>
    <w:p w:rsidR="00AE1D03" w:rsidRDefault="00AE1D03" w:rsidP="00AE1D03">
      <w:pPr>
        <w:pStyle w:val="Default"/>
        <w:numPr>
          <w:ilvl w:val="0"/>
          <w:numId w:val="26"/>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w:t>
      </w:r>
      <w:r w:rsidR="007D02D5">
        <w:rPr>
          <w:rFonts w:asciiTheme="minorHAnsi" w:hAnsiTheme="minorHAnsi" w:cstheme="minorHAnsi"/>
          <w:color w:val="000000" w:themeColor="text1"/>
        </w:rPr>
        <w:t>Χαμηλή, καθώς δεν υπάρχουν δαπάνες εντός εταιρίας εκτός και αν χρειαστεί να βρεθεί λύση για να μην ξανασυμβεί τέτοιου είδους διαρροή.</w:t>
      </w:r>
    </w:p>
    <w:p w:rsidR="007D02D5" w:rsidRDefault="007D02D5" w:rsidP="007D02D5">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είναι ΑΕΣ η λύση δεν θα’</w:t>
      </w:r>
      <w:r w:rsidR="00B208EA">
        <w:rPr>
          <w:rFonts w:asciiTheme="minorHAnsi" w:hAnsiTheme="minorHAnsi" w:cstheme="minorHAnsi"/>
          <w:color w:val="000000" w:themeColor="text1"/>
        </w:rPr>
        <w:t xml:space="preserve"> </w:t>
      </w:r>
      <w:r>
        <w:rPr>
          <w:rFonts w:asciiTheme="minorHAnsi" w:hAnsiTheme="minorHAnsi" w:cstheme="minorHAnsi"/>
          <w:color w:val="000000" w:themeColor="text1"/>
        </w:rPr>
        <w:t>ναι κοστοβόρα.</w:t>
      </w:r>
    </w:p>
    <w:p w:rsidR="007D02D5" w:rsidRDefault="00AE1D03" w:rsidP="007D02D5">
      <w:pPr>
        <w:pStyle w:val="Default"/>
        <w:numPr>
          <w:ilvl w:val="0"/>
          <w:numId w:val="26"/>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7D02D5">
        <w:rPr>
          <w:rFonts w:asciiTheme="minorHAnsi" w:hAnsiTheme="minorHAnsi" w:cstheme="minorHAnsi"/>
          <w:color w:val="000000" w:themeColor="text1"/>
        </w:rPr>
        <w:t xml:space="preserve">Μέτρια, </w:t>
      </w:r>
      <w:r w:rsidR="00B208EA">
        <w:rPr>
          <w:rFonts w:asciiTheme="minorHAnsi" w:hAnsiTheme="minorHAnsi" w:cstheme="minorHAnsi"/>
          <w:color w:val="000000" w:themeColor="text1"/>
        </w:rPr>
        <w:t>για παρόμοιους λόγος με το ΑΕΣ.</w:t>
      </w:r>
    </w:p>
    <w:p w:rsidR="00AE1D03" w:rsidRDefault="00B208EA" w:rsidP="00B208EA">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η διαρροή είναι σε ‘’λίγο’’ μεγαλύτερο εύρος από την ΑΕΣ, ίσως κοστίσει κ λίγο παραπάνω</w:t>
      </w:r>
      <w:r w:rsidR="007D02D5">
        <w:rPr>
          <w:rFonts w:asciiTheme="minorHAnsi" w:hAnsiTheme="minorHAnsi" w:cstheme="minorHAnsi"/>
          <w:color w:val="000000" w:themeColor="text1"/>
        </w:rPr>
        <w:t>.</w:t>
      </w:r>
    </w:p>
    <w:p w:rsidR="00B208EA" w:rsidRDefault="00AE1D03" w:rsidP="00B208EA">
      <w:pPr>
        <w:pStyle w:val="Default"/>
        <w:numPr>
          <w:ilvl w:val="0"/>
          <w:numId w:val="26"/>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w:t>
      </w:r>
      <w:r w:rsidR="00B208EA">
        <w:rPr>
          <w:rFonts w:asciiTheme="minorHAnsi" w:hAnsiTheme="minorHAnsi" w:cstheme="minorHAnsi"/>
          <w:color w:val="000000" w:themeColor="text1"/>
        </w:rPr>
        <w:t>Υψηλή, παρόμοιους λόγος με τα παραπάνω.</w:t>
      </w:r>
    </w:p>
    <w:p w:rsidR="00B208EA" w:rsidRDefault="00B208EA" w:rsidP="00B208EA">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η διαρροή είναι σε πολύ μεγαλύτερο εύρος, ίσως κοστίσει αρκετά παραπάνω.</w:t>
      </w:r>
    </w:p>
    <w:p w:rsidR="00AE1D03" w:rsidRDefault="00AE1D03" w:rsidP="00B208EA">
      <w:pPr>
        <w:pStyle w:val="Default"/>
        <w:jc w:val="both"/>
        <w:rPr>
          <w:rFonts w:asciiTheme="minorHAnsi" w:hAnsiTheme="minorHAnsi" w:cstheme="minorHAnsi"/>
          <w:color w:val="000000" w:themeColor="text1"/>
        </w:rPr>
      </w:pPr>
    </w:p>
    <w:p w:rsidR="008F1A62" w:rsidRDefault="008F1A62" w:rsidP="008F1A62">
      <w:pPr>
        <w:pStyle w:val="Default"/>
        <w:ind w:left="2145"/>
        <w:jc w:val="both"/>
        <w:rPr>
          <w:rFonts w:asciiTheme="minorHAnsi" w:hAnsiTheme="minorHAnsi" w:cstheme="minorHAnsi"/>
          <w:color w:val="000000" w:themeColor="text1"/>
        </w:rPr>
      </w:pPr>
    </w:p>
    <w:p w:rsidR="008F1A62" w:rsidRPr="000234D4" w:rsidRDefault="008F1A62" w:rsidP="008F1A62">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Pr>
          <w:rFonts w:asciiTheme="minorHAnsi" w:hAnsiTheme="minorHAnsi" w:cstheme="minorHAnsi"/>
          <w:b/>
          <w:color w:val="000000" w:themeColor="text1"/>
        </w:rPr>
        <w:t>Επιπτώσεις στο ηθικό ή την παραγωγικότητα του προσωπικού:</w:t>
      </w:r>
    </w:p>
    <w:p w:rsidR="008F1A62" w:rsidRDefault="008F1A62" w:rsidP="008F1A62">
      <w:pPr>
        <w:pStyle w:val="Default"/>
        <w:numPr>
          <w:ilvl w:val="0"/>
          <w:numId w:val="27"/>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w:t>
      </w:r>
      <w:r w:rsidR="00872DB1">
        <w:rPr>
          <w:rFonts w:asciiTheme="minorHAnsi" w:hAnsiTheme="minorHAnsi" w:cstheme="minorHAnsi"/>
          <w:color w:val="000000" w:themeColor="text1"/>
        </w:rPr>
        <w:t xml:space="preserve"> </w:t>
      </w:r>
      <w:r w:rsidR="00137168">
        <w:rPr>
          <w:rFonts w:asciiTheme="minorHAnsi" w:hAnsiTheme="minorHAnsi" w:cstheme="minorHAnsi"/>
          <w:color w:val="000000" w:themeColor="text1"/>
        </w:rPr>
        <w:t>Δεν υπάρχει επίπτωση στην παραγωγικότητα.</w:t>
      </w:r>
    </w:p>
    <w:p w:rsidR="008F1A62" w:rsidRDefault="008F1A62" w:rsidP="008F1A62">
      <w:pPr>
        <w:pStyle w:val="Default"/>
        <w:numPr>
          <w:ilvl w:val="0"/>
          <w:numId w:val="27"/>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sidR="00137168">
        <w:rPr>
          <w:rFonts w:asciiTheme="minorHAnsi" w:hAnsiTheme="minorHAnsi" w:cstheme="minorHAnsi"/>
          <w:color w:val="000000" w:themeColor="text1"/>
        </w:rPr>
        <w:t xml:space="preserve"> Μέτρια, καθώς διαρρέει προσωπική δουλεία και κόπος των υπαλλήλων μας (πχ κάποιο σπουδαίο εργαλείο που έχει εφεύρει ο ίδιος), έστω και σε ‘’έμπιστα’’ άτομα.</w:t>
      </w:r>
    </w:p>
    <w:p w:rsidR="008F1A62" w:rsidRDefault="008F1A62" w:rsidP="008F1A62">
      <w:pPr>
        <w:pStyle w:val="Default"/>
        <w:numPr>
          <w:ilvl w:val="0"/>
          <w:numId w:val="27"/>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w:t>
      </w:r>
      <w:r w:rsidR="00137168">
        <w:rPr>
          <w:rFonts w:asciiTheme="minorHAnsi" w:hAnsiTheme="minorHAnsi" w:cstheme="minorHAnsi"/>
          <w:color w:val="000000" w:themeColor="text1"/>
        </w:rPr>
        <w:t>Υψηλή, καθώς διαρρέει προσωπική δουλεία και κόπος των υπαλλήλων μας (πχ κάποιο σπουδαίο εργαλείο που έχει εφεύρει ο ίδιος), σε τρίτους κ σε πολύ μεγάλο και ευρύ κοινό.</w:t>
      </w:r>
    </w:p>
    <w:p w:rsidR="00225A1B" w:rsidRPr="00F3123F" w:rsidRDefault="00225A1B" w:rsidP="008F1A62">
      <w:pPr>
        <w:pStyle w:val="Default"/>
        <w:jc w:val="both"/>
        <w:rPr>
          <w:rFonts w:asciiTheme="minorHAnsi" w:hAnsiTheme="minorHAnsi" w:cstheme="minorHAnsi"/>
          <w:color w:val="000000" w:themeColor="text1"/>
        </w:rPr>
      </w:pPr>
    </w:p>
    <w:p w:rsidR="00225A1B" w:rsidRPr="00F3123F" w:rsidRDefault="00225A1B" w:rsidP="008F1A62">
      <w:pPr>
        <w:pStyle w:val="Default"/>
        <w:jc w:val="both"/>
        <w:rPr>
          <w:rFonts w:asciiTheme="minorHAnsi" w:hAnsiTheme="minorHAnsi" w:cstheme="minorHAnsi"/>
          <w:color w:val="000000" w:themeColor="text1"/>
        </w:rPr>
      </w:pPr>
    </w:p>
    <w:p w:rsidR="00225A1B" w:rsidRPr="00F3123F" w:rsidRDefault="00225A1B" w:rsidP="008F1A62">
      <w:pPr>
        <w:pStyle w:val="Default"/>
        <w:jc w:val="both"/>
        <w:rPr>
          <w:rFonts w:asciiTheme="minorHAnsi" w:hAnsiTheme="minorHAnsi" w:cstheme="minorHAnsi"/>
          <w:color w:val="000000" w:themeColor="text1"/>
        </w:rPr>
      </w:pPr>
    </w:p>
    <w:p w:rsidR="00E1749C" w:rsidRPr="00BE6EFB" w:rsidRDefault="00E1749C" w:rsidP="00E1749C">
      <w:pPr>
        <w:pStyle w:val="Default"/>
        <w:numPr>
          <w:ilvl w:val="0"/>
          <w:numId w:val="18"/>
        </w:numPr>
        <w:jc w:val="both"/>
        <w:rPr>
          <w:rFonts w:asciiTheme="minorHAnsi" w:hAnsiTheme="minorHAnsi" w:cstheme="minorHAnsi"/>
          <w:color w:val="000000" w:themeColor="text1"/>
        </w:rPr>
      </w:pPr>
      <w:r w:rsidRPr="00C14150">
        <w:rPr>
          <w:rFonts w:asciiTheme="minorHAnsi" w:hAnsiTheme="minorHAnsi" w:cstheme="minorHAnsi"/>
          <w:b/>
          <w:color w:val="000000" w:themeColor="text1"/>
        </w:rPr>
        <w:t xml:space="preserve">Περιγραφή </w:t>
      </w:r>
      <w:r>
        <w:rPr>
          <w:rFonts w:asciiTheme="minorHAnsi" w:hAnsiTheme="minorHAnsi" w:cstheme="minorHAnsi"/>
          <w:b/>
          <w:color w:val="000000" w:themeColor="text1"/>
        </w:rPr>
        <w:t>Δεδομένων της σελίδας (</w:t>
      </w:r>
      <w:r>
        <w:rPr>
          <w:rFonts w:asciiTheme="minorHAnsi" w:hAnsiTheme="minorHAnsi" w:cstheme="minorHAnsi"/>
          <w:b/>
          <w:color w:val="000000" w:themeColor="text1"/>
          <w:lang w:val="en-US"/>
        </w:rPr>
        <w:t>Site</w:t>
      </w:r>
      <w:r w:rsidRPr="000F334D">
        <w:rPr>
          <w:rFonts w:asciiTheme="minorHAnsi" w:hAnsiTheme="minorHAnsi" w:cstheme="minorHAnsi"/>
          <w:b/>
          <w:color w:val="000000" w:themeColor="text1"/>
        </w:rPr>
        <w:t>’</w:t>
      </w:r>
      <w:r>
        <w:rPr>
          <w:rFonts w:asciiTheme="minorHAnsi" w:hAnsiTheme="minorHAnsi" w:cstheme="minorHAnsi"/>
          <w:b/>
          <w:color w:val="000000" w:themeColor="text1"/>
          <w:lang w:val="en-US"/>
        </w:rPr>
        <w:t>s</w:t>
      </w:r>
      <w:r w:rsidRPr="000F334D">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Data</w:t>
      </w:r>
      <w:r w:rsidRPr="000F334D">
        <w:rPr>
          <w:rFonts w:asciiTheme="minorHAnsi" w:hAnsiTheme="minorHAnsi" w:cstheme="minorHAnsi"/>
          <w:b/>
          <w:color w:val="000000" w:themeColor="text1"/>
        </w:rPr>
        <w:t>)</w:t>
      </w:r>
      <w:r w:rsidRPr="00537E6C">
        <w:rPr>
          <w:rFonts w:asciiTheme="minorHAnsi" w:hAnsiTheme="minorHAnsi" w:cstheme="minorHAnsi"/>
          <w:color w:val="000000" w:themeColor="text1"/>
        </w:rPr>
        <w:t>:</w:t>
      </w:r>
      <w:r>
        <w:rPr>
          <w:rFonts w:asciiTheme="minorHAnsi" w:hAnsiTheme="minorHAnsi" w:cstheme="minorHAnsi"/>
          <w:color w:val="000000" w:themeColor="text1"/>
        </w:rPr>
        <w:t xml:space="preserve"> </w:t>
      </w:r>
      <w:r w:rsidR="00A27AAD">
        <w:rPr>
          <w:rFonts w:asciiTheme="minorHAnsi" w:hAnsiTheme="minorHAnsi" w:cstheme="minorHAnsi"/>
          <w:color w:val="000000" w:themeColor="text1"/>
        </w:rPr>
        <w:t xml:space="preserve">Τα δεδομένα που υπάρχουν στις βάσεις δεδομένων του </w:t>
      </w:r>
      <w:r w:rsidR="00A27AAD">
        <w:rPr>
          <w:rFonts w:asciiTheme="minorHAnsi" w:hAnsiTheme="minorHAnsi" w:cstheme="minorHAnsi"/>
          <w:color w:val="000000" w:themeColor="text1"/>
          <w:lang w:val="en-US"/>
        </w:rPr>
        <w:t>site</w:t>
      </w:r>
      <w:r w:rsidR="00A27AAD">
        <w:rPr>
          <w:rFonts w:asciiTheme="minorHAnsi" w:hAnsiTheme="minorHAnsi" w:cstheme="minorHAnsi"/>
          <w:color w:val="000000" w:themeColor="text1"/>
        </w:rPr>
        <w:t xml:space="preserve"> όπως: πληροφορίες μαθημάτων, προσωπικά στοιχεία χρηστών, στοιχεία </w:t>
      </w:r>
      <w:proofErr w:type="spellStart"/>
      <w:r w:rsidR="00A27AAD" w:rsidRPr="00A27AAD">
        <w:rPr>
          <w:rFonts w:asciiTheme="minorHAnsi" w:hAnsiTheme="minorHAnsi" w:cstheme="minorHAnsi"/>
          <w:color w:val="000000" w:themeColor="text1"/>
        </w:rPr>
        <w:t>αυθεντικοποίησης</w:t>
      </w:r>
      <w:proofErr w:type="spellEnd"/>
      <w:r w:rsidR="00A27AAD">
        <w:rPr>
          <w:rFonts w:asciiTheme="minorHAnsi" w:hAnsiTheme="minorHAnsi" w:cstheme="minorHAnsi"/>
          <w:color w:val="000000" w:themeColor="text1"/>
        </w:rPr>
        <w:t xml:space="preserve"> κ.α. </w:t>
      </w:r>
    </w:p>
    <w:p w:rsidR="00BE6EFB" w:rsidRPr="00F3123F" w:rsidRDefault="00BE6EFB" w:rsidP="00BE6EFB">
      <w:pPr>
        <w:pStyle w:val="Default"/>
        <w:jc w:val="both"/>
        <w:rPr>
          <w:rFonts w:asciiTheme="minorHAnsi" w:hAnsiTheme="minorHAnsi" w:cstheme="minorHAnsi"/>
          <w:color w:val="000000" w:themeColor="text1"/>
        </w:rPr>
      </w:pPr>
    </w:p>
    <w:p w:rsidR="00BE6EFB" w:rsidRPr="00F3123F" w:rsidRDefault="00BE6EFB" w:rsidP="00BE6EFB">
      <w:pPr>
        <w:pStyle w:val="Default"/>
        <w:jc w:val="both"/>
        <w:rPr>
          <w:rFonts w:asciiTheme="minorHAnsi" w:hAnsiTheme="minorHAnsi" w:cstheme="minorHAnsi"/>
          <w:color w:val="000000" w:themeColor="text1"/>
        </w:rPr>
      </w:pPr>
    </w:p>
    <w:p w:rsidR="00AE1D03" w:rsidRPr="00225A1B" w:rsidRDefault="00E1749C" w:rsidP="00225A1B">
      <w:pPr>
        <w:pStyle w:val="Default"/>
        <w:numPr>
          <w:ilvl w:val="0"/>
          <w:numId w:val="18"/>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Παραπομπές απ’ το αγαθό </w:t>
      </w:r>
      <w:r w:rsidR="000F334D">
        <w:rPr>
          <w:rFonts w:asciiTheme="minorHAnsi" w:hAnsiTheme="minorHAnsi" w:cstheme="minorHAnsi"/>
          <w:b/>
          <w:color w:val="000000" w:themeColor="text1"/>
          <w:u w:val="single"/>
          <w:lang w:val="en-US"/>
        </w:rPr>
        <w:t>Site</w:t>
      </w:r>
      <w:r w:rsidR="000F334D" w:rsidRPr="000F334D">
        <w:rPr>
          <w:rFonts w:asciiTheme="minorHAnsi" w:hAnsiTheme="minorHAnsi" w:cstheme="minorHAnsi"/>
          <w:b/>
          <w:color w:val="000000" w:themeColor="text1"/>
          <w:u w:val="single"/>
        </w:rPr>
        <w:t>’</w:t>
      </w:r>
      <w:r w:rsidR="000F334D">
        <w:rPr>
          <w:rFonts w:asciiTheme="minorHAnsi" w:hAnsiTheme="minorHAnsi" w:cstheme="minorHAnsi"/>
          <w:b/>
          <w:color w:val="000000" w:themeColor="text1"/>
          <w:u w:val="single"/>
          <w:lang w:val="en-US"/>
        </w:rPr>
        <w:t>s</w:t>
      </w:r>
      <w:r w:rsidR="000F334D" w:rsidRPr="000F334D">
        <w:rPr>
          <w:rFonts w:asciiTheme="minorHAnsi" w:hAnsiTheme="minorHAnsi" w:cstheme="minorHAnsi"/>
          <w:b/>
          <w:color w:val="000000" w:themeColor="text1"/>
          <w:u w:val="single"/>
        </w:rPr>
        <w:t xml:space="preserve"> </w:t>
      </w:r>
      <w:r w:rsidR="000F334D">
        <w:rPr>
          <w:rFonts w:asciiTheme="minorHAnsi" w:hAnsiTheme="minorHAnsi" w:cstheme="minorHAnsi"/>
          <w:b/>
          <w:color w:val="000000" w:themeColor="text1"/>
          <w:u w:val="single"/>
          <w:lang w:val="en-US"/>
        </w:rPr>
        <w:t>Data</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Απώλεια Εμπιστευτικότητας</w:t>
      </w:r>
      <w:r>
        <w:rPr>
          <w:rFonts w:asciiTheme="minorHAnsi" w:hAnsiTheme="minorHAnsi" w:cstheme="minorHAnsi"/>
          <w:b/>
          <w:color w:val="000000" w:themeColor="text1"/>
          <w:u w:val="single"/>
        </w:rPr>
        <w:t>:</w:t>
      </w:r>
    </w:p>
    <w:p w:rsidR="00225A1B" w:rsidRDefault="00225A1B" w:rsidP="00225A1B">
      <w:pPr>
        <w:pStyle w:val="Default"/>
        <w:ind w:left="1418"/>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3B6ECB">
        <w:rPr>
          <w:rFonts w:asciiTheme="minorHAnsi" w:hAnsiTheme="minorHAnsi" w:cstheme="minorHAnsi"/>
          <w:b/>
          <w:color w:val="000000" w:themeColor="text1"/>
        </w:rPr>
        <w:t>Ζημιές σε συνεργάτες του Οργανισμού:</w:t>
      </w:r>
      <w:r>
        <w:rPr>
          <w:rFonts w:asciiTheme="minorHAnsi" w:hAnsiTheme="minorHAnsi" w:cstheme="minorHAnsi"/>
          <w:color w:val="000000" w:themeColor="text1"/>
        </w:rPr>
        <w:t xml:space="preserve"> </w:t>
      </w:r>
    </w:p>
    <w:p w:rsidR="00225A1B" w:rsidRPr="00225A1B" w:rsidRDefault="00225A1B" w:rsidP="00225A1B">
      <w:pPr>
        <w:pStyle w:val="Default"/>
        <w:numPr>
          <w:ilvl w:val="0"/>
          <w:numId w:val="28"/>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Χαμηλή επίπτωση, διότι οι χρήστες εντός της εταιρίας είναι συνήθως έμπιστοι / λόγω συμβάσεων(κλπ) δεν μπορούν να διαρρεύσουν πληροφορίες προς τα έξω</w:t>
      </w:r>
      <w:r w:rsidRPr="00225A1B">
        <w:rPr>
          <w:rFonts w:asciiTheme="minorHAnsi" w:hAnsiTheme="minorHAnsi" w:cstheme="minorHAnsi"/>
          <w:color w:val="000000" w:themeColor="text1"/>
        </w:rPr>
        <w:t>.</w:t>
      </w:r>
    </w:p>
    <w:p w:rsidR="00225A1B" w:rsidRDefault="00225A1B" w:rsidP="00225A1B">
      <w:pPr>
        <w:pStyle w:val="Default"/>
        <w:numPr>
          <w:ilvl w:val="0"/>
          <w:numId w:val="28"/>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8E5377">
        <w:rPr>
          <w:rFonts w:asciiTheme="minorHAnsi" w:hAnsiTheme="minorHAnsi" w:cstheme="minorHAnsi"/>
          <w:color w:val="000000" w:themeColor="text1"/>
        </w:rPr>
        <w:t>Χ</w:t>
      </w:r>
      <w:r>
        <w:rPr>
          <w:rFonts w:asciiTheme="minorHAnsi" w:hAnsiTheme="minorHAnsi" w:cstheme="minorHAnsi"/>
          <w:color w:val="000000" w:themeColor="text1"/>
        </w:rPr>
        <w:t>αμηλή επίπτωση, καθώς αν διαρρεύσουν δικά μας αρχεία σε συνεργάτη, ο ίδιος ο συνεργάτης δεν κινδυνεύει από κάτι.</w:t>
      </w:r>
    </w:p>
    <w:p w:rsidR="00225A1B" w:rsidRDefault="00225A1B" w:rsidP="00225A1B">
      <w:pPr>
        <w:pStyle w:val="Default"/>
        <w:numPr>
          <w:ilvl w:val="0"/>
          <w:numId w:val="28"/>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Μέτρια επίπτωση, </w:t>
      </w:r>
      <w:r w:rsidR="00657568">
        <w:rPr>
          <w:rFonts w:asciiTheme="minorHAnsi" w:hAnsiTheme="minorHAnsi" w:cstheme="minorHAnsi"/>
          <w:color w:val="000000" w:themeColor="text1"/>
        </w:rPr>
        <w:t>για το ενδεχόμενο που η δικιά μας δυσφήμιση επηρεάσει με κάποιο τρόπο κ τον συνεργάτη.</w:t>
      </w:r>
    </w:p>
    <w:p w:rsidR="00225A1B" w:rsidRPr="003B6ECB" w:rsidRDefault="00225A1B" w:rsidP="00225A1B">
      <w:pPr>
        <w:pStyle w:val="Default"/>
        <w:ind w:left="2250"/>
        <w:jc w:val="both"/>
        <w:rPr>
          <w:rFonts w:asciiTheme="minorHAnsi" w:hAnsiTheme="minorHAnsi" w:cstheme="minorHAnsi"/>
          <w:color w:val="000000" w:themeColor="text1"/>
        </w:rPr>
      </w:pPr>
    </w:p>
    <w:p w:rsidR="00225A1B" w:rsidRPr="000234D4" w:rsidRDefault="00225A1B" w:rsidP="00225A1B">
      <w:pPr>
        <w:pStyle w:val="Default"/>
        <w:ind w:left="1418"/>
        <w:jc w:val="both"/>
        <w:rPr>
          <w:rFonts w:asciiTheme="minorHAnsi" w:hAnsiTheme="minorHAnsi" w:cstheme="minorHAnsi"/>
          <w:b/>
          <w:color w:val="000000" w:themeColor="text1"/>
        </w:rPr>
      </w:pPr>
      <w:r>
        <w:rPr>
          <w:rFonts w:asciiTheme="minorHAnsi" w:hAnsiTheme="minorHAnsi" w:cstheme="minorHAnsi"/>
          <w:color w:val="000000" w:themeColor="text1"/>
        </w:rPr>
        <w:t>-</w:t>
      </w:r>
      <w:r w:rsidRPr="000234D4">
        <w:rPr>
          <w:rFonts w:asciiTheme="minorHAnsi" w:hAnsiTheme="minorHAnsi" w:cstheme="minorHAnsi"/>
          <w:b/>
          <w:color w:val="000000" w:themeColor="text1"/>
        </w:rPr>
        <w:t>Επιπτώσεις στη φήμη / εικόνα του οργανισμού:</w:t>
      </w:r>
    </w:p>
    <w:p w:rsidR="003E7A5C" w:rsidRPr="003E7A5C" w:rsidRDefault="00225A1B" w:rsidP="003E7A5C">
      <w:pPr>
        <w:pStyle w:val="Default"/>
        <w:numPr>
          <w:ilvl w:val="0"/>
          <w:numId w:val="29"/>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w:t>
      </w:r>
      <w:r w:rsidR="00657568">
        <w:rPr>
          <w:rFonts w:asciiTheme="minorHAnsi" w:hAnsiTheme="minorHAnsi" w:cstheme="minorHAnsi"/>
          <w:color w:val="000000" w:themeColor="text1"/>
        </w:rPr>
        <w:t>Μέτρια επίπτωση</w:t>
      </w:r>
      <w:r>
        <w:rPr>
          <w:rFonts w:asciiTheme="minorHAnsi" w:hAnsiTheme="minorHAnsi" w:cstheme="minorHAnsi"/>
          <w:color w:val="000000" w:themeColor="text1"/>
        </w:rPr>
        <w:t>, διότι οι χρήστες εντός της εταιρίας είναι συνήθως έμπιστοι / λόγω συμβάσεων(κλπ) δεν μπορούν να διαρρεύσουν πληροφορίες προς τα έξω.</w:t>
      </w:r>
      <w:r w:rsidR="00657568">
        <w:rPr>
          <w:rFonts w:asciiTheme="minorHAnsi" w:hAnsiTheme="minorHAnsi" w:cstheme="minorHAnsi"/>
          <w:color w:val="000000" w:themeColor="text1"/>
        </w:rPr>
        <w:t xml:space="preserve"> Αλλά, επειδή τα δεδομένα είναι αρκετά ευαίσθητα, ποτέ δεν μπορείς να σαι 100% σίγουρος για την εχεμύ</w:t>
      </w:r>
      <w:r w:rsidR="00657568" w:rsidRPr="00657568">
        <w:rPr>
          <w:rFonts w:asciiTheme="minorHAnsi" w:hAnsiTheme="minorHAnsi" w:cstheme="minorHAnsi"/>
          <w:color w:val="000000" w:themeColor="text1"/>
        </w:rPr>
        <w:t>θεια</w:t>
      </w:r>
      <w:r w:rsidR="00657568">
        <w:rPr>
          <w:rFonts w:asciiTheme="minorHAnsi" w:hAnsiTheme="minorHAnsi" w:cstheme="minorHAnsi"/>
          <w:color w:val="000000" w:themeColor="text1"/>
        </w:rPr>
        <w:t xml:space="preserve"> τους.</w:t>
      </w:r>
    </w:p>
    <w:p w:rsidR="00225A1B" w:rsidRDefault="00225A1B" w:rsidP="003E7A5C">
      <w:pPr>
        <w:pStyle w:val="Default"/>
        <w:numPr>
          <w:ilvl w:val="0"/>
          <w:numId w:val="29"/>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Μέτρια, επειδή μπορεί να χάσουν την εμπιστευτικότητα προς την εταιρία μας οι συνεργάτες μας.</w:t>
      </w:r>
      <w:r w:rsidR="00657568">
        <w:rPr>
          <w:rFonts w:asciiTheme="minorHAnsi" w:hAnsiTheme="minorHAnsi" w:cstheme="minorHAnsi"/>
          <w:color w:val="000000" w:themeColor="text1"/>
        </w:rPr>
        <w:t xml:space="preserve"> Και για τον ίδιο λόγο με το ΑΕΣ, δε μπορούμε να είμαστε σίγουροι 100% για την εχεμύθεια επίσης και των συνεργατών.</w:t>
      </w:r>
    </w:p>
    <w:p w:rsidR="00225A1B" w:rsidRDefault="00225A1B" w:rsidP="003E7A5C">
      <w:pPr>
        <w:pStyle w:val="Default"/>
        <w:numPr>
          <w:ilvl w:val="0"/>
          <w:numId w:val="29"/>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Πολύ υψηλή,</w:t>
      </w:r>
      <w:r w:rsidR="00657568">
        <w:rPr>
          <w:rFonts w:asciiTheme="minorHAnsi" w:hAnsiTheme="minorHAnsi" w:cstheme="minorHAnsi"/>
          <w:color w:val="000000" w:themeColor="text1"/>
        </w:rPr>
        <w:t xml:space="preserve"> καθώς διαρρέουν πολύ σημαντικά και ευαίσθητα δεδομένα σ</w:t>
      </w:r>
      <w:r w:rsidR="009B3066">
        <w:rPr>
          <w:rFonts w:asciiTheme="minorHAnsi" w:hAnsiTheme="minorHAnsi" w:cstheme="minorHAnsi"/>
          <w:color w:val="000000" w:themeColor="text1"/>
        </w:rPr>
        <w:t>το ευρύ κοινό. Επομένως, η κακή φήμη είναι αναμενόμενη για διαφόρους λόγους.</w:t>
      </w:r>
    </w:p>
    <w:p w:rsidR="00225A1B" w:rsidRDefault="00225A1B" w:rsidP="00225A1B">
      <w:pPr>
        <w:pStyle w:val="Default"/>
        <w:ind w:left="2145"/>
        <w:jc w:val="both"/>
        <w:rPr>
          <w:rFonts w:asciiTheme="minorHAnsi" w:hAnsiTheme="minorHAnsi" w:cstheme="minorHAnsi"/>
          <w:color w:val="000000" w:themeColor="text1"/>
        </w:rPr>
      </w:pPr>
    </w:p>
    <w:p w:rsidR="00225A1B" w:rsidRDefault="00225A1B" w:rsidP="00225A1B">
      <w:pPr>
        <w:pStyle w:val="Default"/>
        <w:ind w:left="2145"/>
        <w:jc w:val="both"/>
        <w:rPr>
          <w:rFonts w:asciiTheme="minorHAnsi" w:hAnsiTheme="minorHAnsi" w:cstheme="minorHAnsi"/>
          <w:color w:val="000000" w:themeColor="text1"/>
        </w:rPr>
      </w:pPr>
    </w:p>
    <w:p w:rsidR="00225A1B" w:rsidRDefault="00225A1B" w:rsidP="00225A1B">
      <w:pPr>
        <w:pStyle w:val="Default"/>
        <w:ind w:left="2145"/>
        <w:jc w:val="both"/>
        <w:rPr>
          <w:rFonts w:asciiTheme="minorHAnsi" w:hAnsiTheme="minorHAnsi" w:cstheme="minorHAnsi"/>
          <w:color w:val="000000" w:themeColor="text1"/>
        </w:rPr>
      </w:pPr>
    </w:p>
    <w:p w:rsidR="00225A1B" w:rsidRPr="000234D4" w:rsidRDefault="00225A1B" w:rsidP="00225A1B">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Pr="00041B5A">
        <w:rPr>
          <w:rFonts w:asciiTheme="minorHAnsi" w:hAnsiTheme="minorHAnsi" w:cstheme="minorHAnsi"/>
          <w:b/>
          <w:color w:val="000000" w:themeColor="text1"/>
        </w:rPr>
        <w:t>Διαταραχή ελέγχου διαχείρισης:</w:t>
      </w:r>
    </w:p>
    <w:p w:rsidR="00225A1B" w:rsidRDefault="00225A1B" w:rsidP="003E7A5C">
      <w:pPr>
        <w:pStyle w:val="Default"/>
        <w:numPr>
          <w:ilvl w:val="0"/>
          <w:numId w:val="30"/>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sidRPr="00041B5A">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 Χαμηλή, καθώς προκειμένου να διορθωθεί το θέμα που προέκυψε θα χρειαστεί κάποιο χρονικό διάστημα. Αφού, όμως είναι σε εσωτερικό επίπεδο, δεν θα επείγει τόσο πολύ.</w:t>
      </w:r>
    </w:p>
    <w:p w:rsidR="00225A1B" w:rsidRDefault="00225A1B" w:rsidP="003E7A5C">
      <w:pPr>
        <w:pStyle w:val="Default"/>
        <w:numPr>
          <w:ilvl w:val="0"/>
          <w:numId w:val="30"/>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sidRPr="00041B5A">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 Υψηλή, καθώς προκειμένου να διορθωθεί το θέμα που προέκυψε θα χρειαστεί κάποιο χρονικό διάστημα. Αφού, δεν είναι σε εσωτερικό επίπεδο, πολύ πιθανό </w:t>
      </w:r>
      <w:r w:rsidR="00A77975">
        <w:rPr>
          <w:rFonts w:asciiTheme="minorHAnsi" w:hAnsiTheme="minorHAnsi" w:cstheme="minorHAnsi"/>
          <w:color w:val="000000" w:themeColor="text1"/>
        </w:rPr>
        <w:t>να χρειαστεί εύρεση λύσης άμεσα, εφόσον αφορά προσωπικά δεδομένα.</w:t>
      </w:r>
    </w:p>
    <w:p w:rsidR="00225A1B" w:rsidRDefault="00225A1B" w:rsidP="003E7A5C">
      <w:pPr>
        <w:pStyle w:val="Default"/>
        <w:numPr>
          <w:ilvl w:val="0"/>
          <w:numId w:val="30"/>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Pr="00041B5A">
        <w:rPr>
          <w:rFonts w:asciiTheme="minorHAnsi" w:hAnsiTheme="minorHAnsi" w:cstheme="minorHAnsi"/>
          <w:color w:val="000000" w:themeColor="text1"/>
        </w:rPr>
        <w:t xml:space="preserve">  </w:t>
      </w:r>
      <w:r w:rsidR="00A77975">
        <w:rPr>
          <w:rFonts w:asciiTheme="minorHAnsi" w:hAnsiTheme="minorHAnsi" w:cstheme="minorHAnsi"/>
          <w:color w:val="000000" w:themeColor="text1"/>
        </w:rPr>
        <w:t>Πολύ υ</w:t>
      </w:r>
      <w:r>
        <w:rPr>
          <w:rFonts w:asciiTheme="minorHAnsi" w:hAnsiTheme="minorHAnsi" w:cstheme="minorHAnsi"/>
          <w:color w:val="000000" w:themeColor="text1"/>
        </w:rPr>
        <w:t>ψηλή, καθώς προκειμένου να διορθωθεί το θέμα που προέκυψε θα χρειαστεί κάποιο χρονικό διάστημα. Αφού, δεν είναι σε εσωτερικό επίπεδο</w:t>
      </w:r>
      <w:r w:rsidR="00A77975">
        <w:rPr>
          <w:rFonts w:asciiTheme="minorHAnsi" w:hAnsiTheme="minorHAnsi" w:cstheme="minorHAnsi"/>
          <w:color w:val="000000" w:themeColor="text1"/>
        </w:rPr>
        <w:t xml:space="preserve"> και λόγω της κρισιμότητας των δεδομένων, θα επείγει πάνω απ’ όλα η άμεση εύρεση λύσης.</w:t>
      </w:r>
    </w:p>
    <w:p w:rsidR="00225A1B" w:rsidRDefault="00225A1B" w:rsidP="00225A1B">
      <w:pPr>
        <w:pStyle w:val="Default"/>
        <w:ind w:left="2145"/>
        <w:jc w:val="both"/>
        <w:rPr>
          <w:rFonts w:asciiTheme="minorHAnsi" w:hAnsiTheme="minorHAnsi" w:cstheme="minorHAnsi"/>
          <w:color w:val="000000" w:themeColor="text1"/>
        </w:rPr>
      </w:pPr>
    </w:p>
    <w:p w:rsidR="00225A1B" w:rsidRPr="00041B5A" w:rsidRDefault="00225A1B" w:rsidP="00225A1B">
      <w:pPr>
        <w:pStyle w:val="Default"/>
        <w:ind w:left="709" w:firstLine="709"/>
        <w:jc w:val="both"/>
        <w:rPr>
          <w:rFonts w:asciiTheme="minorHAnsi" w:hAnsiTheme="minorHAnsi" w:cstheme="minorHAnsi"/>
          <w:b/>
          <w:color w:val="000000" w:themeColor="text1"/>
        </w:rPr>
      </w:pPr>
      <w:r w:rsidRPr="00041B5A">
        <w:rPr>
          <w:rFonts w:asciiTheme="minorHAnsi" w:hAnsiTheme="minorHAnsi" w:cstheme="minorHAnsi"/>
          <w:color w:val="000000" w:themeColor="text1"/>
        </w:rPr>
        <w:t>-</w:t>
      </w:r>
      <w:r w:rsidRPr="00041B5A">
        <w:rPr>
          <w:rFonts w:asciiTheme="minorHAnsi" w:hAnsiTheme="minorHAnsi" w:cstheme="minorHAnsi"/>
          <w:b/>
          <w:color w:val="000000" w:themeColor="text1"/>
        </w:rPr>
        <w:t>Υποβάθμιση υπηρεσιών:</w:t>
      </w:r>
    </w:p>
    <w:p w:rsidR="00225A1B" w:rsidRDefault="00225A1B" w:rsidP="003E7A5C">
      <w:pPr>
        <w:pStyle w:val="Default"/>
        <w:numPr>
          <w:ilvl w:val="0"/>
          <w:numId w:val="3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Δεν υποβαθμίζονται οι υπηρεσίες, διότι η διαρροή είναι εντός εταιρίας, δηλαδή ακίνδυνη.</w:t>
      </w:r>
      <w:r w:rsidR="00A77975">
        <w:rPr>
          <w:rFonts w:asciiTheme="minorHAnsi" w:hAnsiTheme="minorHAnsi" w:cstheme="minorHAnsi"/>
          <w:color w:val="000000" w:themeColor="text1"/>
        </w:rPr>
        <w:t xml:space="preserve"> Και γενικότερα, δεν έχουν άμεση σύνδεση τα δεδομένα </w:t>
      </w:r>
      <w:r w:rsidR="00A77975">
        <w:rPr>
          <w:rFonts w:asciiTheme="minorHAnsi" w:hAnsiTheme="minorHAnsi" w:cstheme="minorHAnsi"/>
          <w:color w:val="000000" w:themeColor="text1"/>
        </w:rPr>
        <w:lastRenderedPageBreak/>
        <w:t>αυτά με την ομαλή λειτουργία της σελίδας.</w:t>
      </w:r>
    </w:p>
    <w:p w:rsidR="00225A1B" w:rsidRDefault="00225A1B" w:rsidP="003E7A5C">
      <w:pPr>
        <w:pStyle w:val="Default"/>
        <w:numPr>
          <w:ilvl w:val="0"/>
          <w:numId w:val="3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A77975">
        <w:rPr>
          <w:rFonts w:asciiTheme="minorHAnsi" w:hAnsiTheme="minorHAnsi" w:cstheme="minorHAnsi"/>
          <w:color w:val="000000" w:themeColor="text1"/>
        </w:rPr>
        <w:t>Ω</w:t>
      </w:r>
      <w:r>
        <w:rPr>
          <w:rFonts w:asciiTheme="minorHAnsi" w:hAnsiTheme="minorHAnsi" w:cstheme="minorHAnsi"/>
          <w:color w:val="000000" w:themeColor="text1"/>
        </w:rPr>
        <w:t>ς συνεργάτης έχει υπογράψει διάφορες συμφωνίες που δεν του ‘’επιτρέπουν’’ να τα χρησιμοποιήσει εναντίον μας.</w:t>
      </w:r>
      <w:r w:rsidR="00A77975">
        <w:rPr>
          <w:rFonts w:asciiTheme="minorHAnsi" w:hAnsiTheme="minorHAnsi" w:cstheme="minorHAnsi"/>
          <w:color w:val="000000" w:themeColor="text1"/>
        </w:rPr>
        <w:t xml:space="preserve"> Παρόλα αυτά, κρατάμε ένα ‘’μικρό’ ενδεχόμενο λόγω κρισιμότητας των δεδομένων που διέρρευσαν γι αυτό κ κρίνεται ως χαμηλή επίπτωση.</w:t>
      </w:r>
    </w:p>
    <w:p w:rsidR="00225A1B" w:rsidRDefault="00225A1B" w:rsidP="003E7A5C">
      <w:pPr>
        <w:pStyle w:val="Default"/>
        <w:numPr>
          <w:ilvl w:val="0"/>
          <w:numId w:val="3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Pr="00945CC2">
        <w:rPr>
          <w:rFonts w:asciiTheme="minorHAnsi" w:hAnsiTheme="minorHAnsi" w:cstheme="minorHAnsi"/>
          <w:color w:val="000000" w:themeColor="text1"/>
        </w:rPr>
        <w:t xml:space="preserve"> </w:t>
      </w:r>
      <w:r>
        <w:rPr>
          <w:rFonts w:asciiTheme="minorHAnsi" w:hAnsiTheme="minorHAnsi" w:cstheme="minorHAnsi"/>
          <w:color w:val="000000" w:themeColor="text1"/>
        </w:rPr>
        <w:t>Πολύ υψηλή, διότι με τη</w:t>
      </w:r>
      <w:r w:rsidR="004D66BC">
        <w:rPr>
          <w:rFonts w:asciiTheme="minorHAnsi" w:hAnsiTheme="minorHAnsi" w:cstheme="minorHAnsi"/>
          <w:color w:val="000000" w:themeColor="text1"/>
        </w:rPr>
        <w:t>ν διαρροή τέτοιου είδους δεδομένων</w:t>
      </w:r>
      <w:r>
        <w:rPr>
          <w:rFonts w:asciiTheme="minorHAnsi" w:hAnsiTheme="minorHAnsi" w:cstheme="minorHAnsi"/>
          <w:color w:val="000000" w:themeColor="text1"/>
        </w:rPr>
        <w:t xml:space="preserve"> σε τρίτους, ίσως βοηθήσει τους κακοπροαίρετους</w:t>
      </w:r>
      <w:r w:rsidR="004D66BC">
        <w:rPr>
          <w:rFonts w:asciiTheme="minorHAnsi" w:hAnsiTheme="minorHAnsi" w:cstheme="minorHAnsi"/>
          <w:color w:val="000000" w:themeColor="text1"/>
        </w:rPr>
        <w:t xml:space="preserve"> χρήστες (έχοντας στοιχεία/</w:t>
      </w:r>
      <w:proofErr w:type="spellStart"/>
      <w:r w:rsidR="004D66BC">
        <w:rPr>
          <w:rFonts w:asciiTheme="minorHAnsi" w:hAnsiTheme="minorHAnsi" w:cstheme="minorHAnsi"/>
          <w:color w:val="000000" w:themeColor="text1"/>
        </w:rPr>
        <w:t>accounts</w:t>
      </w:r>
      <w:proofErr w:type="spellEnd"/>
      <w:r w:rsidR="004D66BC">
        <w:rPr>
          <w:rFonts w:asciiTheme="minorHAnsi" w:hAnsiTheme="minorHAnsi" w:cstheme="minorHAnsi"/>
          <w:color w:val="000000" w:themeColor="text1"/>
        </w:rPr>
        <w:t xml:space="preserve"> διαφόρων </w:t>
      </w:r>
      <w:r w:rsidR="004D66BC">
        <w:rPr>
          <w:rFonts w:asciiTheme="minorHAnsi" w:hAnsiTheme="minorHAnsi" w:cstheme="minorHAnsi"/>
          <w:color w:val="000000" w:themeColor="text1"/>
          <w:lang w:val="en-US"/>
        </w:rPr>
        <w:t>user</w:t>
      </w:r>
      <w:r w:rsidR="004D66BC">
        <w:rPr>
          <w:rFonts w:asciiTheme="minorHAnsi" w:hAnsiTheme="minorHAnsi" w:cstheme="minorHAnsi"/>
          <w:color w:val="000000" w:themeColor="text1"/>
        </w:rPr>
        <w:t>) να συνδεθούν στη σελίδα μας και να προκαλέσουν πολλές ανεπιθύμητες ενέργειες.</w:t>
      </w:r>
    </w:p>
    <w:p w:rsidR="00225A1B" w:rsidRPr="004D66BC" w:rsidRDefault="00225A1B" w:rsidP="00225A1B">
      <w:pPr>
        <w:pStyle w:val="Default"/>
        <w:ind w:left="2145"/>
        <w:jc w:val="both"/>
        <w:rPr>
          <w:rFonts w:asciiTheme="minorHAnsi" w:hAnsiTheme="minorHAnsi" w:cstheme="minorHAnsi"/>
          <w:color w:val="000000" w:themeColor="text1"/>
        </w:rPr>
      </w:pPr>
    </w:p>
    <w:p w:rsidR="003E7A5C" w:rsidRPr="004D66BC" w:rsidRDefault="003E7A5C" w:rsidP="00225A1B">
      <w:pPr>
        <w:pStyle w:val="Default"/>
        <w:ind w:left="2145"/>
        <w:jc w:val="both"/>
        <w:rPr>
          <w:rFonts w:asciiTheme="minorHAnsi" w:hAnsiTheme="minorHAnsi" w:cstheme="minorHAnsi"/>
          <w:color w:val="000000" w:themeColor="text1"/>
        </w:rPr>
      </w:pPr>
    </w:p>
    <w:p w:rsidR="003E7A5C" w:rsidRPr="004D66BC" w:rsidRDefault="003E7A5C" w:rsidP="00225A1B">
      <w:pPr>
        <w:pStyle w:val="Default"/>
        <w:ind w:left="2145"/>
        <w:jc w:val="both"/>
        <w:rPr>
          <w:rFonts w:asciiTheme="minorHAnsi" w:hAnsiTheme="minorHAnsi" w:cstheme="minorHAnsi"/>
          <w:color w:val="000000" w:themeColor="text1"/>
        </w:rPr>
      </w:pPr>
    </w:p>
    <w:p w:rsidR="00BA16E0" w:rsidRDefault="00BA16E0" w:rsidP="00225A1B">
      <w:pPr>
        <w:pStyle w:val="Default"/>
        <w:ind w:left="709" w:firstLine="709"/>
        <w:jc w:val="both"/>
        <w:rPr>
          <w:rFonts w:asciiTheme="minorHAnsi" w:hAnsiTheme="minorHAnsi" w:cstheme="minorHAnsi"/>
          <w:color w:val="000000" w:themeColor="text1"/>
        </w:rPr>
      </w:pPr>
    </w:p>
    <w:p w:rsidR="004A4433" w:rsidRDefault="004A4433" w:rsidP="004A4433">
      <w:pPr>
        <w:pStyle w:val="Default"/>
        <w:ind w:left="709" w:firstLine="709"/>
        <w:jc w:val="both"/>
        <w:rPr>
          <w:rFonts w:asciiTheme="minorHAnsi" w:hAnsiTheme="minorHAnsi" w:cstheme="minorHAnsi"/>
          <w:color w:val="000000" w:themeColor="text1"/>
        </w:rPr>
      </w:pPr>
    </w:p>
    <w:p w:rsidR="00225A1B" w:rsidRPr="000234D4" w:rsidRDefault="00225A1B" w:rsidP="004A4433">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Pr="00041B5A">
        <w:rPr>
          <w:rFonts w:asciiTheme="minorHAnsi" w:hAnsiTheme="minorHAnsi" w:cstheme="minorHAnsi"/>
          <w:b/>
          <w:color w:val="000000" w:themeColor="text1"/>
        </w:rPr>
        <w:t>Απρόβλεπτες ή πρόσθετες δαπάνες:</w:t>
      </w:r>
    </w:p>
    <w:p w:rsidR="00225A1B" w:rsidRDefault="00225A1B" w:rsidP="003E7A5C">
      <w:pPr>
        <w:pStyle w:val="Default"/>
        <w:numPr>
          <w:ilvl w:val="0"/>
          <w:numId w:val="32"/>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Χαμηλή, καθώς δεν υπάρχουν δαπάνες εντός εταιρίας εκτός και αν χρειαστεί να βρεθεί λύση για να μην ξανασυμβεί τέτοιου είδους διαρροή.</w:t>
      </w:r>
    </w:p>
    <w:p w:rsidR="00225A1B" w:rsidRDefault="00225A1B" w:rsidP="00225A1B">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είναι ΑΕΣ η λύση δεν θα’ ναι κοστοβόρα.</w:t>
      </w:r>
    </w:p>
    <w:p w:rsidR="00225A1B" w:rsidRDefault="00225A1B" w:rsidP="003E7A5C">
      <w:pPr>
        <w:pStyle w:val="Default"/>
        <w:numPr>
          <w:ilvl w:val="0"/>
          <w:numId w:val="32"/>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Μέτρια, για παρόμοιους λόγος με το ΑΕΣ.</w:t>
      </w:r>
    </w:p>
    <w:p w:rsidR="00225A1B" w:rsidRDefault="00225A1B" w:rsidP="00225A1B">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η διαρροή είναι σε ‘’λίγο’’ μεγαλύτερο εύρος από την ΑΕΣ, ίσως κοστίσει κ λίγο παραπάνω.</w:t>
      </w:r>
    </w:p>
    <w:p w:rsidR="00225A1B" w:rsidRDefault="00225A1B" w:rsidP="003E7A5C">
      <w:pPr>
        <w:pStyle w:val="Default"/>
        <w:numPr>
          <w:ilvl w:val="0"/>
          <w:numId w:val="32"/>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w:t>
      </w:r>
      <w:r w:rsidR="00205BF1">
        <w:rPr>
          <w:rFonts w:asciiTheme="minorHAnsi" w:hAnsiTheme="minorHAnsi" w:cstheme="minorHAnsi"/>
          <w:color w:val="000000" w:themeColor="text1"/>
        </w:rPr>
        <w:t>Πολύ υ</w:t>
      </w:r>
      <w:r>
        <w:rPr>
          <w:rFonts w:asciiTheme="minorHAnsi" w:hAnsiTheme="minorHAnsi" w:cstheme="minorHAnsi"/>
          <w:color w:val="000000" w:themeColor="text1"/>
        </w:rPr>
        <w:t>ψηλή, παρόμοιους λόγος με τα παραπάνω.</w:t>
      </w:r>
    </w:p>
    <w:p w:rsidR="00225A1B" w:rsidRDefault="00225A1B" w:rsidP="00225A1B">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 xml:space="preserve">Αφού, η διαρροή είναι σε </w:t>
      </w:r>
      <w:r w:rsidR="00987E80">
        <w:rPr>
          <w:rFonts w:asciiTheme="minorHAnsi" w:hAnsiTheme="minorHAnsi" w:cstheme="minorHAnsi"/>
          <w:color w:val="000000" w:themeColor="text1"/>
        </w:rPr>
        <w:t>πολύ μεγαλύτερο εύρος και τα στοιχεία είναι πολύ ευαίσθητα, σχεδόν σίγουρα το κόστος των δαπανών μπορεί να ναι μεγάλο.</w:t>
      </w:r>
      <w:r w:rsidR="00205BF1">
        <w:rPr>
          <w:rFonts w:asciiTheme="minorHAnsi" w:hAnsiTheme="minorHAnsi" w:cstheme="minorHAnsi"/>
          <w:color w:val="000000" w:themeColor="text1"/>
        </w:rPr>
        <w:t xml:space="preserve"> Αν σκεφτούμε και το ενδεχόμενο καταγγελιών και νομικών κυρώσεων, τότε είναι πολύ πιθανό το κόστος να ανέβει αρκετά.</w:t>
      </w:r>
    </w:p>
    <w:p w:rsidR="00225A1B" w:rsidRDefault="00225A1B" w:rsidP="00225A1B">
      <w:pPr>
        <w:pStyle w:val="Default"/>
        <w:jc w:val="both"/>
        <w:rPr>
          <w:rFonts w:asciiTheme="minorHAnsi" w:hAnsiTheme="minorHAnsi" w:cstheme="minorHAnsi"/>
          <w:color w:val="000000" w:themeColor="text1"/>
        </w:rPr>
      </w:pPr>
    </w:p>
    <w:p w:rsidR="00225A1B" w:rsidRDefault="00225A1B" w:rsidP="00225A1B">
      <w:pPr>
        <w:pStyle w:val="Default"/>
        <w:ind w:left="2145"/>
        <w:jc w:val="both"/>
        <w:rPr>
          <w:rFonts w:asciiTheme="minorHAnsi" w:hAnsiTheme="minorHAnsi" w:cstheme="minorHAnsi"/>
          <w:color w:val="000000" w:themeColor="text1"/>
        </w:rPr>
      </w:pPr>
    </w:p>
    <w:p w:rsidR="00225A1B" w:rsidRPr="000234D4" w:rsidRDefault="00225A1B" w:rsidP="00225A1B">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Pr>
          <w:rFonts w:asciiTheme="minorHAnsi" w:hAnsiTheme="minorHAnsi" w:cstheme="minorHAnsi"/>
          <w:b/>
          <w:color w:val="000000" w:themeColor="text1"/>
        </w:rPr>
        <w:t>Επιπτώσεις στο ηθικό ή την παραγωγικότητα του προσωπικού:</w:t>
      </w:r>
    </w:p>
    <w:p w:rsidR="00225A1B" w:rsidRDefault="00225A1B" w:rsidP="003E7A5C">
      <w:pPr>
        <w:pStyle w:val="Default"/>
        <w:numPr>
          <w:ilvl w:val="0"/>
          <w:numId w:val="3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sidR="00872DB1">
        <w:rPr>
          <w:rFonts w:asciiTheme="minorHAnsi" w:hAnsiTheme="minorHAnsi" w:cstheme="minorHAnsi"/>
          <w:color w:val="000000" w:themeColor="text1"/>
        </w:rPr>
        <w:t xml:space="preserve"> </w:t>
      </w:r>
      <w:r>
        <w:rPr>
          <w:rFonts w:asciiTheme="minorHAnsi" w:hAnsiTheme="minorHAnsi" w:cstheme="minorHAnsi"/>
          <w:color w:val="000000" w:themeColor="text1"/>
        </w:rPr>
        <w:t>Δεν υπάρχει επίπτωση στην παραγωγικότητα.</w:t>
      </w:r>
    </w:p>
    <w:p w:rsidR="00225A1B" w:rsidRDefault="00225A1B" w:rsidP="003E7A5C">
      <w:pPr>
        <w:pStyle w:val="Default"/>
        <w:numPr>
          <w:ilvl w:val="0"/>
          <w:numId w:val="33"/>
        </w:numPr>
        <w:jc w:val="both"/>
        <w:rPr>
          <w:rFonts w:asciiTheme="minorHAnsi" w:hAnsiTheme="minorHAnsi" w:cstheme="minorHAnsi"/>
          <w:color w:val="000000" w:themeColor="text1"/>
        </w:rPr>
      </w:pPr>
      <w:proofErr w:type="spellStart"/>
      <w:r w:rsidRPr="00872DB1">
        <w:rPr>
          <w:rFonts w:asciiTheme="minorHAnsi" w:hAnsiTheme="minorHAnsi" w:cstheme="minorHAnsi"/>
          <w:b/>
          <w:color w:val="000000" w:themeColor="text1"/>
        </w:rPr>
        <w:t>ΑΣΥΝ:</w:t>
      </w:r>
      <w:r w:rsidR="00770F29">
        <w:rPr>
          <w:rFonts w:asciiTheme="minorHAnsi" w:hAnsiTheme="minorHAnsi" w:cstheme="minorHAnsi"/>
          <w:color w:val="000000" w:themeColor="text1"/>
        </w:rPr>
        <w:t>Χαμηλή</w:t>
      </w:r>
      <w:proofErr w:type="spellEnd"/>
      <w:r w:rsidR="00770F29">
        <w:rPr>
          <w:rFonts w:asciiTheme="minorHAnsi" w:hAnsiTheme="minorHAnsi" w:cstheme="minorHAnsi"/>
          <w:color w:val="000000" w:themeColor="text1"/>
        </w:rPr>
        <w:t>, κυρίως όπως και παραπάνω, λόγω κρισιμότητας δεδομένων.</w:t>
      </w:r>
    </w:p>
    <w:p w:rsidR="00225A1B" w:rsidRDefault="00225A1B" w:rsidP="003E7A5C">
      <w:pPr>
        <w:pStyle w:val="Default"/>
        <w:numPr>
          <w:ilvl w:val="0"/>
          <w:numId w:val="3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00770F29">
        <w:rPr>
          <w:rFonts w:asciiTheme="minorHAnsi" w:hAnsiTheme="minorHAnsi" w:cstheme="minorHAnsi"/>
          <w:color w:val="000000" w:themeColor="text1"/>
        </w:rPr>
        <w:t xml:space="preserve"> </w:t>
      </w:r>
      <w:r>
        <w:rPr>
          <w:rFonts w:asciiTheme="minorHAnsi" w:hAnsiTheme="minorHAnsi" w:cstheme="minorHAnsi"/>
          <w:color w:val="000000" w:themeColor="text1"/>
        </w:rPr>
        <w:t>Υψηλή,</w:t>
      </w:r>
      <w:r w:rsidR="00770F29">
        <w:rPr>
          <w:rFonts w:asciiTheme="minorHAnsi" w:hAnsiTheme="minorHAnsi" w:cstheme="minorHAnsi"/>
          <w:color w:val="000000" w:themeColor="text1"/>
        </w:rPr>
        <w:t xml:space="preserve"> καθώς λόγω της αναμενόμενης δυσφήμισης της εταιρίας ίσως σε κάποιους πέσει το ηθικό, τουλάχιστον αρχικά.</w:t>
      </w:r>
    </w:p>
    <w:p w:rsidR="00770F29" w:rsidRDefault="00770F29" w:rsidP="00770F29">
      <w:pPr>
        <w:pStyle w:val="Default"/>
        <w:ind w:left="2145"/>
        <w:jc w:val="both"/>
        <w:rPr>
          <w:rFonts w:asciiTheme="minorHAnsi" w:hAnsiTheme="minorHAnsi" w:cstheme="minorHAnsi"/>
          <w:color w:val="000000" w:themeColor="text1"/>
        </w:rPr>
      </w:pPr>
    </w:p>
    <w:p w:rsidR="00770F29" w:rsidRPr="000234D4" w:rsidRDefault="00770F29" w:rsidP="00770F29">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004A4433">
        <w:rPr>
          <w:rFonts w:asciiTheme="minorHAnsi" w:hAnsiTheme="minorHAnsi" w:cstheme="minorHAnsi"/>
          <w:b/>
          <w:color w:val="000000" w:themeColor="text1"/>
        </w:rPr>
        <w:t>Κατάχρηση προσωπικών δεδομένων</w:t>
      </w:r>
      <w:r>
        <w:rPr>
          <w:rFonts w:asciiTheme="minorHAnsi" w:hAnsiTheme="minorHAnsi" w:cstheme="minorHAnsi"/>
          <w:b/>
          <w:color w:val="000000" w:themeColor="text1"/>
        </w:rPr>
        <w:t>:</w:t>
      </w:r>
    </w:p>
    <w:p w:rsidR="00A75346" w:rsidRPr="003E7A5C" w:rsidRDefault="00A75346" w:rsidP="00A75346">
      <w:pPr>
        <w:pStyle w:val="Default"/>
        <w:numPr>
          <w:ilvl w:val="0"/>
          <w:numId w:val="36"/>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Χαμηλή επίπτωση, διότι οι χρήστες εντός της εταιρίας λογικά δεν θα προβούν σε κατάχρηση των δεδομένων. Αλλά, επειδή τα δεδομένα είναι αρκετά ευαίσθητα, ποτέ δεν μπορείς να σαι 100% σίγουρος.</w:t>
      </w:r>
    </w:p>
    <w:p w:rsidR="00A75346" w:rsidRDefault="00A75346" w:rsidP="00A75346">
      <w:pPr>
        <w:pStyle w:val="Default"/>
        <w:numPr>
          <w:ilvl w:val="0"/>
          <w:numId w:val="36"/>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6C7DE8">
        <w:rPr>
          <w:rFonts w:asciiTheme="minorHAnsi" w:hAnsiTheme="minorHAnsi" w:cstheme="minorHAnsi"/>
          <w:color w:val="000000" w:themeColor="text1"/>
        </w:rPr>
        <w:t>Μέτρια επίπτωση, διότι οι χρήστες εντός της εταιρίας λογικά δεν θα προβούν σε κατάχρηση των δεδομένων. Αλλά, επειδή τα δεδομένα είναι αρκετά ευαίσθητα και το εύρος των ατόμων που έγιναν γνωστά μεγάλωσε, είναι πιο πιθανό να γίνει κατάχρηση.</w:t>
      </w:r>
    </w:p>
    <w:p w:rsidR="00A75346" w:rsidRDefault="00A75346" w:rsidP="00A75346">
      <w:pPr>
        <w:pStyle w:val="Default"/>
        <w:numPr>
          <w:ilvl w:val="0"/>
          <w:numId w:val="36"/>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Πολύ υψηλή, καθώς διαρρέουν πολύ σημαντικά και ευαίσθητα δεδομένα στο ευρύ κοινό. Επομένως, </w:t>
      </w:r>
      <w:r w:rsidR="008B3785">
        <w:rPr>
          <w:rFonts w:asciiTheme="minorHAnsi" w:hAnsiTheme="minorHAnsi" w:cstheme="minorHAnsi"/>
          <w:color w:val="000000" w:themeColor="text1"/>
        </w:rPr>
        <w:t>όσο περισσότερα τα άτομα, τόσο περισσότερες και οι πιθανότητες να βρεθεί κάποιος κακόβουλος.</w:t>
      </w:r>
    </w:p>
    <w:p w:rsidR="00770F29" w:rsidRDefault="00770F29" w:rsidP="00770F29">
      <w:pPr>
        <w:pStyle w:val="Default"/>
        <w:ind w:left="2145"/>
        <w:jc w:val="both"/>
        <w:rPr>
          <w:rFonts w:asciiTheme="minorHAnsi" w:hAnsiTheme="minorHAnsi" w:cstheme="minorHAnsi"/>
          <w:color w:val="000000" w:themeColor="text1"/>
        </w:rPr>
      </w:pPr>
    </w:p>
    <w:p w:rsidR="00AE1D03" w:rsidRDefault="00AE1D03" w:rsidP="00AE1D03">
      <w:pPr>
        <w:pStyle w:val="Default"/>
        <w:ind w:left="2145"/>
        <w:jc w:val="both"/>
        <w:rPr>
          <w:rFonts w:asciiTheme="minorHAnsi" w:hAnsiTheme="minorHAnsi" w:cstheme="minorHAnsi"/>
          <w:color w:val="000000" w:themeColor="text1"/>
        </w:rPr>
      </w:pPr>
    </w:p>
    <w:p w:rsidR="00AE1D03" w:rsidRDefault="00AE1D03" w:rsidP="00AE1D03">
      <w:pPr>
        <w:pStyle w:val="Default"/>
        <w:ind w:left="360"/>
        <w:jc w:val="both"/>
        <w:rPr>
          <w:rFonts w:asciiTheme="minorHAnsi" w:hAnsiTheme="minorHAnsi" w:cstheme="minorHAnsi"/>
          <w:color w:val="000000" w:themeColor="text1"/>
        </w:rPr>
      </w:pPr>
    </w:p>
    <w:p w:rsidR="009B5924" w:rsidRDefault="009B5924" w:rsidP="00AE1D03">
      <w:pPr>
        <w:pStyle w:val="Default"/>
        <w:ind w:left="360"/>
        <w:jc w:val="both"/>
        <w:rPr>
          <w:rFonts w:asciiTheme="minorHAnsi" w:hAnsiTheme="minorHAnsi" w:cstheme="minorHAnsi"/>
          <w:color w:val="000000" w:themeColor="text1"/>
        </w:rPr>
      </w:pPr>
    </w:p>
    <w:p w:rsidR="009B5924" w:rsidRDefault="009B5924" w:rsidP="00AE1D03">
      <w:pPr>
        <w:pStyle w:val="Default"/>
        <w:ind w:left="360"/>
        <w:jc w:val="both"/>
        <w:rPr>
          <w:rFonts w:asciiTheme="minorHAnsi" w:hAnsiTheme="minorHAnsi" w:cstheme="minorHAnsi"/>
          <w:color w:val="000000" w:themeColor="text1"/>
        </w:rPr>
      </w:pPr>
    </w:p>
    <w:p w:rsidR="009B5924" w:rsidRPr="003B6ECB" w:rsidRDefault="009B5924" w:rsidP="00AE1D03">
      <w:pPr>
        <w:pStyle w:val="Default"/>
        <w:ind w:left="360"/>
        <w:jc w:val="both"/>
        <w:rPr>
          <w:rFonts w:asciiTheme="minorHAnsi" w:hAnsiTheme="minorHAnsi" w:cstheme="minorHAnsi"/>
          <w:color w:val="000000" w:themeColor="text1"/>
        </w:rPr>
      </w:pPr>
    </w:p>
    <w:p w:rsidR="003B6ECB" w:rsidRPr="003B6ECB" w:rsidRDefault="003B6ECB" w:rsidP="003B6ECB">
      <w:pPr>
        <w:pStyle w:val="Default"/>
        <w:ind w:left="360"/>
        <w:jc w:val="both"/>
        <w:rPr>
          <w:rFonts w:asciiTheme="minorHAnsi" w:hAnsiTheme="minorHAnsi" w:cstheme="minorHAnsi"/>
          <w:color w:val="000000" w:themeColor="text1"/>
        </w:rPr>
      </w:pPr>
    </w:p>
    <w:p w:rsidR="00765500" w:rsidRDefault="00765500" w:rsidP="00765500">
      <w:pPr>
        <w:pStyle w:val="Default"/>
        <w:numPr>
          <w:ilvl w:val="0"/>
          <w:numId w:val="15"/>
        </w:numPr>
        <w:jc w:val="both"/>
        <w:rPr>
          <w:rFonts w:asciiTheme="minorHAnsi" w:hAnsiTheme="minorHAnsi" w:cstheme="minorHAnsi"/>
          <w:color w:val="000000" w:themeColor="text1"/>
        </w:rPr>
      </w:pPr>
      <w:r w:rsidRPr="00C14150">
        <w:rPr>
          <w:rFonts w:asciiTheme="minorHAnsi" w:hAnsiTheme="minorHAnsi" w:cstheme="minorHAnsi"/>
          <w:b/>
          <w:color w:val="000000" w:themeColor="text1"/>
        </w:rPr>
        <w:t xml:space="preserve">Περιγραφή </w:t>
      </w:r>
      <w:r>
        <w:rPr>
          <w:rFonts w:asciiTheme="minorHAnsi" w:hAnsiTheme="minorHAnsi" w:cstheme="minorHAnsi"/>
          <w:b/>
          <w:color w:val="000000" w:themeColor="text1"/>
        </w:rPr>
        <w:t>Μισθοδοσίας – Λογιστηρίου</w:t>
      </w:r>
      <w:r w:rsidRPr="00537E6C">
        <w:rPr>
          <w:rFonts w:asciiTheme="minorHAnsi" w:hAnsiTheme="minorHAnsi" w:cstheme="minorHAnsi"/>
          <w:color w:val="000000" w:themeColor="text1"/>
        </w:rPr>
        <w:t>:</w:t>
      </w:r>
      <w:r>
        <w:rPr>
          <w:rFonts w:asciiTheme="minorHAnsi" w:hAnsiTheme="minorHAnsi" w:cstheme="minorHAnsi"/>
          <w:color w:val="000000" w:themeColor="text1"/>
        </w:rPr>
        <w:t xml:space="preserve"> Είναι ένας ξεχωριστός χώρος εργασίας από τα παραπάνω, στον οποίο βρίσκονται άτομα στα οποία έχει ανατεθεί η καταχώρηση </w:t>
      </w:r>
      <w:r w:rsidR="00120130">
        <w:rPr>
          <w:rFonts w:asciiTheme="minorHAnsi" w:hAnsiTheme="minorHAnsi" w:cstheme="minorHAnsi"/>
          <w:color w:val="000000" w:themeColor="text1"/>
        </w:rPr>
        <w:t>των μισθών των υπαλλήλων της εταιρίας, καθώς και τα έσοδα/έξοδα της εταιρίας, τιμές προϊόντων, προσφορές με συνεργάτες… κλπ</w:t>
      </w:r>
    </w:p>
    <w:p w:rsidR="00642949" w:rsidRDefault="00642949" w:rsidP="00642949">
      <w:pPr>
        <w:pStyle w:val="Default"/>
        <w:ind w:left="720"/>
        <w:jc w:val="both"/>
        <w:rPr>
          <w:rFonts w:asciiTheme="minorHAnsi" w:hAnsiTheme="minorHAnsi" w:cstheme="minorHAnsi"/>
          <w:color w:val="000000" w:themeColor="text1"/>
        </w:rPr>
      </w:pPr>
      <w:r w:rsidRPr="00642949">
        <w:rPr>
          <w:rFonts w:asciiTheme="minorHAnsi" w:hAnsiTheme="minorHAnsi" w:cstheme="minorHAnsi"/>
          <w:color w:val="000000" w:themeColor="text1"/>
        </w:rPr>
        <w:t xml:space="preserve">Τα αρχεία αυτά είναι </w:t>
      </w:r>
      <w:r w:rsidRPr="007F6E80">
        <w:rPr>
          <w:rFonts w:asciiTheme="minorHAnsi" w:hAnsiTheme="minorHAnsi" w:cstheme="minorHAnsi"/>
          <w:b/>
          <w:i/>
          <w:color w:val="000000" w:themeColor="text1"/>
        </w:rPr>
        <w:t>ευαίσθητα</w:t>
      </w:r>
      <w:r w:rsidRPr="00642949">
        <w:rPr>
          <w:rFonts w:asciiTheme="minorHAnsi" w:hAnsiTheme="minorHAnsi" w:cstheme="minorHAnsi"/>
          <w:color w:val="000000" w:themeColor="text1"/>
        </w:rPr>
        <w:t xml:space="preserve"> διότι</w:t>
      </w:r>
      <w:r>
        <w:rPr>
          <w:rFonts w:asciiTheme="minorHAnsi" w:hAnsiTheme="minorHAnsi" w:cstheme="minorHAnsi"/>
          <w:color w:val="000000" w:themeColor="text1"/>
        </w:rPr>
        <w:t>,</w:t>
      </w:r>
      <w:r w:rsidRPr="00642949">
        <w:rPr>
          <w:rFonts w:asciiTheme="minorHAnsi" w:hAnsiTheme="minorHAnsi" w:cstheme="minorHAnsi"/>
          <w:color w:val="000000" w:themeColor="text1"/>
        </w:rPr>
        <w:t xml:space="preserve"> αρχικά η μισθοδοσία περιέχει προσωπικά δεδομένα </w:t>
      </w:r>
      <w:r>
        <w:rPr>
          <w:rFonts w:asciiTheme="minorHAnsi" w:hAnsiTheme="minorHAnsi" w:cstheme="minorHAnsi"/>
          <w:color w:val="000000" w:themeColor="text1"/>
        </w:rPr>
        <w:t>για τον κάθε υπάλληλο.</w:t>
      </w:r>
    </w:p>
    <w:p w:rsidR="00403FF5" w:rsidRDefault="00642949" w:rsidP="00642949">
      <w:pPr>
        <w:pStyle w:val="Default"/>
        <w:ind w:left="720"/>
        <w:jc w:val="both"/>
        <w:rPr>
          <w:rFonts w:asciiTheme="minorHAnsi" w:hAnsiTheme="minorHAnsi" w:cstheme="minorHAnsi"/>
          <w:color w:val="000000" w:themeColor="text1"/>
        </w:rPr>
      </w:pPr>
      <w:r>
        <w:rPr>
          <w:rFonts w:asciiTheme="minorHAnsi" w:hAnsiTheme="minorHAnsi" w:cstheme="minorHAnsi"/>
          <w:color w:val="000000" w:themeColor="text1"/>
        </w:rPr>
        <w:t xml:space="preserve">Από την άλλη, οι πληροφορίες που περιέχονται στο λογιστήριο, μπορεί να φανούν πολύ χρήσιμες για τις ανταγωνιστικές </w:t>
      </w:r>
      <w:r w:rsidR="00403FF5">
        <w:rPr>
          <w:rFonts w:asciiTheme="minorHAnsi" w:hAnsiTheme="minorHAnsi" w:cstheme="minorHAnsi"/>
          <w:color w:val="000000" w:themeColor="text1"/>
        </w:rPr>
        <w:t>εταιρίες</w:t>
      </w:r>
      <w:r>
        <w:rPr>
          <w:rFonts w:asciiTheme="minorHAnsi" w:hAnsiTheme="minorHAnsi" w:cstheme="minorHAnsi"/>
          <w:color w:val="000000" w:themeColor="text1"/>
        </w:rPr>
        <w:t>.</w:t>
      </w:r>
    </w:p>
    <w:p w:rsidR="00642949" w:rsidRPr="00642949" w:rsidRDefault="00642949" w:rsidP="00642949">
      <w:pPr>
        <w:pStyle w:val="Default"/>
        <w:ind w:left="720"/>
        <w:jc w:val="both"/>
        <w:rPr>
          <w:rFonts w:asciiTheme="minorHAnsi" w:hAnsiTheme="minorHAnsi" w:cstheme="minorHAnsi"/>
          <w:color w:val="000000" w:themeColor="text1"/>
        </w:rPr>
      </w:pPr>
      <w:r w:rsidRPr="00642949">
        <w:rPr>
          <w:rFonts w:asciiTheme="minorHAnsi" w:hAnsiTheme="minorHAnsi" w:cstheme="minorHAnsi"/>
          <w:color w:val="000000" w:themeColor="text1"/>
        </w:rPr>
        <w:t xml:space="preserve"> </w:t>
      </w:r>
    </w:p>
    <w:p w:rsidR="00765500" w:rsidRPr="003B6ECB" w:rsidRDefault="00765500" w:rsidP="00765500">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Παραπομπές απ’ το αγαθό </w:t>
      </w:r>
      <w:r w:rsidR="00120130">
        <w:rPr>
          <w:rFonts w:asciiTheme="minorHAnsi" w:hAnsiTheme="minorHAnsi" w:cstheme="minorHAnsi"/>
          <w:b/>
          <w:color w:val="000000" w:themeColor="text1"/>
          <w:u w:val="single"/>
        </w:rPr>
        <w:t>Μισθοδοσία - Λογιστήριο</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Απώλεια Εμπιστευτικότητας</w:t>
      </w:r>
      <w:r>
        <w:rPr>
          <w:rFonts w:asciiTheme="minorHAnsi" w:hAnsiTheme="minorHAnsi" w:cstheme="minorHAnsi"/>
          <w:b/>
          <w:color w:val="000000" w:themeColor="text1"/>
          <w:u w:val="single"/>
        </w:rPr>
        <w:t>:</w:t>
      </w:r>
    </w:p>
    <w:p w:rsidR="009B5924" w:rsidRDefault="009B5924" w:rsidP="009B5924">
      <w:pPr>
        <w:pStyle w:val="Default"/>
        <w:ind w:left="1418"/>
        <w:jc w:val="both"/>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3B6ECB">
        <w:rPr>
          <w:rFonts w:asciiTheme="minorHAnsi" w:hAnsiTheme="minorHAnsi" w:cstheme="minorHAnsi"/>
          <w:b/>
          <w:color w:val="000000" w:themeColor="text1"/>
        </w:rPr>
        <w:t>Ζημιές σε συνεργάτες του Οργανισμού:</w:t>
      </w:r>
      <w:r>
        <w:rPr>
          <w:rFonts w:asciiTheme="minorHAnsi" w:hAnsiTheme="minorHAnsi" w:cstheme="minorHAnsi"/>
          <w:color w:val="000000" w:themeColor="text1"/>
        </w:rPr>
        <w:t xml:space="preserve"> </w:t>
      </w:r>
    </w:p>
    <w:p w:rsidR="009B5924" w:rsidRDefault="00B90B7F" w:rsidP="00727DFC">
      <w:pPr>
        <w:pStyle w:val="Default"/>
        <w:numPr>
          <w:ilvl w:val="0"/>
          <w:numId w:val="37"/>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Πολύ χ</w:t>
      </w:r>
      <w:r w:rsidR="009B5924">
        <w:rPr>
          <w:rFonts w:asciiTheme="minorHAnsi" w:hAnsiTheme="minorHAnsi" w:cstheme="minorHAnsi"/>
          <w:color w:val="000000" w:themeColor="text1"/>
        </w:rPr>
        <w:t>αμηλή επίπτωση, διότι οι χρήστες εντός της εταιρίας είναι συνήθως έμπιστοι / λόγω συμβάσεων(κλπ) δεν μπορούν να διαρρεύσουν πληροφορίες προς τα έξω.</w:t>
      </w:r>
    </w:p>
    <w:p w:rsidR="009B5924" w:rsidRDefault="009B5924" w:rsidP="00727DFC">
      <w:pPr>
        <w:pStyle w:val="Default"/>
        <w:numPr>
          <w:ilvl w:val="0"/>
          <w:numId w:val="37"/>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Πολύ χαμηλή επίπτωση, καθώς αν διαρρεύσουν δικά μας αρχεία σε συνεργάτη, ο ίδιος ο συνεργάτης δεν κινδυνεύει από κάτι.</w:t>
      </w:r>
    </w:p>
    <w:p w:rsidR="009B5924" w:rsidRDefault="009B5924" w:rsidP="00727DFC">
      <w:pPr>
        <w:pStyle w:val="Default"/>
        <w:numPr>
          <w:ilvl w:val="0"/>
          <w:numId w:val="37"/>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Μέτρια επίπτωση, </w:t>
      </w:r>
      <w:r w:rsidR="002F361A">
        <w:rPr>
          <w:rFonts w:asciiTheme="minorHAnsi" w:hAnsiTheme="minorHAnsi" w:cstheme="minorHAnsi"/>
          <w:color w:val="000000" w:themeColor="text1"/>
        </w:rPr>
        <w:t>σε περίπτωση που στο λογιστήριο καταγράφονται για παράδειγμα προϊόντα, προσφορές και άλλες πληροφορίες που σχετίζονται με τον συνεργάτη. (πχ μας προμηθεύει ένα προϊόν και διαρρέουν στοιχεία σχετικά με αυτό ή την συμφωνία μας)</w:t>
      </w:r>
    </w:p>
    <w:p w:rsidR="009B5924" w:rsidRPr="003B6ECB" w:rsidRDefault="009B5924" w:rsidP="009B5924">
      <w:pPr>
        <w:pStyle w:val="Default"/>
        <w:ind w:left="2250"/>
        <w:jc w:val="both"/>
        <w:rPr>
          <w:rFonts w:asciiTheme="minorHAnsi" w:hAnsiTheme="minorHAnsi" w:cstheme="minorHAnsi"/>
          <w:color w:val="000000" w:themeColor="text1"/>
        </w:rPr>
      </w:pPr>
    </w:p>
    <w:p w:rsidR="009B5924" w:rsidRPr="000234D4" w:rsidRDefault="009B5924" w:rsidP="009B5924">
      <w:pPr>
        <w:pStyle w:val="Default"/>
        <w:ind w:left="1418"/>
        <w:jc w:val="both"/>
        <w:rPr>
          <w:rFonts w:asciiTheme="minorHAnsi" w:hAnsiTheme="minorHAnsi" w:cstheme="minorHAnsi"/>
          <w:b/>
          <w:color w:val="000000" w:themeColor="text1"/>
        </w:rPr>
      </w:pPr>
      <w:r>
        <w:rPr>
          <w:rFonts w:asciiTheme="minorHAnsi" w:hAnsiTheme="minorHAnsi" w:cstheme="minorHAnsi"/>
          <w:color w:val="000000" w:themeColor="text1"/>
        </w:rPr>
        <w:t>-</w:t>
      </w:r>
      <w:r w:rsidRPr="000234D4">
        <w:rPr>
          <w:rFonts w:asciiTheme="minorHAnsi" w:hAnsiTheme="minorHAnsi" w:cstheme="minorHAnsi"/>
          <w:b/>
          <w:color w:val="000000" w:themeColor="text1"/>
        </w:rPr>
        <w:t>Επιπτώσεις στη φήμη / εικόνα του οργανισμού:</w:t>
      </w:r>
    </w:p>
    <w:p w:rsidR="009B5924" w:rsidRDefault="00AC6229" w:rsidP="00727DFC">
      <w:pPr>
        <w:pStyle w:val="Default"/>
        <w:numPr>
          <w:ilvl w:val="0"/>
          <w:numId w:val="38"/>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Πολύ χ</w:t>
      </w:r>
      <w:r w:rsidR="009B5924">
        <w:rPr>
          <w:rFonts w:asciiTheme="minorHAnsi" w:hAnsiTheme="minorHAnsi" w:cstheme="minorHAnsi"/>
          <w:color w:val="000000" w:themeColor="text1"/>
        </w:rPr>
        <w:t>αμηλή επίπτωση, διότι οι χρήστες εντός της εταιρίας είναι συνήθως έμπιστοι / λόγω συμβάσεων(κλπ) δεν μπορούν να διαρρεύσουν πληροφορίες προς τα έξω.</w:t>
      </w:r>
    </w:p>
    <w:p w:rsidR="009B5924" w:rsidRDefault="00FC1803" w:rsidP="00727DFC">
      <w:pPr>
        <w:pStyle w:val="Default"/>
        <w:numPr>
          <w:ilvl w:val="0"/>
          <w:numId w:val="38"/>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Μέτρια, </w:t>
      </w:r>
      <w:r w:rsidR="00642949">
        <w:rPr>
          <w:rFonts w:asciiTheme="minorHAnsi" w:hAnsiTheme="minorHAnsi" w:cstheme="minorHAnsi"/>
          <w:color w:val="000000" w:themeColor="text1"/>
        </w:rPr>
        <w:t xml:space="preserve">επειδή δε μπορούμε να είμαστε 100% σίγουροι για την εχεμύθεια των συνεργατών και τα συγκεκριμένα στοιχεία του Λογιστηρίου/Μισθοδοσίας </w:t>
      </w:r>
      <w:r w:rsidR="00F7721D">
        <w:rPr>
          <w:rFonts w:asciiTheme="minorHAnsi" w:hAnsiTheme="minorHAnsi" w:cstheme="minorHAnsi"/>
          <w:color w:val="000000" w:themeColor="text1"/>
        </w:rPr>
        <w:t>ευαίσθητα όπως περιγράφηκε κ παραπάνω</w:t>
      </w:r>
      <w:r w:rsidR="009B5924">
        <w:rPr>
          <w:rFonts w:asciiTheme="minorHAnsi" w:hAnsiTheme="minorHAnsi" w:cstheme="minorHAnsi"/>
          <w:color w:val="000000" w:themeColor="text1"/>
        </w:rPr>
        <w:t>.</w:t>
      </w:r>
    </w:p>
    <w:p w:rsidR="009B5924" w:rsidRDefault="009F516C" w:rsidP="00727DFC">
      <w:pPr>
        <w:pStyle w:val="Default"/>
        <w:numPr>
          <w:ilvl w:val="0"/>
          <w:numId w:val="38"/>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Υ</w:t>
      </w:r>
      <w:r w:rsidR="009B5924">
        <w:rPr>
          <w:rFonts w:asciiTheme="minorHAnsi" w:hAnsiTheme="minorHAnsi" w:cstheme="minorHAnsi"/>
          <w:color w:val="000000" w:themeColor="text1"/>
        </w:rPr>
        <w:t>ψηλή, καθώς η αποκάλυψη πληροφοριών του οργανισμού σε τρίτους μπορεί με οποιοδήποτε τρόπο(αρκετούς στις μέρες μας) να έχει κακή επίπτωση στη φήμη σε αυτόν.</w:t>
      </w:r>
    </w:p>
    <w:p w:rsidR="009B5924" w:rsidRDefault="009B5924" w:rsidP="009B5924">
      <w:pPr>
        <w:pStyle w:val="Default"/>
        <w:ind w:left="2145"/>
        <w:jc w:val="both"/>
        <w:rPr>
          <w:rFonts w:asciiTheme="minorHAnsi" w:hAnsiTheme="minorHAnsi" w:cstheme="minorHAnsi"/>
          <w:color w:val="000000" w:themeColor="text1"/>
        </w:rPr>
      </w:pPr>
    </w:p>
    <w:p w:rsidR="009B5924" w:rsidRDefault="009B5924" w:rsidP="009B5924">
      <w:pPr>
        <w:pStyle w:val="Default"/>
        <w:ind w:left="2145"/>
        <w:jc w:val="both"/>
        <w:rPr>
          <w:rFonts w:asciiTheme="minorHAnsi" w:hAnsiTheme="minorHAnsi" w:cstheme="minorHAnsi"/>
          <w:color w:val="000000" w:themeColor="text1"/>
        </w:rPr>
      </w:pPr>
    </w:p>
    <w:p w:rsidR="009B5924" w:rsidRDefault="009B5924" w:rsidP="009B5924">
      <w:pPr>
        <w:pStyle w:val="Default"/>
        <w:ind w:left="2145"/>
        <w:jc w:val="both"/>
        <w:rPr>
          <w:rFonts w:asciiTheme="minorHAnsi" w:hAnsiTheme="minorHAnsi" w:cstheme="minorHAnsi"/>
          <w:color w:val="000000" w:themeColor="text1"/>
        </w:rPr>
      </w:pPr>
    </w:p>
    <w:p w:rsidR="009B5924" w:rsidRPr="000234D4" w:rsidRDefault="009B5924" w:rsidP="009B5924">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Pr="00041B5A">
        <w:rPr>
          <w:rFonts w:asciiTheme="minorHAnsi" w:hAnsiTheme="minorHAnsi" w:cstheme="minorHAnsi"/>
          <w:b/>
          <w:color w:val="000000" w:themeColor="text1"/>
        </w:rPr>
        <w:t>Διαταραχή ελέγχου διαχείρισης:</w:t>
      </w:r>
    </w:p>
    <w:p w:rsidR="009B5924" w:rsidRDefault="009B5924" w:rsidP="002F361A">
      <w:pPr>
        <w:pStyle w:val="Default"/>
        <w:numPr>
          <w:ilvl w:val="0"/>
          <w:numId w:val="39"/>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sidRPr="00041B5A">
        <w:rPr>
          <w:rFonts w:asciiTheme="minorHAnsi" w:hAnsiTheme="minorHAnsi" w:cstheme="minorHAnsi"/>
          <w:color w:val="000000" w:themeColor="text1"/>
        </w:rPr>
        <w:t xml:space="preserve"> </w:t>
      </w:r>
      <w:r w:rsidR="00631E75">
        <w:rPr>
          <w:rFonts w:asciiTheme="minorHAnsi" w:hAnsiTheme="minorHAnsi" w:cstheme="minorHAnsi"/>
          <w:color w:val="000000" w:themeColor="text1"/>
        </w:rPr>
        <w:t xml:space="preserve"> Πολύ </w:t>
      </w:r>
      <w:r w:rsidR="00FA2BA7">
        <w:rPr>
          <w:rFonts w:asciiTheme="minorHAnsi" w:hAnsiTheme="minorHAnsi" w:cstheme="minorHAnsi"/>
          <w:color w:val="000000" w:themeColor="text1"/>
        </w:rPr>
        <w:t>χ</w:t>
      </w:r>
      <w:r>
        <w:rPr>
          <w:rFonts w:asciiTheme="minorHAnsi" w:hAnsiTheme="minorHAnsi" w:cstheme="minorHAnsi"/>
          <w:color w:val="000000" w:themeColor="text1"/>
        </w:rPr>
        <w:t>αμηλή, καθώς προκειμένου να διορθωθεί το θέμα που προέκυψε θα χρειαστεί κάποιο χρονικό διάστημα. Αφού, όμως είναι σε εσωτερικό επίπεδο, δεν θα επείγει τόσο πολύ.</w:t>
      </w:r>
    </w:p>
    <w:p w:rsidR="009B5924" w:rsidRDefault="009B5924" w:rsidP="002F361A">
      <w:pPr>
        <w:pStyle w:val="Default"/>
        <w:numPr>
          <w:ilvl w:val="0"/>
          <w:numId w:val="39"/>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sidRPr="00041B5A">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 </w:t>
      </w:r>
      <w:r w:rsidR="00631E75">
        <w:rPr>
          <w:rFonts w:asciiTheme="minorHAnsi" w:hAnsiTheme="minorHAnsi" w:cstheme="minorHAnsi"/>
          <w:color w:val="000000" w:themeColor="text1"/>
        </w:rPr>
        <w:t>Μέτρια</w:t>
      </w:r>
      <w:r>
        <w:rPr>
          <w:rFonts w:asciiTheme="minorHAnsi" w:hAnsiTheme="minorHAnsi" w:cstheme="minorHAnsi"/>
          <w:color w:val="000000" w:themeColor="text1"/>
        </w:rPr>
        <w:t>, καθώς προκειμένου να διορθωθεί το θέμα που προέκυψε θα χρειαστεί κάποιο χρονικό διάστημα. Αφού, δεν είναι σε εσωτερικό επίπεδο, πολύ πιθανό να χρειαστεί εύρεση λύσης άμεσα.</w:t>
      </w:r>
    </w:p>
    <w:p w:rsidR="009B5924" w:rsidRDefault="009B5924" w:rsidP="002F361A">
      <w:pPr>
        <w:pStyle w:val="Default"/>
        <w:numPr>
          <w:ilvl w:val="0"/>
          <w:numId w:val="39"/>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Pr="00041B5A">
        <w:rPr>
          <w:rFonts w:asciiTheme="minorHAnsi" w:hAnsiTheme="minorHAnsi" w:cstheme="minorHAnsi"/>
          <w:color w:val="000000" w:themeColor="text1"/>
        </w:rPr>
        <w:t xml:space="preserve">  </w:t>
      </w:r>
      <w:r>
        <w:rPr>
          <w:rFonts w:asciiTheme="minorHAnsi" w:hAnsiTheme="minorHAnsi" w:cstheme="minorHAnsi"/>
          <w:color w:val="000000" w:themeColor="text1"/>
        </w:rPr>
        <w:t>Υψηλή, καθώς προκειμένου να διορθωθεί το θέμα που προέκυψε θα χρειαστεί κάποιο χρονικό διάστημα. Αφού, δεν είναι σε εσωτερικό επίπεδο, πολύ πιθανό να χρειαστεί εύρεση λύσης άμεσα.</w:t>
      </w:r>
    </w:p>
    <w:p w:rsidR="009B5924" w:rsidRDefault="009B5924" w:rsidP="009B5924">
      <w:pPr>
        <w:pStyle w:val="Default"/>
        <w:ind w:left="2145"/>
        <w:jc w:val="both"/>
        <w:rPr>
          <w:rFonts w:asciiTheme="minorHAnsi" w:hAnsiTheme="minorHAnsi" w:cstheme="minorHAnsi"/>
          <w:color w:val="000000" w:themeColor="text1"/>
        </w:rPr>
      </w:pPr>
    </w:p>
    <w:p w:rsidR="009B5924" w:rsidRPr="00041B5A" w:rsidRDefault="009B5924" w:rsidP="009B5924">
      <w:pPr>
        <w:pStyle w:val="Default"/>
        <w:ind w:left="709" w:firstLine="709"/>
        <w:jc w:val="both"/>
        <w:rPr>
          <w:rFonts w:asciiTheme="minorHAnsi" w:hAnsiTheme="minorHAnsi" w:cstheme="minorHAnsi"/>
          <w:b/>
          <w:color w:val="000000" w:themeColor="text1"/>
        </w:rPr>
      </w:pPr>
      <w:r w:rsidRPr="00041B5A">
        <w:rPr>
          <w:rFonts w:asciiTheme="minorHAnsi" w:hAnsiTheme="minorHAnsi" w:cstheme="minorHAnsi"/>
          <w:color w:val="000000" w:themeColor="text1"/>
        </w:rPr>
        <w:lastRenderedPageBreak/>
        <w:t>-</w:t>
      </w:r>
      <w:r w:rsidRPr="00041B5A">
        <w:rPr>
          <w:rFonts w:asciiTheme="minorHAnsi" w:hAnsiTheme="minorHAnsi" w:cstheme="minorHAnsi"/>
          <w:b/>
          <w:color w:val="000000" w:themeColor="text1"/>
        </w:rPr>
        <w:t>Υποβάθμιση υπηρεσιών:</w:t>
      </w:r>
    </w:p>
    <w:p w:rsidR="009B5924" w:rsidRDefault="009B5924" w:rsidP="002F361A">
      <w:pPr>
        <w:pStyle w:val="Default"/>
        <w:numPr>
          <w:ilvl w:val="0"/>
          <w:numId w:val="40"/>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Δεν υποβαθμίζονται οι υπηρεσίες, διότι η διαρροή είναι εντός εταιρίας, δηλαδή ακίνδυνη.</w:t>
      </w:r>
    </w:p>
    <w:p w:rsidR="009B5924" w:rsidRDefault="009B5924" w:rsidP="002F361A">
      <w:pPr>
        <w:pStyle w:val="Default"/>
        <w:numPr>
          <w:ilvl w:val="0"/>
          <w:numId w:val="40"/>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542DA9">
        <w:rPr>
          <w:rFonts w:asciiTheme="minorHAnsi" w:hAnsiTheme="minorHAnsi" w:cstheme="minorHAnsi"/>
          <w:color w:val="000000" w:themeColor="text1"/>
        </w:rPr>
        <w:t>Χαμηλή, διότι πληροφορίες σαν και αυτές δεν σχετίζονται άμεσα με το αντικείμενο της εταιρίας (</w:t>
      </w:r>
      <w:proofErr w:type="spellStart"/>
      <w:r w:rsidR="00542DA9">
        <w:rPr>
          <w:rFonts w:asciiTheme="minorHAnsi" w:hAnsiTheme="minorHAnsi" w:cstheme="minorHAnsi"/>
          <w:color w:val="000000" w:themeColor="text1"/>
        </w:rPr>
        <w:t>τεστάκια</w:t>
      </w:r>
      <w:proofErr w:type="spellEnd"/>
      <w:r w:rsidR="00542DA9">
        <w:rPr>
          <w:rFonts w:asciiTheme="minorHAnsi" w:hAnsiTheme="minorHAnsi" w:cstheme="minorHAnsi"/>
          <w:color w:val="000000" w:themeColor="text1"/>
        </w:rPr>
        <w:t>), επομένως δεν υπάρχει κ υποβάθμιση υπηρεσιών.</w:t>
      </w:r>
    </w:p>
    <w:p w:rsidR="009B5924" w:rsidRDefault="009B5924" w:rsidP="009B5924">
      <w:pPr>
        <w:pStyle w:val="Default"/>
        <w:numPr>
          <w:ilvl w:val="0"/>
          <w:numId w:val="40"/>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sidRPr="00542DA9">
        <w:rPr>
          <w:rFonts w:asciiTheme="minorHAnsi" w:hAnsiTheme="minorHAnsi" w:cstheme="minorHAnsi"/>
          <w:color w:val="000000" w:themeColor="text1"/>
        </w:rPr>
        <w:t xml:space="preserve"> </w:t>
      </w:r>
      <w:r w:rsidR="00542DA9">
        <w:rPr>
          <w:rFonts w:asciiTheme="minorHAnsi" w:hAnsiTheme="minorHAnsi" w:cstheme="minorHAnsi"/>
          <w:color w:val="000000" w:themeColor="text1"/>
        </w:rPr>
        <w:t>Χαμηλή, διότι πληροφορίες σαν και αυτές δεν σχετίζονται άμεσα με το αντικείμενο της εταιρίας (</w:t>
      </w:r>
      <w:proofErr w:type="spellStart"/>
      <w:r w:rsidR="00542DA9">
        <w:rPr>
          <w:rFonts w:asciiTheme="minorHAnsi" w:hAnsiTheme="minorHAnsi" w:cstheme="minorHAnsi"/>
          <w:color w:val="000000" w:themeColor="text1"/>
        </w:rPr>
        <w:t>τεστάκια</w:t>
      </w:r>
      <w:proofErr w:type="spellEnd"/>
      <w:r w:rsidR="00542DA9">
        <w:rPr>
          <w:rFonts w:asciiTheme="minorHAnsi" w:hAnsiTheme="minorHAnsi" w:cstheme="minorHAnsi"/>
          <w:color w:val="000000" w:themeColor="text1"/>
        </w:rPr>
        <w:t>), επομένως δεν υπάρχει κ υποβάθμιση υπηρεσιών.</w:t>
      </w:r>
    </w:p>
    <w:p w:rsidR="00542DA9" w:rsidRPr="00542DA9" w:rsidRDefault="00542DA9" w:rsidP="00542DA9">
      <w:pPr>
        <w:pStyle w:val="Default"/>
        <w:ind w:left="2145"/>
        <w:jc w:val="both"/>
        <w:rPr>
          <w:rFonts w:asciiTheme="minorHAnsi" w:hAnsiTheme="minorHAnsi" w:cstheme="minorHAnsi"/>
          <w:color w:val="000000" w:themeColor="text1"/>
        </w:rPr>
      </w:pPr>
    </w:p>
    <w:p w:rsidR="009B5924" w:rsidRPr="000234D4" w:rsidRDefault="009B5924" w:rsidP="009B5924">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Pr="00041B5A">
        <w:rPr>
          <w:rFonts w:asciiTheme="minorHAnsi" w:hAnsiTheme="minorHAnsi" w:cstheme="minorHAnsi"/>
          <w:b/>
          <w:color w:val="000000" w:themeColor="text1"/>
        </w:rPr>
        <w:t>Απρόβλεπτες ή πρόσθετες δαπάνες:</w:t>
      </w:r>
    </w:p>
    <w:p w:rsidR="009B5924" w:rsidRDefault="009B5924" w:rsidP="00DC1960">
      <w:pPr>
        <w:pStyle w:val="Default"/>
        <w:numPr>
          <w:ilvl w:val="0"/>
          <w:numId w:val="4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w:t>
      </w:r>
      <w:r w:rsidR="00DC1960">
        <w:rPr>
          <w:rFonts w:asciiTheme="minorHAnsi" w:hAnsiTheme="minorHAnsi" w:cstheme="minorHAnsi"/>
          <w:color w:val="000000" w:themeColor="text1"/>
        </w:rPr>
        <w:t>Πολύ χ</w:t>
      </w:r>
      <w:r>
        <w:rPr>
          <w:rFonts w:asciiTheme="minorHAnsi" w:hAnsiTheme="minorHAnsi" w:cstheme="minorHAnsi"/>
          <w:color w:val="000000" w:themeColor="text1"/>
        </w:rPr>
        <w:t>αμηλή, καθώς δεν υπάρχουν δαπάνες εντός εταιρίας εκτός και αν χρειαστεί να βρεθεί λύση για να μην ξανασυμβεί τέτοιου είδους διαρροή.</w:t>
      </w:r>
    </w:p>
    <w:p w:rsidR="009B5924" w:rsidRDefault="009B5924" w:rsidP="009B5924">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είναι ΑΕΣ η λύση δεν θα’ ναι κοστοβόρα.</w:t>
      </w:r>
    </w:p>
    <w:p w:rsidR="009B5924" w:rsidRDefault="009B5924" w:rsidP="00DC1960">
      <w:pPr>
        <w:pStyle w:val="Default"/>
        <w:numPr>
          <w:ilvl w:val="0"/>
          <w:numId w:val="4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w:t>
      </w:r>
      <w:r w:rsidR="00DC1960">
        <w:rPr>
          <w:rFonts w:asciiTheme="minorHAnsi" w:hAnsiTheme="minorHAnsi" w:cstheme="minorHAnsi"/>
          <w:color w:val="000000" w:themeColor="text1"/>
        </w:rPr>
        <w:t>Μέτρια</w:t>
      </w:r>
      <w:r>
        <w:rPr>
          <w:rFonts w:asciiTheme="minorHAnsi" w:hAnsiTheme="minorHAnsi" w:cstheme="minorHAnsi"/>
          <w:color w:val="000000" w:themeColor="text1"/>
        </w:rPr>
        <w:t>, για παρόμοιους λόγος με το ΑΕΣ.</w:t>
      </w:r>
    </w:p>
    <w:p w:rsidR="009B5924" w:rsidRDefault="009B5924" w:rsidP="009B5924">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Αφού, η διαρροή είναι σε ‘’λίγο’’ μεγαλύτερο εύρος από την ΑΕΣ, ίσως κοστίσει κ λίγο παραπάνω.</w:t>
      </w:r>
    </w:p>
    <w:p w:rsidR="009B5924" w:rsidRDefault="009B5924" w:rsidP="00DC1960">
      <w:pPr>
        <w:pStyle w:val="Default"/>
        <w:numPr>
          <w:ilvl w:val="0"/>
          <w:numId w:val="41"/>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w:t>
      </w:r>
      <w:r w:rsidR="00DC1960">
        <w:rPr>
          <w:rFonts w:asciiTheme="minorHAnsi" w:hAnsiTheme="minorHAnsi" w:cstheme="minorHAnsi"/>
          <w:color w:val="000000" w:themeColor="text1"/>
        </w:rPr>
        <w:t>Πολύ υ</w:t>
      </w:r>
      <w:r>
        <w:rPr>
          <w:rFonts w:asciiTheme="minorHAnsi" w:hAnsiTheme="minorHAnsi" w:cstheme="minorHAnsi"/>
          <w:color w:val="000000" w:themeColor="text1"/>
        </w:rPr>
        <w:t>ψηλή, παρόμοιους λόγος με τα παραπάνω.</w:t>
      </w:r>
    </w:p>
    <w:p w:rsidR="00486092" w:rsidRDefault="00F264C2" w:rsidP="00486092">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Αν ανταγωνιστική εταιρία μάθει τις συμφωνίες με προμηθευτές, τιμές, προσφορές (κ.α.),</w:t>
      </w:r>
      <w:r w:rsidR="00707FE0">
        <w:rPr>
          <w:rFonts w:asciiTheme="minorHAnsi" w:hAnsiTheme="minorHAnsi" w:cstheme="minorHAnsi"/>
          <w:color w:val="000000" w:themeColor="text1"/>
        </w:rPr>
        <w:t xml:space="preserve"> μπορεί εύκολα να το εκμεταλλευτεί προς όφελός της</w:t>
      </w:r>
      <w:r w:rsidR="00340AF8">
        <w:rPr>
          <w:rFonts w:asciiTheme="minorHAnsi" w:hAnsiTheme="minorHAnsi" w:cstheme="minorHAnsi"/>
          <w:color w:val="000000" w:themeColor="text1"/>
        </w:rPr>
        <w:t xml:space="preserve"> </w:t>
      </w:r>
      <w:r w:rsidR="00340AF8" w:rsidRPr="00340AF8">
        <w:rPr>
          <w:rFonts w:asciiTheme="minorHAnsi" w:hAnsiTheme="minorHAnsi" w:cstheme="minorHAnsi"/>
          <w:color w:val="FF0000"/>
        </w:rPr>
        <w:t>(*)</w:t>
      </w:r>
      <w:r w:rsidR="00340AF8">
        <w:rPr>
          <w:rFonts w:asciiTheme="minorHAnsi" w:hAnsiTheme="minorHAnsi" w:cstheme="minorHAnsi"/>
          <w:color w:val="FF0000"/>
        </w:rPr>
        <w:t>!</w:t>
      </w:r>
      <w:r w:rsidR="00707FE0">
        <w:rPr>
          <w:rFonts w:asciiTheme="minorHAnsi" w:hAnsiTheme="minorHAnsi" w:cstheme="minorHAnsi"/>
          <w:color w:val="000000" w:themeColor="text1"/>
        </w:rPr>
        <w:t>.</w:t>
      </w:r>
    </w:p>
    <w:p w:rsidR="009B5924" w:rsidRDefault="009B5924" w:rsidP="009B5924">
      <w:pPr>
        <w:pStyle w:val="Default"/>
        <w:ind w:left="2145"/>
        <w:jc w:val="both"/>
        <w:rPr>
          <w:rFonts w:asciiTheme="minorHAnsi" w:hAnsiTheme="minorHAnsi" w:cstheme="minorHAnsi"/>
          <w:color w:val="000000" w:themeColor="text1"/>
        </w:rPr>
      </w:pPr>
    </w:p>
    <w:p w:rsidR="009B5924" w:rsidRPr="000234D4" w:rsidRDefault="009B5924" w:rsidP="009B5924">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sidR="00A15578">
        <w:rPr>
          <w:rFonts w:asciiTheme="minorHAnsi" w:hAnsiTheme="minorHAnsi" w:cstheme="minorHAnsi"/>
          <w:b/>
          <w:color w:val="000000" w:themeColor="text1"/>
        </w:rPr>
        <w:t>Υπέρβαση προϋπολογισμού</w:t>
      </w:r>
      <w:r>
        <w:rPr>
          <w:rFonts w:asciiTheme="minorHAnsi" w:hAnsiTheme="minorHAnsi" w:cstheme="minorHAnsi"/>
          <w:b/>
          <w:color w:val="000000" w:themeColor="text1"/>
        </w:rPr>
        <w:t>:</w:t>
      </w:r>
    </w:p>
    <w:p w:rsidR="009B5924" w:rsidRDefault="009B5924" w:rsidP="00340AF8">
      <w:pPr>
        <w:pStyle w:val="Default"/>
        <w:numPr>
          <w:ilvl w:val="0"/>
          <w:numId w:val="42"/>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Δεν υπάρχει επίπτωση </w:t>
      </w:r>
      <w:r w:rsidR="006F2FCF">
        <w:rPr>
          <w:rFonts w:asciiTheme="minorHAnsi" w:hAnsiTheme="minorHAnsi" w:cstheme="minorHAnsi"/>
          <w:color w:val="000000" w:themeColor="text1"/>
        </w:rPr>
        <w:t>στον προϋπολογισμό</w:t>
      </w:r>
      <w:r>
        <w:rPr>
          <w:rFonts w:asciiTheme="minorHAnsi" w:hAnsiTheme="minorHAnsi" w:cstheme="minorHAnsi"/>
          <w:color w:val="000000" w:themeColor="text1"/>
        </w:rPr>
        <w:t>.</w:t>
      </w:r>
    </w:p>
    <w:p w:rsidR="009B5924" w:rsidRDefault="009B5924" w:rsidP="00340AF8">
      <w:pPr>
        <w:pStyle w:val="Default"/>
        <w:numPr>
          <w:ilvl w:val="0"/>
          <w:numId w:val="42"/>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Μέτρια, </w:t>
      </w:r>
      <w:r w:rsidR="00340AF8">
        <w:rPr>
          <w:rFonts w:asciiTheme="minorHAnsi" w:hAnsiTheme="minorHAnsi" w:cstheme="minorHAnsi"/>
          <w:color w:val="000000" w:themeColor="text1"/>
        </w:rPr>
        <w:t>καθώς θα υπάρχουν έξτρα δαπάνες (αιτιολόγηση παραπάνω στις δαπάνες)</w:t>
      </w:r>
      <w:r>
        <w:rPr>
          <w:rFonts w:asciiTheme="minorHAnsi" w:hAnsiTheme="minorHAnsi" w:cstheme="minorHAnsi"/>
          <w:color w:val="000000" w:themeColor="text1"/>
        </w:rPr>
        <w:t>.</w:t>
      </w:r>
    </w:p>
    <w:p w:rsidR="003B6ECB" w:rsidRPr="00B7435B" w:rsidRDefault="009B5924" w:rsidP="00340AF8">
      <w:pPr>
        <w:pStyle w:val="Default"/>
        <w:numPr>
          <w:ilvl w:val="0"/>
          <w:numId w:val="42"/>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w:t>
      </w:r>
      <w:r w:rsidR="00340AF8">
        <w:rPr>
          <w:rFonts w:asciiTheme="minorHAnsi" w:hAnsiTheme="minorHAnsi" w:cstheme="minorHAnsi"/>
          <w:color w:val="000000" w:themeColor="text1"/>
        </w:rPr>
        <w:t>Πολύ υψηλή,</w:t>
      </w:r>
      <w:r w:rsidR="00340AF8" w:rsidRPr="00340AF8">
        <w:rPr>
          <w:rFonts w:asciiTheme="minorHAnsi" w:hAnsiTheme="minorHAnsi" w:cstheme="minorHAnsi"/>
          <w:color w:val="FF0000"/>
        </w:rPr>
        <w:t>(*)!</w:t>
      </w:r>
      <w:r w:rsidR="00B7435B">
        <w:rPr>
          <w:rFonts w:asciiTheme="minorHAnsi" w:hAnsiTheme="minorHAnsi" w:cstheme="minorHAnsi"/>
          <w:color w:val="FF0000"/>
        </w:rPr>
        <w:t xml:space="preserve"> </w:t>
      </w:r>
    </w:p>
    <w:p w:rsidR="00B7435B" w:rsidRDefault="00B7435B" w:rsidP="00B7435B">
      <w:pPr>
        <w:pStyle w:val="Default"/>
        <w:ind w:left="2145"/>
        <w:jc w:val="both"/>
        <w:rPr>
          <w:rFonts w:asciiTheme="minorHAnsi" w:hAnsiTheme="minorHAnsi" w:cstheme="minorHAnsi"/>
          <w:color w:val="000000" w:themeColor="text1"/>
        </w:rPr>
      </w:pPr>
      <w:r>
        <w:rPr>
          <w:rFonts w:asciiTheme="minorHAnsi" w:hAnsiTheme="minorHAnsi" w:cstheme="minorHAnsi"/>
          <w:color w:val="000000" w:themeColor="text1"/>
        </w:rPr>
        <w:t xml:space="preserve">Βοηθώντας τον ανταγωνιστή να βελτιωθεί, μας ρίχνει στην αγορά με αποτέλεσμα να έχουμε λιγότερα κέρδη </w:t>
      </w:r>
      <w:proofErr w:type="spellStart"/>
      <w:r>
        <w:rPr>
          <w:rFonts w:asciiTheme="minorHAnsi" w:hAnsiTheme="minorHAnsi" w:cstheme="minorHAnsi"/>
          <w:color w:val="000000" w:themeColor="text1"/>
        </w:rPr>
        <w:t>εώς</w:t>
      </w:r>
      <w:proofErr w:type="spellEnd"/>
      <w:r>
        <w:rPr>
          <w:rFonts w:asciiTheme="minorHAnsi" w:hAnsiTheme="minorHAnsi" w:cstheme="minorHAnsi"/>
          <w:color w:val="000000" w:themeColor="text1"/>
        </w:rPr>
        <w:t xml:space="preserve"> και ζημίες. Αυτό σε έντονο βαθμό μπορεί να προκαλέσει υπέρβαση του αρχικού προϋπολογισμού.</w:t>
      </w:r>
    </w:p>
    <w:p w:rsidR="00340AF8" w:rsidRDefault="00340AF8" w:rsidP="00340AF8">
      <w:pPr>
        <w:pStyle w:val="Default"/>
        <w:ind w:left="2145"/>
        <w:jc w:val="both"/>
        <w:rPr>
          <w:rFonts w:asciiTheme="minorHAnsi" w:hAnsiTheme="minorHAnsi" w:cstheme="minorHAnsi"/>
          <w:color w:val="000000" w:themeColor="text1"/>
        </w:rPr>
      </w:pPr>
    </w:p>
    <w:p w:rsidR="0030729D" w:rsidRPr="000234D4" w:rsidRDefault="0030729D" w:rsidP="0030729D">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Pr>
          <w:rFonts w:asciiTheme="minorHAnsi" w:hAnsiTheme="minorHAnsi" w:cstheme="minorHAnsi"/>
          <w:b/>
          <w:color w:val="000000" w:themeColor="text1"/>
        </w:rPr>
        <w:t>Επιπτώσεις στο ηθικό ή την παραγωγικότητα του προσωπικού:</w:t>
      </w:r>
    </w:p>
    <w:p w:rsidR="0030729D" w:rsidRDefault="0030729D" w:rsidP="0030729D">
      <w:pPr>
        <w:pStyle w:val="Default"/>
        <w:numPr>
          <w:ilvl w:val="0"/>
          <w:numId w:val="4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Κυρίως στο ηθικό του προσωπικού, διαρρέουν προσωπικά του δεδομένα (εισφορές κλπ)</w:t>
      </w:r>
    </w:p>
    <w:p w:rsidR="0030729D" w:rsidRDefault="0030729D" w:rsidP="0030729D">
      <w:pPr>
        <w:pStyle w:val="Default"/>
        <w:numPr>
          <w:ilvl w:val="0"/>
          <w:numId w:val="4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sidR="00991000">
        <w:rPr>
          <w:rFonts w:asciiTheme="minorHAnsi" w:hAnsiTheme="minorHAnsi" w:cstheme="minorHAnsi"/>
          <w:color w:val="000000" w:themeColor="text1"/>
        </w:rPr>
        <w:t xml:space="preserve"> </w:t>
      </w:r>
      <w:r w:rsidR="000A05F0">
        <w:rPr>
          <w:rFonts w:asciiTheme="minorHAnsi" w:hAnsiTheme="minorHAnsi" w:cstheme="minorHAnsi"/>
          <w:color w:val="000000" w:themeColor="text1"/>
        </w:rPr>
        <w:t>Κυρίως στο ηθικό του προσωπικού, διαρρέουν προσωπικά του δεδομένα (εισφορές κλπ)</w:t>
      </w:r>
    </w:p>
    <w:p w:rsidR="000A05F0" w:rsidRDefault="00F154B8" w:rsidP="000A05F0">
      <w:pPr>
        <w:pStyle w:val="Default"/>
        <w:numPr>
          <w:ilvl w:val="0"/>
          <w:numId w:val="43"/>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ab/>
      </w:r>
      <w:r w:rsidR="000A05F0">
        <w:rPr>
          <w:rFonts w:asciiTheme="minorHAnsi" w:hAnsiTheme="minorHAnsi" w:cstheme="minorHAnsi"/>
          <w:color w:val="000000" w:themeColor="text1"/>
        </w:rPr>
        <w:t>Κυρίως στο ηθικό του προσωπικού, διαρρέουν προσωπικά του δεδομένα (εισφορές κλπ)</w:t>
      </w:r>
    </w:p>
    <w:p w:rsidR="0030729D" w:rsidRDefault="0030729D" w:rsidP="0030729D">
      <w:pPr>
        <w:pStyle w:val="Default"/>
        <w:ind w:left="2145"/>
        <w:jc w:val="both"/>
        <w:rPr>
          <w:rFonts w:asciiTheme="minorHAnsi" w:hAnsiTheme="minorHAnsi" w:cstheme="minorHAnsi"/>
          <w:color w:val="000000" w:themeColor="text1"/>
        </w:rPr>
      </w:pPr>
    </w:p>
    <w:p w:rsidR="00434D11" w:rsidRPr="000234D4" w:rsidRDefault="00434D11" w:rsidP="00434D11">
      <w:pPr>
        <w:pStyle w:val="Default"/>
        <w:ind w:left="709" w:firstLine="709"/>
        <w:jc w:val="both"/>
        <w:rPr>
          <w:rFonts w:asciiTheme="minorHAnsi" w:hAnsiTheme="minorHAnsi" w:cstheme="minorHAnsi"/>
          <w:color w:val="000000" w:themeColor="text1"/>
        </w:rPr>
      </w:pPr>
      <w:r>
        <w:rPr>
          <w:rFonts w:asciiTheme="minorHAnsi" w:hAnsiTheme="minorHAnsi" w:cstheme="minorHAnsi"/>
          <w:color w:val="000000" w:themeColor="text1"/>
        </w:rPr>
        <w:t>-</w:t>
      </w:r>
      <w:r>
        <w:rPr>
          <w:rFonts w:asciiTheme="minorHAnsi" w:hAnsiTheme="minorHAnsi" w:cstheme="minorHAnsi"/>
          <w:b/>
          <w:color w:val="000000" w:themeColor="text1"/>
        </w:rPr>
        <w:t>Κατάχρηση προσωπικών δεδομένων:</w:t>
      </w:r>
    </w:p>
    <w:p w:rsidR="00434D11" w:rsidRPr="003E7A5C" w:rsidRDefault="00434D11" w:rsidP="00434D11">
      <w:pPr>
        <w:pStyle w:val="Default"/>
        <w:numPr>
          <w:ilvl w:val="0"/>
          <w:numId w:val="44"/>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ΑΕΣ:</w:t>
      </w:r>
      <w:r>
        <w:rPr>
          <w:rFonts w:asciiTheme="minorHAnsi" w:hAnsiTheme="minorHAnsi" w:cstheme="minorHAnsi"/>
          <w:color w:val="000000" w:themeColor="text1"/>
        </w:rPr>
        <w:t xml:space="preserve"> Χαμηλή επίπτωση, διότι οι χρήστες εντός της εταιρίας λογικά δεν θα προβούν σε κατάχρηση των δεδομένων. Αλλά, επειδή τα δεδομένα είναι αρκετά ευαίσθητα, ποτέ δεν μπορείς να σαι 100% σίγουρος.</w:t>
      </w:r>
    </w:p>
    <w:p w:rsidR="00434D11" w:rsidRDefault="00434D11" w:rsidP="00434D11">
      <w:pPr>
        <w:pStyle w:val="Default"/>
        <w:numPr>
          <w:ilvl w:val="0"/>
          <w:numId w:val="44"/>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ΑΣΥΝ:</w:t>
      </w:r>
      <w:r>
        <w:rPr>
          <w:rFonts w:asciiTheme="minorHAnsi" w:hAnsiTheme="minorHAnsi" w:cstheme="minorHAnsi"/>
          <w:color w:val="000000" w:themeColor="text1"/>
        </w:rPr>
        <w:t xml:space="preserve"> Μέτρια επίπτωση, διότι οι χρήστες εντός της εταιρίας λογικά δεν θα προβούν σε κατάχρηση των δεδομένων. Αλλά, επειδή τα δεδομένα είναι αρκετά ευαίσθητα και το εύρος των ατόμων που έγιναν γνωστά μεγάλωσε, είναι πιο πιθανό να γίνει κατάχρηση.</w:t>
      </w:r>
    </w:p>
    <w:p w:rsidR="00434D11" w:rsidRDefault="00434D11" w:rsidP="00434D11">
      <w:pPr>
        <w:pStyle w:val="Default"/>
        <w:numPr>
          <w:ilvl w:val="0"/>
          <w:numId w:val="44"/>
        </w:numPr>
        <w:jc w:val="both"/>
        <w:rPr>
          <w:rFonts w:asciiTheme="minorHAnsi" w:hAnsiTheme="minorHAnsi" w:cstheme="minorHAnsi"/>
          <w:color w:val="000000" w:themeColor="text1"/>
        </w:rPr>
      </w:pPr>
      <w:r w:rsidRPr="00872DB1">
        <w:rPr>
          <w:rFonts w:asciiTheme="minorHAnsi" w:hAnsiTheme="minorHAnsi" w:cstheme="minorHAnsi"/>
          <w:b/>
          <w:color w:val="000000" w:themeColor="text1"/>
        </w:rPr>
        <w:t>ΑΕΞ:</w:t>
      </w:r>
      <w:r>
        <w:rPr>
          <w:rFonts w:asciiTheme="minorHAnsi" w:hAnsiTheme="minorHAnsi" w:cstheme="minorHAnsi"/>
          <w:color w:val="000000" w:themeColor="text1"/>
        </w:rPr>
        <w:t xml:space="preserve">  Πολύ υψηλή, καθώς διαρρέουν πολύ σημαντικά και ευαίσθητα δεδομένα στο ευρύ κοινό. Επομένως, όσο περισσότερα τα άτομα, τόσο </w:t>
      </w:r>
      <w:r>
        <w:rPr>
          <w:rFonts w:asciiTheme="minorHAnsi" w:hAnsiTheme="minorHAnsi" w:cstheme="minorHAnsi"/>
          <w:color w:val="000000" w:themeColor="text1"/>
        </w:rPr>
        <w:lastRenderedPageBreak/>
        <w:t>περισσότερες και οι πιθανότητες να βρεθεί κάποιος κακόβουλος.</w:t>
      </w:r>
    </w:p>
    <w:p w:rsidR="00A15578" w:rsidRDefault="00A15578" w:rsidP="00A15578">
      <w:pPr>
        <w:pStyle w:val="Default"/>
        <w:jc w:val="both"/>
        <w:rPr>
          <w:rFonts w:asciiTheme="minorHAnsi" w:hAnsiTheme="minorHAnsi" w:cstheme="minorHAnsi"/>
          <w:color w:val="000000" w:themeColor="text1"/>
        </w:rPr>
      </w:pPr>
    </w:p>
    <w:p w:rsidR="004B1AEC" w:rsidRDefault="004B1AEC" w:rsidP="00A15578">
      <w:pPr>
        <w:pStyle w:val="Default"/>
        <w:pBdr>
          <w:bottom w:val="single" w:sz="12" w:space="1" w:color="auto"/>
        </w:pBdr>
        <w:jc w:val="both"/>
        <w:rPr>
          <w:rFonts w:asciiTheme="minorHAnsi" w:hAnsiTheme="minorHAnsi" w:cstheme="minorHAnsi"/>
          <w:color w:val="000000" w:themeColor="text1"/>
        </w:rPr>
      </w:pPr>
    </w:p>
    <w:p w:rsidR="00016B83" w:rsidRPr="00872DB1" w:rsidRDefault="00016B83" w:rsidP="00A15578">
      <w:pPr>
        <w:pStyle w:val="Default"/>
        <w:jc w:val="both"/>
        <w:rPr>
          <w:rFonts w:asciiTheme="minorHAnsi" w:hAnsiTheme="minorHAnsi" w:cstheme="minorHAnsi"/>
          <w:b/>
          <w:i/>
          <w:color w:val="000000" w:themeColor="text1"/>
          <w:sz w:val="28"/>
          <w:szCs w:val="28"/>
          <w:u w:val="single"/>
        </w:rPr>
      </w:pPr>
      <w:r w:rsidRPr="00872DB1">
        <w:rPr>
          <w:rFonts w:asciiTheme="minorHAnsi" w:hAnsiTheme="minorHAnsi" w:cstheme="minorHAnsi"/>
          <w:b/>
          <w:i/>
          <w:color w:val="000000" w:themeColor="text1"/>
          <w:sz w:val="28"/>
          <w:szCs w:val="28"/>
          <w:u w:val="single"/>
        </w:rPr>
        <w:t>ΑΚΕΡΑΙΌΤΗΤΑ:</w:t>
      </w:r>
    </w:p>
    <w:p w:rsidR="00016B83" w:rsidRDefault="001F06E6" w:rsidP="009349E6">
      <w:pPr>
        <w:pStyle w:val="Default"/>
        <w:numPr>
          <w:ilvl w:val="0"/>
          <w:numId w:val="47"/>
        </w:numPr>
        <w:jc w:val="both"/>
        <w:rPr>
          <w:rFonts w:asciiTheme="minorHAnsi" w:hAnsiTheme="minorHAnsi" w:cstheme="minorHAnsi"/>
          <w:color w:val="000000" w:themeColor="text1"/>
        </w:rPr>
      </w:pPr>
      <w:r w:rsidRPr="009349E6">
        <w:rPr>
          <w:rFonts w:asciiTheme="minorHAnsi" w:hAnsiTheme="minorHAnsi" w:cstheme="minorHAnsi"/>
          <w:b/>
          <w:i/>
          <w:color w:val="000000" w:themeColor="text1"/>
        </w:rPr>
        <w:t>Σκόπιμη Αλλοίωση:</w:t>
      </w:r>
      <w:r>
        <w:rPr>
          <w:rFonts w:asciiTheme="minorHAnsi" w:hAnsiTheme="minorHAnsi" w:cstheme="minorHAnsi"/>
          <w:color w:val="000000" w:themeColor="text1"/>
        </w:rPr>
        <w:t xml:space="preserve"> Από τη στιγμή που είναι σκόπιμη, σημαίνει ότι έχουν αξιολογηθεί τα υπέρ και τα κατά και η απόφαση έχει παρθεί για το καλό. Οπότε, γι αυτό και στις περισσότερες περιπτώσεις είναι «0».</w:t>
      </w:r>
    </w:p>
    <w:p w:rsidR="009349E6" w:rsidRDefault="009349E6" w:rsidP="00197539">
      <w:pPr>
        <w:pStyle w:val="Default"/>
        <w:ind w:left="720"/>
        <w:jc w:val="both"/>
        <w:rPr>
          <w:rFonts w:asciiTheme="minorHAnsi" w:hAnsiTheme="minorHAnsi" w:cstheme="minorHAnsi"/>
          <w:color w:val="000000" w:themeColor="text1"/>
        </w:rPr>
      </w:pPr>
    </w:p>
    <w:p w:rsidR="004B1AEC" w:rsidRPr="00F0633D" w:rsidRDefault="004B1AEC" w:rsidP="004B1AEC">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Παραπομπές απ’ το αγαθό </w:t>
      </w:r>
      <w:r w:rsidRPr="003B6ECB">
        <w:rPr>
          <w:rFonts w:asciiTheme="minorHAnsi" w:hAnsiTheme="minorHAnsi" w:cstheme="minorHAnsi"/>
          <w:b/>
          <w:color w:val="000000" w:themeColor="text1"/>
          <w:u w:val="single"/>
          <w:lang w:val="en-US"/>
        </w:rPr>
        <w:t>WorkStation</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 xml:space="preserve">Απώλεια </w:t>
      </w:r>
      <w:r>
        <w:rPr>
          <w:rFonts w:asciiTheme="minorHAnsi" w:hAnsiTheme="minorHAnsi" w:cstheme="minorHAnsi"/>
          <w:b/>
          <w:color w:val="000000" w:themeColor="text1"/>
          <w:u w:val="single"/>
        </w:rPr>
        <w:t>Ακεραιότητας:</w:t>
      </w:r>
    </w:p>
    <w:p w:rsidR="00F0633D" w:rsidRPr="003B6ECB" w:rsidRDefault="00F0633D" w:rsidP="00F0633D">
      <w:pPr>
        <w:pStyle w:val="Default"/>
        <w:ind w:left="720"/>
        <w:jc w:val="both"/>
        <w:rPr>
          <w:rFonts w:asciiTheme="minorHAnsi" w:hAnsiTheme="minorHAnsi" w:cstheme="minorHAnsi"/>
          <w:color w:val="000000" w:themeColor="text1"/>
        </w:rPr>
      </w:pPr>
    </w:p>
    <w:p w:rsidR="004F0670" w:rsidRDefault="004F0670" w:rsidP="004F0670">
      <w:pPr>
        <w:pStyle w:val="Default"/>
        <w:numPr>
          <w:ilvl w:val="0"/>
          <w:numId w:val="46"/>
        </w:numPr>
        <w:jc w:val="both"/>
        <w:rPr>
          <w:rFonts w:asciiTheme="minorHAnsi" w:hAnsiTheme="minorHAnsi" w:cstheme="minorHAnsi"/>
          <w:color w:val="000000" w:themeColor="text1"/>
        </w:rPr>
      </w:pPr>
      <w:r w:rsidRPr="007F1F36">
        <w:rPr>
          <w:rFonts w:asciiTheme="minorHAnsi" w:hAnsiTheme="minorHAnsi" w:cstheme="minorHAnsi"/>
          <w:b/>
          <w:color w:val="000000" w:themeColor="text1"/>
        </w:rPr>
        <w:t>Διαταραχή ελέγχου διαχείρισης:</w:t>
      </w:r>
      <w:r w:rsidR="00FB6894">
        <w:rPr>
          <w:rFonts w:asciiTheme="minorHAnsi" w:hAnsiTheme="minorHAnsi" w:cstheme="minorHAnsi"/>
          <w:color w:val="000000" w:themeColor="text1"/>
        </w:rPr>
        <w:t xml:space="preserve"> </w:t>
      </w:r>
      <w:r w:rsidR="00FB6894" w:rsidRPr="00FB6894">
        <w:rPr>
          <w:rFonts w:asciiTheme="minorHAnsi" w:hAnsiTheme="minorHAnsi" w:cstheme="minorHAnsi"/>
          <w:color w:val="000000" w:themeColor="text1"/>
        </w:rPr>
        <w:t>Θα υπάρχει διαταραχή, καθώς θα υπάρξει σύγχυση μιας και χάνονται δεδο</w:t>
      </w:r>
      <w:r w:rsidR="00FB6894">
        <w:rPr>
          <w:rFonts w:asciiTheme="minorHAnsi" w:hAnsiTheme="minorHAnsi" w:cstheme="minorHAnsi"/>
          <w:color w:val="000000" w:themeColor="text1"/>
        </w:rPr>
        <w:t>μένα. Ειδικότερα αν είναι πολλά</w:t>
      </w:r>
      <w:r w:rsidR="00FB6894" w:rsidRPr="00FB6894">
        <w:rPr>
          <w:rFonts w:asciiTheme="minorHAnsi" w:hAnsiTheme="minorHAnsi" w:cstheme="minorHAnsi"/>
          <w:color w:val="000000" w:themeColor="text1"/>
        </w:rPr>
        <w:t xml:space="preserve"> σε πλήθος κ σημαντικά</w:t>
      </w:r>
      <w:r w:rsidR="00FB6894">
        <w:rPr>
          <w:rFonts w:asciiTheme="minorHAnsi" w:hAnsiTheme="minorHAnsi" w:cstheme="minorHAnsi"/>
          <w:color w:val="000000" w:themeColor="text1"/>
        </w:rPr>
        <w:t xml:space="preserve"> για την ομαλή λειτουργία του οργανισμού.</w:t>
      </w:r>
    </w:p>
    <w:p w:rsidR="007F1F36" w:rsidRDefault="007F1F36" w:rsidP="007F1F36">
      <w:pPr>
        <w:pStyle w:val="Default"/>
        <w:ind w:left="720"/>
        <w:jc w:val="both"/>
        <w:rPr>
          <w:rFonts w:asciiTheme="minorHAnsi" w:hAnsiTheme="minorHAnsi" w:cstheme="minorHAnsi"/>
          <w:color w:val="000000" w:themeColor="text1"/>
        </w:rPr>
      </w:pPr>
    </w:p>
    <w:p w:rsidR="004F0670" w:rsidRPr="007F1F36" w:rsidRDefault="004F0670" w:rsidP="004F067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Υποβάθμιση υπηρεσιών</w:t>
      </w:r>
      <w:r w:rsidR="007F1F36" w:rsidRPr="007F1F36">
        <w:rPr>
          <w:rFonts w:asciiTheme="minorHAnsi" w:hAnsiTheme="minorHAnsi" w:cstheme="minorHAnsi"/>
          <w:b/>
          <w:color w:val="000000" w:themeColor="text1"/>
        </w:rPr>
        <w:t>:</w:t>
      </w:r>
      <w:r w:rsidR="00871731" w:rsidRPr="00871731">
        <w:t xml:space="preserve"> </w:t>
      </w:r>
      <w:r w:rsidR="00871731" w:rsidRPr="00871731">
        <w:rPr>
          <w:rFonts w:asciiTheme="minorHAnsi" w:hAnsiTheme="minorHAnsi" w:cstheme="minorHAnsi"/>
          <w:color w:val="000000" w:themeColor="text1"/>
        </w:rPr>
        <w:t xml:space="preserve">Θα υπάρξει πιθανώς υποβάθμιση για κάποιο χρονικό διάστημα, μιας και τα αρχεία του </w:t>
      </w:r>
      <w:proofErr w:type="spellStart"/>
      <w:r w:rsidR="00871731" w:rsidRPr="00871731">
        <w:rPr>
          <w:rFonts w:asciiTheme="minorHAnsi" w:hAnsiTheme="minorHAnsi" w:cstheme="minorHAnsi"/>
          <w:color w:val="000000" w:themeColor="text1"/>
        </w:rPr>
        <w:t>WorkStation</w:t>
      </w:r>
      <w:proofErr w:type="spellEnd"/>
      <w:r w:rsidR="00871731" w:rsidRPr="00871731">
        <w:rPr>
          <w:rFonts w:asciiTheme="minorHAnsi" w:hAnsiTheme="minorHAnsi" w:cstheme="minorHAnsi"/>
          <w:color w:val="000000" w:themeColor="text1"/>
        </w:rPr>
        <w:t xml:space="preserve"> αφορούν την ομαλή λειτουργία της σελίδας</w:t>
      </w:r>
      <w:r w:rsidR="00871731" w:rsidRPr="00871731">
        <w:rPr>
          <w:rFonts w:asciiTheme="minorHAnsi" w:hAnsiTheme="minorHAnsi" w:cstheme="minorHAnsi"/>
          <w:b/>
          <w:color w:val="000000" w:themeColor="text1"/>
        </w:rPr>
        <w:t>.</w:t>
      </w:r>
    </w:p>
    <w:p w:rsidR="007F1F36" w:rsidRPr="007F1F36" w:rsidRDefault="007F1F36" w:rsidP="007F1F36">
      <w:pPr>
        <w:pStyle w:val="Default"/>
        <w:jc w:val="both"/>
        <w:rPr>
          <w:rFonts w:asciiTheme="minorHAnsi" w:hAnsiTheme="minorHAnsi" w:cstheme="minorHAnsi"/>
          <w:b/>
          <w:color w:val="000000" w:themeColor="text1"/>
        </w:rPr>
      </w:pPr>
    </w:p>
    <w:p w:rsidR="004F0670" w:rsidRPr="007F1F36" w:rsidRDefault="004F0670" w:rsidP="004F067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Απρόβλεπτες ή πρόσθετες δαπάνες</w:t>
      </w:r>
      <w:r w:rsidR="007F1F36" w:rsidRPr="007F1F36">
        <w:rPr>
          <w:rFonts w:asciiTheme="minorHAnsi" w:hAnsiTheme="minorHAnsi" w:cstheme="minorHAnsi"/>
          <w:b/>
          <w:color w:val="000000" w:themeColor="text1"/>
        </w:rPr>
        <w:t>:</w:t>
      </w:r>
      <w:r w:rsidR="00325653">
        <w:rPr>
          <w:rFonts w:asciiTheme="minorHAnsi" w:hAnsiTheme="minorHAnsi" w:cstheme="minorHAnsi"/>
          <w:b/>
          <w:color w:val="000000" w:themeColor="text1"/>
        </w:rPr>
        <w:t xml:space="preserve"> </w:t>
      </w:r>
      <w:r w:rsidR="00325653" w:rsidRPr="00325653">
        <w:rPr>
          <w:rFonts w:asciiTheme="minorHAnsi" w:hAnsiTheme="minorHAnsi" w:cstheme="minorHAnsi"/>
          <w:color w:val="000000" w:themeColor="text1"/>
        </w:rPr>
        <w:t>Πιθανές δαπάνες, ανάλογα με τον όγκο των δεδομένων, για την διόρθωση της κατάστασης.</w:t>
      </w:r>
    </w:p>
    <w:p w:rsidR="007F1F36" w:rsidRPr="007F1F36" w:rsidRDefault="007F1F36" w:rsidP="007F1F36">
      <w:pPr>
        <w:pStyle w:val="Default"/>
        <w:jc w:val="both"/>
        <w:rPr>
          <w:rFonts w:asciiTheme="minorHAnsi" w:hAnsiTheme="minorHAnsi" w:cstheme="minorHAnsi"/>
          <w:b/>
          <w:color w:val="000000" w:themeColor="text1"/>
        </w:rPr>
      </w:pPr>
    </w:p>
    <w:p w:rsidR="004F0670" w:rsidRPr="007F1F36" w:rsidRDefault="004F0670" w:rsidP="004F067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Απώλεια αγαθών</w:t>
      </w:r>
      <w:r w:rsidR="007F1F36" w:rsidRPr="007F1F36">
        <w:rPr>
          <w:rFonts w:asciiTheme="minorHAnsi" w:hAnsiTheme="minorHAnsi" w:cstheme="minorHAnsi"/>
          <w:b/>
          <w:color w:val="000000" w:themeColor="text1"/>
        </w:rPr>
        <w:t>:</w:t>
      </w:r>
      <w:r w:rsidR="00D255CE">
        <w:rPr>
          <w:rFonts w:asciiTheme="minorHAnsi" w:hAnsiTheme="minorHAnsi" w:cstheme="minorHAnsi"/>
          <w:b/>
          <w:color w:val="000000" w:themeColor="text1"/>
        </w:rPr>
        <w:t xml:space="preserve"> </w:t>
      </w:r>
      <w:r w:rsidR="00D255CE" w:rsidRPr="00D255CE">
        <w:rPr>
          <w:rFonts w:asciiTheme="minorHAnsi" w:hAnsiTheme="minorHAnsi" w:cstheme="minorHAnsi"/>
          <w:color w:val="000000" w:themeColor="text1"/>
        </w:rPr>
        <w:t>Αφού χάνονται πληροφορίες, χάνονται και αγαθά που βοηθούν στην λειτουργία του οργανισμού.</w:t>
      </w:r>
    </w:p>
    <w:p w:rsidR="007F1F36" w:rsidRPr="00D255CE" w:rsidRDefault="007F1F36" w:rsidP="007903D5">
      <w:pPr>
        <w:pStyle w:val="Default"/>
        <w:jc w:val="both"/>
        <w:rPr>
          <w:rFonts w:asciiTheme="minorHAnsi" w:hAnsiTheme="minorHAnsi" w:cstheme="minorHAnsi"/>
          <w:b/>
          <w:color w:val="000000" w:themeColor="text1"/>
        </w:rPr>
      </w:pPr>
    </w:p>
    <w:p w:rsidR="004F0670" w:rsidRPr="007F1F36" w:rsidRDefault="004F0670" w:rsidP="004F067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Υπέρβαση προϋπολογισμού</w:t>
      </w:r>
      <w:r w:rsidR="007F1F36" w:rsidRPr="007F1F36">
        <w:rPr>
          <w:rFonts w:asciiTheme="minorHAnsi" w:hAnsiTheme="minorHAnsi" w:cstheme="minorHAnsi"/>
          <w:b/>
          <w:color w:val="000000" w:themeColor="text1"/>
        </w:rPr>
        <w:t>:</w:t>
      </w:r>
      <w:r w:rsidR="00D255CE">
        <w:rPr>
          <w:rFonts w:asciiTheme="minorHAnsi" w:hAnsiTheme="minorHAnsi" w:cstheme="minorHAnsi"/>
          <w:b/>
          <w:color w:val="000000" w:themeColor="text1"/>
        </w:rPr>
        <w:t xml:space="preserve"> </w:t>
      </w:r>
      <w:r w:rsidR="00D255CE" w:rsidRPr="00D255CE">
        <w:rPr>
          <w:rFonts w:asciiTheme="minorHAnsi" w:hAnsiTheme="minorHAnsi" w:cstheme="minorHAnsi"/>
          <w:color w:val="000000" w:themeColor="text1"/>
        </w:rPr>
        <w:t>Έξοδα λόγω σύγχυσης, που πιθανώς να οδηγήσουν σε υπέρβαση προϋπολογισμού.</w:t>
      </w:r>
    </w:p>
    <w:p w:rsidR="007F1F36" w:rsidRPr="007F1F36" w:rsidRDefault="007F1F36" w:rsidP="007F1F36">
      <w:pPr>
        <w:pStyle w:val="Default"/>
        <w:ind w:left="720"/>
        <w:jc w:val="both"/>
        <w:rPr>
          <w:rFonts w:asciiTheme="minorHAnsi" w:hAnsiTheme="minorHAnsi" w:cstheme="minorHAnsi"/>
          <w:b/>
          <w:color w:val="000000" w:themeColor="text1"/>
        </w:rPr>
      </w:pPr>
    </w:p>
    <w:p w:rsidR="004F0670" w:rsidRPr="007F1F36" w:rsidRDefault="004F0670" w:rsidP="004F067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Επιπτώσεις στο ηθικό ή την παραγωγικότητα του προσωπικού</w:t>
      </w:r>
      <w:r w:rsidR="007F1F36" w:rsidRPr="007F1F36">
        <w:rPr>
          <w:rFonts w:asciiTheme="minorHAnsi" w:hAnsiTheme="minorHAnsi" w:cstheme="minorHAnsi"/>
          <w:b/>
          <w:color w:val="000000" w:themeColor="text1"/>
        </w:rPr>
        <w:t>:</w:t>
      </w:r>
      <w:r w:rsidR="00A748EB">
        <w:rPr>
          <w:rFonts w:asciiTheme="minorHAnsi" w:hAnsiTheme="minorHAnsi" w:cstheme="minorHAnsi"/>
          <w:b/>
          <w:color w:val="000000" w:themeColor="text1"/>
        </w:rPr>
        <w:t xml:space="preserve"> </w:t>
      </w:r>
      <w:r w:rsidR="00A748EB" w:rsidRPr="00A748EB">
        <w:rPr>
          <w:rFonts w:asciiTheme="minorHAnsi" w:hAnsiTheme="minorHAnsi" w:cstheme="minorHAnsi"/>
          <w:color w:val="000000" w:themeColor="text1"/>
        </w:rPr>
        <w:t>Λόγω αναμενόμενης σύγχυσης, πιθανώς να υπάρξει επίπτωση στο ηθικό, ανάλογο και με τον όγκο των δεδομένων</w:t>
      </w:r>
      <w:r w:rsidR="00A748EB">
        <w:rPr>
          <w:rFonts w:asciiTheme="minorHAnsi" w:hAnsiTheme="minorHAnsi" w:cstheme="minorHAnsi"/>
          <w:color w:val="000000" w:themeColor="text1"/>
        </w:rPr>
        <w:t>.</w:t>
      </w:r>
    </w:p>
    <w:p w:rsidR="007F1F36" w:rsidRDefault="007F1F36" w:rsidP="007F1F36">
      <w:pPr>
        <w:pStyle w:val="a4"/>
        <w:rPr>
          <w:rFonts w:cstheme="minorHAnsi"/>
          <w:color w:val="000000" w:themeColor="text1"/>
        </w:rPr>
      </w:pPr>
    </w:p>
    <w:p w:rsidR="00E87C47" w:rsidRDefault="00E87C47" w:rsidP="00E87C47">
      <w:pPr>
        <w:pStyle w:val="Default"/>
        <w:jc w:val="both"/>
        <w:rPr>
          <w:rFonts w:asciiTheme="minorHAnsi" w:hAnsiTheme="minorHAnsi" w:cstheme="minorHAnsi"/>
          <w:color w:val="000000" w:themeColor="text1"/>
        </w:rPr>
      </w:pPr>
    </w:p>
    <w:p w:rsidR="00E87C47" w:rsidRPr="00F0633D" w:rsidRDefault="00E87C47" w:rsidP="00E87C47">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Παραπομπές απ’ το αγαθό</w:t>
      </w:r>
      <w:r w:rsidRPr="00CE2C68">
        <w:rPr>
          <w:rFonts w:asciiTheme="minorHAnsi" w:hAnsiTheme="minorHAnsi" w:cstheme="minorHAnsi"/>
          <w:b/>
          <w:color w:val="000000" w:themeColor="text1"/>
          <w:u w:val="single"/>
        </w:rPr>
        <w:t xml:space="preserve"> </w:t>
      </w:r>
      <w:r>
        <w:rPr>
          <w:rFonts w:asciiTheme="minorHAnsi" w:hAnsiTheme="minorHAnsi" w:cstheme="minorHAnsi"/>
          <w:b/>
          <w:color w:val="000000" w:themeColor="text1"/>
          <w:u w:val="single"/>
          <w:lang w:val="en-US"/>
        </w:rPr>
        <w:t>Site</w:t>
      </w:r>
      <w:r w:rsidRPr="00CE2C68">
        <w:rPr>
          <w:rFonts w:asciiTheme="minorHAnsi" w:hAnsiTheme="minorHAnsi" w:cstheme="minorHAnsi"/>
          <w:b/>
          <w:color w:val="000000" w:themeColor="text1"/>
          <w:u w:val="single"/>
        </w:rPr>
        <w:t>’</w:t>
      </w:r>
      <w:r>
        <w:rPr>
          <w:rFonts w:asciiTheme="minorHAnsi" w:hAnsiTheme="minorHAnsi" w:cstheme="minorHAnsi"/>
          <w:b/>
          <w:color w:val="000000" w:themeColor="text1"/>
          <w:u w:val="single"/>
          <w:lang w:val="en-US"/>
        </w:rPr>
        <w:t>s</w:t>
      </w:r>
      <w:r w:rsidRPr="00CE2C68">
        <w:rPr>
          <w:rFonts w:asciiTheme="minorHAnsi" w:hAnsiTheme="minorHAnsi" w:cstheme="minorHAnsi"/>
          <w:b/>
          <w:color w:val="000000" w:themeColor="text1"/>
          <w:u w:val="single"/>
        </w:rPr>
        <w:t xml:space="preserve"> </w:t>
      </w:r>
      <w:r>
        <w:rPr>
          <w:rFonts w:asciiTheme="minorHAnsi" w:hAnsiTheme="minorHAnsi" w:cstheme="minorHAnsi"/>
          <w:b/>
          <w:color w:val="000000" w:themeColor="text1"/>
          <w:u w:val="single"/>
          <w:lang w:val="en-US"/>
        </w:rPr>
        <w:t>Data</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 xml:space="preserve">Απώλεια </w:t>
      </w:r>
      <w:r>
        <w:rPr>
          <w:rFonts w:asciiTheme="minorHAnsi" w:hAnsiTheme="minorHAnsi" w:cstheme="minorHAnsi"/>
          <w:b/>
          <w:color w:val="000000" w:themeColor="text1"/>
          <w:u w:val="single"/>
        </w:rPr>
        <w:t>Ακεραιότητας:</w:t>
      </w:r>
    </w:p>
    <w:p w:rsidR="00E87C47" w:rsidRPr="003B6ECB" w:rsidRDefault="00E87C47" w:rsidP="00E87C47">
      <w:pPr>
        <w:pStyle w:val="Default"/>
        <w:ind w:left="720"/>
        <w:jc w:val="both"/>
        <w:rPr>
          <w:rFonts w:asciiTheme="minorHAnsi" w:hAnsiTheme="minorHAnsi" w:cstheme="minorHAnsi"/>
          <w:color w:val="000000" w:themeColor="text1"/>
        </w:rPr>
      </w:pPr>
    </w:p>
    <w:p w:rsidR="00E87C47" w:rsidRDefault="00E87C47" w:rsidP="00E87C47">
      <w:pPr>
        <w:pStyle w:val="Default"/>
        <w:numPr>
          <w:ilvl w:val="0"/>
          <w:numId w:val="46"/>
        </w:numPr>
        <w:jc w:val="both"/>
        <w:rPr>
          <w:rFonts w:asciiTheme="minorHAnsi" w:hAnsiTheme="minorHAnsi" w:cstheme="minorHAnsi"/>
          <w:color w:val="000000" w:themeColor="text1"/>
        </w:rPr>
      </w:pPr>
      <w:r w:rsidRPr="007F1F36">
        <w:rPr>
          <w:rFonts w:asciiTheme="minorHAnsi" w:hAnsiTheme="minorHAnsi" w:cstheme="minorHAnsi"/>
          <w:b/>
          <w:color w:val="000000" w:themeColor="text1"/>
        </w:rPr>
        <w:t>Διαταραχή ελέγχου διαχείρισης:</w:t>
      </w:r>
      <w:r>
        <w:rPr>
          <w:rFonts w:asciiTheme="minorHAnsi" w:hAnsiTheme="minorHAnsi" w:cstheme="minorHAnsi"/>
          <w:color w:val="000000" w:themeColor="text1"/>
        </w:rPr>
        <w:t xml:space="preserve"> </w:t>
      </w:r>
      <w:r w:rsidRPr="00FB6894">
        <w:rPr>
          <w:rFonts w:asciiTheme="minorHAnsi" w:hAnsiTheme="minorHAnsi" w:cstheme="minorHAnsi"/>
          <w:color w:val="000000" w:themeColor="text1"/>
        </w:rPr>
        <w:t>Θα υπάρχει διαταραχή, καθώς θα υπάρξε</w:t>
      </w:r>
      <w:r w:rsidR="00CE2C68">
        <w:rPr>
          <w:rFonts w:asciiTheme="minorHAnsi" w:hAnsiTheme="minorHAnsi" w:cstheme="minorHAnsi"/>
          <w:color w:val="000000" w:themeColor="text1"/>
        </w:rPr>
        <w:t>ι σύγχυση μιας και χάνονται σημαντικά δεδομένα</w:t>
      </w:r>
      <w:r>
        <w:rPr>
          <w:rFonts w:asciiTheme="minorHAnsi" w:hAnsiTheme="minorHAnsi" w:cstheme="minorHAnsi"/>
          <w:color w:val="000000" w:themeColor="text1"/>
        </w:rPr>
        <w:t>. Ειδικότερα αν είναι πολλά</w:t>
      </w:r>
      <w:r w:rsidRPr="00FB6894">
        <w:rPr>
          <w:rFonts w:asciiTheme="minorHAnsi" w:hAnsiTheme="minorHAnsi" w:cstheme="minorHAnsi"/>
          <w:color w:val="000000" w:themeColor="text1"/>
        </w:rPr>
        <w:t xml:space="preserve"> σε πλήθος κ σημαντικά</w:t>
      </w:r>
      <w:r>
        <w:rPr>
          <w:rFonts w:asciiTheme="minorHAnsi" w:hAnsiTheme="minorHAnsi" w:cstheme="minorHAnsi"/>
          <w:color w:val="000000" w:themeColor="text1"/>
        </w:rPr>
        <w:t xml:space="preserve"> για την ομαλή λειτουργία του οργανισμού.</w:t>
      </w:r>
    </w:p>
    <w:p w:rsidR="00E87C47" w:rsidRDefault="00E87C47" w:rsidP="00E87C47">
      <w:pPr>
        <w:pStyle w:val="Default"/>
        <w:ind w:left="720"/>
        <w:jc w:val="both"/>
        <w:rPr>
          <w:rFonts w:asciiTheme="minorHAnsi" w:hAnsiTheme="minorHAnsi" w:cstheme="minorHAnsi"/>
          <w:color w:val="000000" w:themeColor="text1"/>
        </w:rPr>
      </w:pPr>
    </w:p>
    <w:p w:rsidR="00E87C47" w:rsidRPr="007F1F36" w:rsidRDefault="00E87C47" w:rsidP="00E87C47">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Υποβάθμιση υπηρεσιών:</w:t>
      </w:r>
      <w:r w:rsidRPr="00871731">
        <w:t xml:space="preserve"> </w:t>
      </w:r>
      <w:r w:rsidRPr="00871731">
        <w:rPr>
          <w:rFonts w:asciiTheme="minorHAnsi" w:hAnsiTheme="minorHAnsi" w:cstheme="minorHAnsi"/>
          <w:color w:val="000000" w:themeColor="text1"/>
        </w:rPr>
        <w:t>Θα υπάρξει υποβάθμιση για κάποιο χρονικό δ</w:t>
      </w:r>
      <w:r w:rsidR="00060B4A">
        <w:rPr>
          <w:rFonts w:asciiTheme="minorHAnsi" w:hAnsiTheme="minorHAnsi" w:cstheme="minorHAnsi"/>
          <w:color w:val="000000" w:themeColor="text1"/>
        </w:rPr>
        <w:t>ιάστημα, μιας και τα αρχεία αυτά α</w:t>
      </w:r>
      <w:r w:rsidRPr="00871731">
        <w:rPr>
          <w:rFonts w:asciiTheme="minorHAnsi" w:hAnsiTheme="minorHAnsi" w:cstheme="minorHAnsi"/>
          <w:color w:val="000000" w:themeColor="text1"/>
        </w:rPr>
        <w:t xml:space="preserve">φορούν </w:t>
      </w:r>
      <w:r w:rsidR="00060B4A">
        <w:rPr>
          <w:rFonts w:asciiTheme="minorHAnsi" w:hAnsiTheme="minorHAnsi" w:cstheme="minorHAnsi"/>
          <w:color w:val="000000" w:themeColor="text1"/>
        </w:rPr>
        <w:t>καθαρά την αλληλεπίδραση του χρήστη με την σελίδα. Επομένως, όσο πιο γρήγορα αποκατασταθεί η κατάσταση, τόσο μικρότερη και η υποβάθμιση.</w:t>
      </w:r>
    </w:p>
    <w:p w:rsidR="00E87C47" w:rsidRPr="007F1F36" w:rsidRDefault="00E87C47" w:rsidP="00E87C47">
      <w:pPr>
        <w:pStyle w:val="Default"/>
        <w:jc w:val="both"/>
        <w:rPr>
          <w:rFonts w:asciiTheme="minorHAnsi" w:hAnsiTheme="minorHAnsi" w:cstheme="minorHAnsi"/>
          <w:b/>
          <w:color w:val="000000" w:themeColor="text1"/>
        </w:rPr>
      </w:pPr>
    </w:p>
    <w:p w:rsidR="00E87C47" w:rsidRPr="007F1F36" w:rsidRDefault="00E87C47" w:rsidP="00E87C47">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Απρόβλεπτες ή πρόσθετες δαπάνες:</w:t>
      </w:r>
      <w:r>
        <w:rPr>
          <w:rFonts w:asciiTheme="minorHAnsi" w:hAnsiTheme="minorHAnsi" w:cstheme="minorHAnsi"/>
          <w:b/>
          <w:color w:val="000000" w:themeColor="text1"/>
        </w:rPr>
        <w:t xml:space="preserve"> </w:t>
      </w:r>
      <w:r w:rsidRPr="00325653">
        <w:rPr>
          <w:rFonts w:asciiTheme="minorHAnsi" w:hAnsiTheme="minorHAnsi" w:cstheme="minorHAnsi"/>
          <w:color w:val="000000" w:themeColor="text1"/>
        </w:rPr>
        <w:t>Πιθανές δαπάνες, ανάλογα με τον όγκο των δεδομένων, για την διόρθωση της κατάστασης.</w:t>
      </w:r>
    </w:p>
    <w:p w:rsidR="00E87C47" w:rsidRPr="007F1F36" w:rsidRDefault="00E87C47" w:rsidP="00E87C47">
      <w:pPr>
        <w:pStyle w:val="Default"/>
        <w:jc w:val="both"/>
        <w:rPr>
          <w:rFonts w:asciiTheme="minorHAnsi" w:hAnsiTheme="minorHAnsi" w:cstheme="minorHAnsi"/>
          <w:b/>
          <w:color w:val="000000" w:themeColor="text1"/>
        </w:rPr>
      </w:pPr>
    </w:p>
    <w:p w:rsidR="00E87C47" w:rsidRPr="007F1F36" w:rsidRDefault="00E87C47" w:rsidP="00E87C47">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Απώλεια αγαθών:</w:t>
      </w:r>
      <w:r>
        <w:rPr>
          <w:rFonts w:asciiTheme="minorHAnsi" w:hAnsiTheme="minorHAnsi" w:cstheme="minorHAnsi"/>
          <w:b/>
          <w:color w:val="000000" w:themeColor="text1"/>
        </w:rPr>
        <w:t xml:space="preserve"> </w:t>
      </w:r>
      <w:r w:rsidRPr="00D255CE">
        <w:rPr>
          <w:rFonts w:asciiTheme="minorHAnsi" w:hAnsiTheme="minorHAnsi" w:cstheme="minorHAnsi"/>
          <w:color w:val="000000" w:themeColor="text1"/>
        </w:rPr>
        <w:t xml:space="preserve">Αφού χάνονται πληροφορίες, χάνονται και αγαθά που βοηθούν στην λειτουργία </w:t>
      </w:r>
      <w:r w:rsidR="00B80A28">
        <w:rPr>
          <w:rFonts w:asciiTheme="minorHAnsi" w:hAnsiTheme="minorHAnsi" w:cstheme="minorHAnsi"/>
          <w:color w:val="000000" w:themeColor="text1"/>
        </w:rPr>
        <w:t>της σελίδας.</w:t>
      </w:r>
    </w:p>
    <w:p w:rsidR="00E87C47" w:rsidRPr="00D255CE" w:rsidRDefault="00E87C47" w:rsidP="00E87C47">
      <w:pPr>
        <w:pStyle w:val="Default"/>
        <w:jc w:val="both"/>
        <w:rPr>
          <w:rFonts w:asciiTheme="minorHAnsi" w:hAnsiTheme="minorHAnsi" w:cstheme="minorHAnsi"/>
          <w:b/>
          <w:color w:val="000000" w:themeColor="text1"/>
        </w:rPr>
      </w:pPr>
    </w:p>
    <w:p w:rsidR="00E87C47" w:rsidRPr="007F1F36" w:rsidRDefault="00E87C47" w:rsidP="00E87C47">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lastRenderedPageBreak/>
        <w:t>Υπέρβαση προϋπολογισμού:</w:t>
      </w:r>
      <w:r>
        <w:rPr>
          <w:rFonts w:asciiTheme="minorHAnsi" w:hAnsiTheme="minorHAnsi" w:cstheme="minorHAnsi"/>
          <w:b/>
          <w:color w:val="000000" w:themeColor="text1"/>
        </w:rPr>
        <w:t xml:space="preserve"> </w:t>
      </w:r>
      <w:r w:rsidRPr="00D255CE">
        <w:rPr>
          <w:rFonts w:asciiTheme="minorHAnsi" w:hAnsiTheme="minorHAnsi" w:cstheme="minorHAnsi"/>
          <w:color w:val="000000" w:themeColor="text1"/>
        </w:rPr>
        <w:t>Έξοδα λόγω σύγχυσης, που πιθανώς να οδηγήσουν σε υπέρβαση προϋπολογισμού.</w:t>
      </w:r>
    </w:p>
    <w:p w:rsidR="00E87C47" w:rsidRPr="007F1F36" w:rsidRDefault="00E87C47" w:rsidP="00E87C47">
      <w:pPr>
        <w:pStyle w:val="Default"/>
        <w:ind w:left="720"/>
        <w:jc w:val="both"/>
        <w:rPr>
          <w:rFonts w:asciiTheme="minorHAnsi" w:hAnsiTheme="minorHAnsi" w:cstheme="minorHAnsi"/>
          <w:b/>
          <w:color w:val="000000" w:themeColor="text1"/>
        </w:rPr>
      </w:pPr>
    </w:p>
    <w:p w:rsidR="00E87C47" w:rsidRPr="007F1F36" w:rsidRDefault="00E87C47" w:rsidP="00E87C47">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Επιπτώσεις στο ηθικό ή την παραγωγικότητα του προσωπικού:</w:t>
      </w:r>
      <w:r>
        <w:rPr>
          <w:rFonts w:asciiTheme="minorHAnsi" w:hAnsiTheme="minorHAnsi" w:cstheme="minorHAnsi"/>
          <w:b/>
          <w:color w:val="000000" w:themeColor="text1"/>
        </w:rPr>
        <w:t xml:space="preserve"> </w:t>
      </w:r>
      <w:r w:rsidRPr="00A748EB">
        <w:rPr>
          <w:rFonts w:asciiTheme="minorHAnsi" w:hAnsiTheme="minorHAnsi" w:cstheme="minorHAnsi"/>
          <w:color w:val="000000" w:themeColor="text1"/>
        </w:rPr>
        <w:t>Λόγω αναμενόμενης σύγχυσης, πιθανώς να υπάρξει επίπτωση στο ηθικό, ανάλογο και με τον όγκο των δεδομένων</w:t>
      </w:r>
      <w:r>
        <w:rPr>
          <w:rFonts w:asciiTheme="minorHAnsi" w:hAnsiTheme="minorHAnsi" w:cstheme="minorHAnsi"/>
          <w:color w:val="000000" w:themeColor="text1"/>
        </w:rPr>
        <w:t>.</w:t>
      </w:r>
    </w:p>
    <w:p w:rsidR="007F1F36" w:rsidRDefault="007F1F36" w:rsidP="007F1F36">
      <w:pPr>
        <w:pStyle w:val="Default"/>
        <w:jc w:val="both"/>
        <w:rPr>
          <w:rFonts w:asciiTheme="minorHAnsi" w:hAnsiTheme="minorHAnsi" w:cstheme="minorHAnsi"/>
          <w:color w:val="000000" w:themeColor="text1"/>
        </w:rPr>
      </w:pPr>
    </w:p>
    <w:p w:rsidR="00C15F60" w:rsidRPr="00F0633D" w:rsidRDefault="00C15F60" w:rsidP="00C15F60">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Παραπομπές απ’ το αγαθό</w:t>
      </w:r>
      <w:r w:rsidR="00C55277" w:rsidRPr="00DE520A">
        <w:rPr>
          <w:rFonts w:asciiTheme="minorHAnsi" w:hAnsiTheme="minorHAnsi" w:cstheme="minorHAnsi"/>
          <w:color w:val="000000" w:themeColor="text1"/>
        </w:rPr>
        <w:t xml:space="preserve"> </w:t>
      </w:r>
      <w:r>
        <w:rPr>
          <w:rFonts w:asciiTheme="minorHAnsi" w:hAnsiTheme="minorHAnsi" w:cstheme="minorHAnsi"/>
          <w:b/>
          <w:color w:val="000000" w:themeColor="text1"/>
          <w:u w:val="single"/>
        </w:rPr>
        <w:t>Μισθοδοσία - Λογιστήριο</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 xml:space="preserve">Απώλεια </w:t>
      </w:r>
      <w:r>
        <w:rPr>
          <w:rFonts w:asciiTheme="minorHAnsi" w:hAnsiTheme="minorHAnsi" w:cstheme="minorHAnsi"/>
          <w:b/>
          <w:color w:val="000000" w:themeColor="text1"/>
          <w:u w:val="single"/>
        </w:rPr>
        <w:t>Ακεραιότητας:</w:t>
      </w:r>
    </w:p>
    <w:p w:rsidR="00C15F60" w:rsidRPr="003B6ECB" w:rsidRDefault="00C15F60" w:rsidP="00C15F60">
      <w:pPr>
        <w:pStyle w:val="Default"/>
        <w:ind w:left="720"/>
        <w:jc w:val="both"/>
        <w:rPr>
          <w:rFonts w:asciiTheme="minorHAnsi" w:hAnsiTheme="minorHAnsi" w:cstheme="minorHAnsi"/>
          <w:color w:val="000000" w:themeColor="text1"/>
        </w:rPr>
      </w:pPr>
    </w:p>
    <w:p w:rsidR="00C15F60" w:rsidRDefault="00C15F60" w:rsidP="00C15F60">
      <w:pPr>
        <w:pStyle w:val="Default"/>
        <w:numPr>
          <w:ilvl w:val="0"/>
          <w:numId w:val="46"/>
        </w:numPr>
        <w:jc w:val="both"/>
        <w:rPr>
          <w:rFonts w:asciiTheme="minorHAnsi" w:hAnsiTheme="minorHAnsi" w:cstheme="minorHAnsi"/>
          <w:color w:val="000000" w:themeColor="text1"/>
        </w:rPr>
      </w:pPr>
      <w:r w:rsidRPr="007F1F36">
        <w:rPr>
          <w:rFonts w:asciiTheme="minorHAnsi" w:hAnsiTheme="minorHAnsi" w:cstheme="minorHAnsi"/>
          <w:b/>
          <w:color w:val="000000" w:themeColor="text1"/>
        </w:rPr>
        <w:t>Διαταραχή ελέγχου διαχείρισης:</w:t>
      </w:r>
      <w:r>
        <w:rPr>
          <w:rFonts w:asciiTheme="minorHAnsi" w:hAnsiTheme="minorHAnsi" w:cstheme="minorHAnsi"/>
          <w:color w:val="000000" w:themeColor="text1"/>
        </w:rPr>
        <w:t xml:space="preserve"> </w:t>
      </w:r>
      <w:r w:rsidRPr="00FB6894">
        <w:rPr>
          <w:rFonts w:asciiTheme="minorHAnsi" w:hAnsiTheme="minorHAnsi" w:cstheme="minorHAnsi"/>
          <w:color w:val="000000" w:themeColor="text1"/>
        </w:rPr>
        <w:t>Θα υπάρχει διαταραχή, καθώς θα υπάρξε</w:t>
      </w:r>
      <w:r>
        <w:rPr>
          <w:rFonts w:asciiTheme="minorHAnsi" w:hAnsiTheme="minorHAnsi" w:cstheme="minorHAnsi"/>
          <w:color w:val="000000" w:themeColor="text1"/>
        </w:rPr>
        <w:t>ι σύγχυση μιας και χάνονται σημαντικά δεδομένα</w:t>
      </w:r>
      <w:r w:rsidR="00060FD3">
        <w:rPr>
          <w:rFonts w:asciiTheme="minorHAnsi" w:hAnsiTheme="minorHAnsi" w:cstheme="minorHAnsi"/>
          <w:color w:val="000000" w:themeColor="text1"/>
        </w:rPr>
        <w:t>(προσφορές, συμφωνίες κλπ)</w:t>
      </w:r>
      <w:r>
        <w:rPr>
          <w:rFonts w:asciiTheme="minorHAnsi" w:hAnsiTheme="minorHAnsi" w:cstheme="minorHAnsi"/>
          <w:color w:val="000000" w:themeColor="text1"/>
        </w:rPr>
        <w:t>. Ειδικότερα αν είναι πολλά</w:t>
      </w:r>
      <w:r w:rsidRPr="00FB6894">
        <w:rPr>
          <w:rFonts w:asciiTheme="minorHAnsi" w:hAnsiTheme="minorHAnsi" w:cstheme="minorHAnsi"/>
          <w:color w:val="000000" w:themeColor="text1"/>
        </w:rPr>
        <w:t xml:space="preserve"> σε πλήθος κ σημαντικά</w:t>
      </w:r>
      <w:r>
        <w:rPr>
          <w:rFonts w:asciiTheme="minorHAnsi" w:hAnsiTheme="minorHAnsi" w:cstheme="minorHAnsi"/>
          <w:color w:val="000000" w:themeColor="text1"/>
        </w:rPr>
        <w:t xml:space="preserve"> για την ομαλή λειτουργία του οργανισμού.</w:t>
      </w:r>
    </w:p>
    <w:p w:rsidR="00C15F60" w:rsidRDefault="00C15F60" w:rsidP="00C15F60">
      <w:pPr>
        <w:pStyle w:val="Default"/>
        <w:ind w:left="720"/>
        <w:jc w:val="both"/>
        <w:rPr>
          <w:rFonts w:asciiTheme="minorHAnsi" w:hAnsiTheme="minorHAnsi" w:cstheme="minorHAnsi"/>
          <w:color w:val="000000" w:themeColor="text1"/>
        </w:rPr>
      </w:pPr>
    </w:p>
    <w:p w:rsidR="00C15F60" w:rsidRPr="007F1F36" w:rsidRDefault="00C15F60" w:rsidP="00C15F6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Υποβάθμιση υπηρεσιών:</w:t>
      </w:r>
      <w:r w:rsidR="00EC4BE4">
        <w:t xml:space="preserve"> </w:t>
      </w:r>
      <w:r w:rsidR="00EC4BE4">
        <w:rPr>
          <w:rFonts w:asciiTheme="minorHAnsi" w:hAnsiTheme="minorHAnsi" w:cstheme="minorHAnsi"/>
        </w:rPr>
        <w:t>Ίσως</w:t>
      </w:r>
      <w:r w:rsidRPr="00871731">
        <w:rPr>
          <w:rFonts w:asciiTheme="minorHAnsi" w:hAnsiTheme="minorHAnsi" w:cstheme="minorHAnsi"/>
          <w:color w:val="000000" w:themeColor="text1"/>
        </w:rPr>
        <w:t xml:space="preserve"> υπάρξει υποβάθμιση για κάποιο χρονικό δ</w:t>
      </w:r>
      <w:r>
        <w:rPr>
          <w:rFonts w:asciiTheme="minorHAnsi" w:hAnsiTheme="minorHAnsi" w:cstheme="minorHAnsi"/>
          <w:color w:val="000000" w:themeColor="text1"/>
        </w:rPr>
        <w:t>ιάστημα, μιας και τα αρχεία αυτά</w:t>
      </w:r>
      <w:r w:rsidR="004C61FA">
        <w:rPr>
          <w:rFonts w:asciiTheme="minorHAnsi" w:hAnsiTheme="minorHAnsi" w:cstheme="minorHAnsi"/>
          <w:color w:val="000000" w:themeColor="text1"/>
        </w:rPr>
        <w:t xml:space="preserve"> μέχρι ένα βαθμό σχετίζονται κ με την αλληλεπίδραση του χρήστη</w:t>
      </w:r>
      <w:r>
        <w:rPr>
          <w:rFonts w:asciiTheme="minorHAnsi" w:hAnsiTheme="minorHAnsi" w:cstheme="minorHAnsi"/>
          <w:color w:val="000000" w:themeColor="text1"/>
        </w:rPr>
        <w:t>.</w:t>
      </w:r>
    </w:p>
    <w:p w:rsidR="00C15F60" w:rsidRPr="007F1F36" w:rsidRDefault="00C15F60" w:rsidP="00C15F60">
      <w:pPr>
        <w:pStyle w:val="Default"/>
        <w:jc w:val="both"/>
        <w:rPr>
          <w:rFonts w:asciiTheme="minorHAnsi" w:hAnsiTheme="minorHAnsi" w:cstheme="minorHAnsi"/>
          <w:b/>
          <w:color w:val="000000" w:themeColor="text1"/>
        </w:rPr>
      </w:pPr>
    </w:p>
    <w:p w:rsidR="00D24968" w:rsidRPr="00D24968" w:rsidRDefault="00C15F60" w:rsidP="00D24968">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Απρόβλεπτες ή πρόσθετες δαπάνες:</w:t>
      </w:r>
      <w:r>
        <w:rPr>
          <w:rFonts w:asciiTheme="minorHAnsi" w:hAnsiTheme="minorHAnsi" w:cstheme="minorHAnsi"/>
          <w:b/>
          <w:color w:val="000000" w:themeColor="text1"/>
        </w:rPr>
        <w:t xml:space="preserve"> </w:t>
      </w:r>
      <w:r w:rsidRPr="00325653">
        <w:rPr>
          <w:rFonts w:asciiTheme="minorHAnsi" w:hAnsiTheme="minorHAnsi" w:cstheme="minorHAnsi"/>
          <w:color w:val="000000" w:themeColor="text1"/>
        </w:rPr>
        <w:t>Πιθανές δαπάνες, ανάλογα με τον όγκο των δεδομένων, για την διόρθωση της κατάστασης.</w:t>
      </w:r>
      <w:r w:rsidR="00D24968">
        <w:rPr>
          <w:rFonts w:asciiTheme="minorHAnsi" w:hAnsiTheme="minorHAnsi" w:cstheme="minorHAnsi"/>
          <w:b/>
          <w:color w:val="000000" w:themeColor="text1"/>
        </w:rPr>
        <w:t xml:space="preserve"> </w:t>
      </w:r>
      <w:r w:rsidR="00D24968" w:rsidRPr="00D24968">
        <w:rPr>
          <w:rFonts w:asciiTheme="minorHAnsi" w:hAnsiTheme="minorHAnsi" w:cstheme="minorHAnsi"/>
          <w:color w:val="000000" w:themeColor="text1"/>
        </w:rPr>
        <w:t>Επίσης, αν χαθούν οι προσφορές, συμφωνίες</w:t>
      </w:r>
      <w:r w:rsidR="00D24968">
        <w:rPr>
          <w:rFonts w:asciiTheme="minorHAnsi" w:hAnsiTheme="minorHAnsi" w:cstheme="minorHAnsi"/>
          <w:color w:val="000000" w:themeColor="text1"/>
        </w:rPr>
        <w:t xml:space="preserve"> </w:t>
      </w:r>
      <w:r w:rsidR="00D24968" w:rsidRPr="00D24968">
        <w:rPr>
          <w:rFonts w:asciiTheme="minorHAnsi" w:hAnsiTheme="minorHAnsi" w:cstheme="minorHAnsi"/>
          <w:color w:val="000000" w:themeColor="text1"/>
        </w:rPr>
        <w:t>(κλπ) είναι αρκετά σημαντικό για τον οργανισμό.</w:t>
      </w:r>
    </w:p>
    <w:p w:rsidR="00C15F60" w:rsidRPr="007F1F36" w:rsidRDefault="00C15F60" w:rsidP="00C15F60">
      <w:pPr>
        <w:pStyle w:val="Default"/>
        <w:jc w:val="both"/>
        <w:rPr>
          <w:rFonts w:asciiTheme="minorHAnsi" w:hAnsiTheme="minorHAnsi" w:cstheme="minorHAnsi"/>
          <w:b/>
          <w:color w:val="000000" w:themeColor="text1"/>
        </w:rPr>
      </w:pPr>
    </w:p>
    <w:p w:rsidR="00C15F60" w:rsidRPr="007F1F36" w:rsidRDefault="00C15F60" w:rsidP="00C15F6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Απώλεια αγαθών:</w:t>
      </w:r>
      <w:r>
        <w:rPr>
          <w:rFonts w:asciiTheme="minorHAnsi" w:hAnsiTheme="minorHAnsi" w:cstheme="minorHAnsi"/>
          <w:b/>
          <w:color w:val="000000" w:themeColor="text1"/>
        </w:rPr>
        <w:t xml:space="preserve"> </w:t>
      </w:r>
      <w:r w:rsidRPr="00D255CE">
        <w:rPr>
          <w:rFonts w:asciiTheme="minorHAnsi" w:hAnsiTheme="minorHAnsi" w:cstheme="minorHAnsi"/>
          <w:color w:val="000000" w:themeColor="text1"/>
        </w:rPr>
        <w:t xml:space="preserve">Αφού χάνονται πληροφορίες, χάνονται και αγαθά που βοηθούν στην λειτουργία </w:t>
      </w:r>
      <w:r>
        <w:rPr>
          <w:rFonts w:asciiTheme="minorHAnsi" w:hAnsiTheme="minorHAnsi" w:cstheme="minorHAnsi"/>
          <w:color w:val="000000" w:themeColor="text1"/>
        </w:rPr>
        <w:t>της σελίδας.</w:t>
      </w:r>
    </w:p>
    <w:p w:rsidR="00C15F60" w:rsidRPr="00D255CE" w:rsidRDefault="00C15F60" w:rsidP="00C15F60">
      <w:pPr>
        <w:pStyle w:val="Default"/>
        <w:jc w:val="both"/>
        <w:rPr>
          <w:rFonts w:asciiTheme="minorHAnsi" w:hAnsiTheme="minorHAnsi" w:cstheme="minorHAnsi"/>
          <w:b/>
          <w:color w:val="000000" w:themeColor="text1"/>
        </w:rPr>
      </w:pPr>
    </w:p>
    <w:p w:rsidR="00C15F60" w:rsidRPr="007F1F36" w:rsidRDefault="00C15F60" w:rsidP="00C15F6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Υπέρβαση προϋπολογισμού:</w:t>
      </w:r>
      <w:r>
        <w:rPr>
          <w:rFonts w:asciiTheme="minorHAnsi" w:hAnsiTheme="minorHAnsi" w:cstheme="minorHAnsi"/>
          <w:b/>
          <w:color w:val="000000" w:themeColor="text1"/>
        </w:rPr>
        <w:t xml:space="preserve"> </w:t>
      </w:r>
      <w:r w:rsidRPr="00D255CE">
        <w:rPr>
          <w:rFonts w:asciiTheme="minorHAnsi" w:hAnsiTheme="minorHAnsi" w:cstheme="minorHAnsi"/>
          <w:color w:val="000000" w:themeColor="text1"/>
        </w:rPr>
        <w:t>Έξοδα λόγω σύγχυσης, που πιθανώς να οδηγήσουν σε υπέρβαση προϋπολογισμού.</w:t>
      </w:r>
    </w:p>
    <w:p w:rsidR="00C15F60" w:rsidRPr="007F1F36" w:rsidRDefault="00C15F60" w:rsidP="00C15F60">
      <w:pPr>
        <w:pStyle w:val="Default"/>
        <w:ind w:left="720"/>
        <w:jc w:val="both"/>
        <w:rPr>
          <w:rFonts w:asciiTheme="minorHAnsi" w:hAnsiTheme="minorHAnsi" w:cstheme="minorHAnsi"/>
          <w:b/>
          <w:color w:val="000000" w:themeColor="text1"/>
        </w:rPr>
      </w:pPr>
    </w:p>
    <w:p w:rsidR="00C15F60" w:rsidRDefault="00C15F60" w:rsidP="00C15F60">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Επιπτώσεις στο ηθικό ή την παραγωγικότητα του προσωπικού:</w:t>
      </w:r>
      <w:r>
        <w:rPr>
          <w:rFonts w:asciiTheme="minorHAnsi" w:hAnsiTheme="minorHAnsi" w:cstheme="minorHAnsi"/>
          <w:b/>
          <w:color w:val="000000" w:themeColor="text1"/>
        </w:rPr>
        <w:t xml:space="preserve"> </w:t>
      </w:r>
      <w:r w:rsidRPr="00A748EB">
        <w:rPr>
          <w:rFonts w:asciiTheme="minorHAnsi" w:hAnsiTheme="minorHAnsi" w:cstheme="minorHAnsi"/>
          <w:color w:val="000000" w:themeColor="text1"/>
        </w:rPr>
        <w:t>Λόγω αναμενόμενης σύγχυσης, πιθανώς να υπάρξει επίπτωση στ</w:t>
      </w:r>
      <w:r w:rsidR="002F49DA">
        <w:rPr>
          <w:rFonts w:asciiTheme="minorHAnsi" w:hAnsiTheme="minorHAnsi" w:cstheme="minorHAnsi"/>
          <w:color w:val="000000" w:themeColor="text1"/>
        </w:rPr>
        <w:t>ην παραγωγικότητα.</w:t>
      </w:r>
    </w:p>
    <w:p w:rsidR="003846FB" w:rsidRDefault="003846FB" w:rsidP="003846FB">
      <w:pPr>
        <w:pStyle w:val="a4"/>
        <w:rPr>
          <w:rFonts w:cstheme="minorHAnsi"/>
          <w:b/>
          <w:color w:val="000000" w:themeColor="text1"/>
        </w:rPr>
      </w:pPr>
    </w:p>
    <w:p w:rsidR="003846FB" w:rsidRDefault="003846FB" w:rsidP="003846FB">
      <w:pPr>
        <w:pStyle w:val="Default"/>
        <w:pBdr>
          <w:bottom w:val="single" w:sz="12" w:space="1" w:color="auto"/>
        </w:pBdr>
        <w:jc w:val="both"/>
        <w:rPr>
          <w:rFonts w:asciiTheme="minorHAnsi" w:hAnsiTheme="minorHAnsi" w:cstheme="minorHAnsi"/>
          <w:b/>
          <w:color w:val="000000" w:themeColor="text1"/>
        </w:rPr>
      </w:pPr>
    </w:p>
    <w:p w:rsidR="003846FB" w:rsidRDefault="003846FB" w:rsidP="003846FB">
      <w:pPr>
        <w:pStyle w:val="Default"/>
        <w:jc w:val="both"/>
        <w:rPr>
          <w:rFonts w:asciiTheme="minorHAnsi" w:hAnsiTheme="minorHAnsi" w:cstheme="minorHAnsi"/>
          <w:b/>
          <w:color w:val="000000" w:themeColor="text1"/>
        </w:rPr>
      </w:pPr>
    </w:p>
    <w:p w:rsidR="003846FB" w:rsidRDefault="00FF3B15" w:rsidP="003846FB">
      <w:pPr>
        <w:pStyle w:val="Default"/>
        <w:jc w:val="both"/>
        <w:rPr>
          <w:rFonts w:asciiTheme="minorHAnsi" w:hAnsiTheme="minorHAnsi" w:cstheme="minorHAnsi"/>
          <w:b/>
          <w:i/>
          <w:color w:val="000000" w:themeColor="text1"/>
          <w:sz w:val="28"/>
          <w:szCs w:val="28"/>
          <w:u w:val="single"/>
        </w:rPr>
      </w:pPr>
      <w:r w:rsidRPr="00FF3B15">
        <w:rPr>
          <w:rFonts w:asciiTheme="minorHAnsi" w:hAnsiTheme="minorHAnsi" w:cstheme="minorHAnsi"/>
          <w:b/>
          <w:i/>
          <w:color w:val="000000" w:themeColor="text1"/>
          <w:sz w:val="28"/>
          <w:szCs w:val="28"/>
          <w:u w:val="single"/>
        </w:rPr>
        <w:t>ΔΙΑΘΕΣΙΜΟΤΗΤΑ:</w:t>
      </w:r>
    </w:p>
    <w:p w:rsidR="00FC1BC0" w:rsidRDefault="00FC1BC0" w:rsidP="003846FB">
      <w:pPr>
        <w:pStyle w:val="Default"/>
        <w:jc w:val="both"/>
        <w:rPr>
          <w:rFonts w:asciiTheme="minorHAnsi" w:hAnsiTheme="minorHAnsi" w:cstheme="minorHAnsi"/>
          <w:b/>
          <w:i/>
          <w:color w:val="000000" w:themeColor="text1"/>
          <w:sz w:val="28"/>
          <w:szCs w:val="28"/>
          <w:u w:val="single"/>
        </w:rPr>
      </w:pPr>
    </w:p>
    <w:p w:rsidR="005B4555" w:rsidRPr="000F2C2B" w:rsidRDefault="005B4555" w:rsidP="005B4555">
      <w:pPr>
        <w:pStyle w:val="Default"/>
        <w:numPr>
          <w:ilvl w:val="0"/>
          <w:numId w:val="46"/>
        </w:numPr>
        <w:jc w:val="both"/>
        <w:rPr>
          <w:rFonts w:asciiTheme="minorHAnsi" w:hAnsiTheme="minorHAnsi" w:cstheme="minorHAnsi"/>
          <w:color w:val="000000" w:themeColor="text1"/>
        </w:rPr>
      </w:pPr>
      <w:r w:rsidRPr="000F2C2B">
        <w:rPr>
          <w:rFonts w:asciiTheme="minorHAnsi" w:hAnsiTheme="minorHAnsi" w:cstheme="minorHAnsi"/>
          <w:b/>
          <w:color w:val="000000" w:themeColor="text1"/>
        </w:rPr>
        <w:t>Μη εργάσιμες ώρες</w:t>
      </w:r>
      <w:r w:rsidRPr="000F2C2B">
        <w:rPr>
          <w:rFonts w:asciiTheme="minorHAnsi" w:hAnsiTheme="minorHAnsi" w:cstheme="minorHAnsi"/>
          <w:color w:val="000000" w:themeColor="text1"/>
        </w:rPr>
        <w:t>:</w:t>
      </w:r>
      <w:r w:rsidR="006D198C">
        <w:rPr>
          <w:rFonts w:asciiTheme="minorHAnsi" w:hAnsiTheme="minorHAnsi" w:cstheme="minorHAnsi"/>
          <w:color w:val="000000" w:themeColor="text1"/>
        </w:rPr>
        <w:t xml:space="preserve"> </w:t>
      </w:r>
      <w:r>
        <w:rPr>
          <w:rFonts w:asciiTheme="minorHAnsi" w:hAnsiTheme="minorHAnsi" w:cstheme="minorHAnsi"/>
          <w:color w:val="000000" w:themeColor="text1"/>
        </w:rPr>
        <w:t>Αρκετές φορές</w:t>
      </w:r>
      <w:r w:rsidR="006D198C">
        <w:rPr>
          <w:rFonts w:asciiTheme="minorHAnsi" w:hAnsiTheme="minorHAnsi" w:cstheme="minorHAnsi"/>
          <w:color w:val="000000" w:themeColor="text1"/>
        </w:rPr>
        <w:t>,</w:t>
      </w:r>
      <w:r>
        <w:rPr>
          <w:rFonts w:asciiTheme="minorHAnsi" w:hAnsiTheme="minorHAnsi" w:cstheme="minorHAnsi"/>
          <w:color w:val="000000" w:themeColor="text1"/>
        </w:rPr>
        <w:t xml:space="preserve"> το επίπεδο επίπτωσης είναι από πολύ χαμηλό </w:t>
      </w:r>
      <w:proofErr w:type="spellStart"/>
      <w:r>
        <w:rPr>
          <w:rFonts w:asciiTheme="minorHAnsi" w:hAnsiTheme="minorHAnsi" w:cstheme="minorHAnsi"/>
          <w:color w:val="000000" w:themeColor="text1"/>
        </w:rPr>
        <w:t>εώς</w:t>
      </w:r>
      <w:proofErr w:type="spellEnd"/>
      <w:r>
        <w:rPr>
          <w:rFonts w:asciiTheme="minorHAnsi" w:hAnsiTheme="minorHAnsi" w:cstheme="minorHAnsi"/>
          <w:color w:val="000000" w:themeColor="text1"/>
        </w:rPr>
        <w:t xml:space="preserve"> χαμηλό, διότι σ</w:t>
      </w:r>
      <w:r w:rsidRPr="00852440">
        <w:rPr>
          <w:rFonts w:asciiTheme="minorHAnsi" w:hAnsiTheme="minorHAnsi" w:cstheme="minorHAnsi"/>
          <w:color w:val="000000" w:themeColor="text1"/>
        </w:rPr>
        <w:t>τι</w:t>
      </w:r>
      <w:r>
        <w:rPr>
          <w:rFonts w:asciiTheme="minorHAnsi" w:hAnsiTheme="minorHAnsi" w:cstheme="minorHAnsi"/>
          <w:color w:val="000000" w:themeColor="text1"/>
        </w:rPr>
        <w:t>ς μη - εργάσιμες ώρες</w:t>
      </w:r>
      <w:r w:rsidRPr="00852440">
        <w:rPr>
          <w:rFonts w:asciiTheme="minorHAnsi" w:hAnsiTheme="minorHAnsi" w:cstheme="minorHAnsi"/>
          <w:color w:val="000000" w:themeColor="text1"/>
        </w:rPr>
        <w:t xml:space="preserve"> δεν θα δουλεύει κανείς</w:t>
      </w:r>
      <w:r>
        <w:rPr>
          <w:rFonts w:asciiTheme="minorHAnsi" w:hAnsiTheme="minorHAnsi" w:cstheme="minorHAnsi"/>
          <w:color w:val="000000" w:themeColor="text1"/>
        </w:rPr>
        <w:t>, ούτως ή άλλως.</w:t>
      </w:r>
    </w:p>
    <w:p w:rsidR="005B4555" w:rsidRPr="00872DB1" w:rsidRDefault="005B4555" w:rsidP="005B4555">
      <w:pPr>
        <w:pStyle w:val="Default"/>
        <w:jc w:val="both"/>
        <w:rPr>
          <w:rFonts w:asciiTheme="minorHAnsi" w:hAnsiTheme="minorHAnsi" w:cstheme="minorHAnsi"/>
          <w:b/>
          <w:i/>
          <w:color w:val="000000" w:themeColor="text1"/>
          <w:sz w:val="28"/>
          <w:szCs w:val="28"/>
          <w:u w:val="single"/>
        </w:rPr>
      </w:pPr>
    </w:p>
    <w:p w:rsidR="005B4555" w:rsidRPr="00563421" w:rsidRDefault="005B4555" w:rsidP="005B4555">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Παραπομπές απ’ το αγαθό </w:t>
      </w:r>
      <w:r w:rsidRPr="003B6ECB">
        <w:rPr>
          <w:rFonts w:asciiTheme="minorHAnsi" w:hAnsiTheme="minorHAnsi" w:cstheme="minorHAnsi"/>
          <w:b/>
          <w:color w:val="000000" w:themeColor="text1"/>
          <w:u w:val="single"/>
          <w:lang w:val="en-US"/>
        </w:rPr>
        <w:t>WorkStation</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 xml:space="preserve">Απώλεια </w:t>
      </w:r>
      <w:r>
        <w:rPr>
          <w:rFonts w:asciiTheme="minorHAnsi" w:hAnsiTheme="minorHAnsi" w:cstheme="minorHAnsi"/>
          <w:b/>
          <w:color w:val="000000" w:themeColor="text1"/>
          <w:u w:val="single"/>
        </w:rPr>
        <w:t>Διαθεσιμότητας:</w:t>
      </w:r>
    </w:p>
    <w:p w:rsidR="005B4555" w:rsidRDefault="005B4555" w:rsidP="005B4555">
      <w:pPr>
        <w:pStyle w:val="Default"/>
        <w:ind w:left="720"/>
        <w:jc w:val="both"/>
        <w:rPr>
          <w:rFonts w:asciiTheme="minorHAnsi" w:hAnsiTheme="minorHAnsi" w:cstheme="minorHAnsi"/>
          <w:color w:val="000000" w:themeColor="text1"/>
        </w:rPr>
      </w:pPr>
    </w:p>
    <w:p w:rsidR="005B4555" w:rsidRDefault="00495402" w:rsidP="005B4555">
      <w:pPr>
        <w:pStyle w:val="Default"/>
        <w:numPr>
          <w:ilvl w:val="0"/>
          <w:numId w:val="46"/>
        </w:numPr>
        <w:jc w:val="both"/>
        <w:rPr>
          <w:rFonts w:asciiTheme="minorHAnsi" w:hAnsiTheme="minorHAnsi" w:cstheme="minorHAnsi"/>
          <w:color w:val="000000" w:themeColor="text1"/>
        </w:rPr>
      </w:pPr>
      <w:r>
        <w:rPr>
          <w:rFonts w:asciiTheme="minorHAnsi" w:hAnsiTheme="minorHAnsi" w:cstheme="minorHAnsi"/>
          <w:b/>
          <w:color w:val="000000" w:themeColor="text1"/>
        </w:rPr>
        <w:t xml:space="preserve">Διαταραχή ελέγχου </w:t>
      </w:r>
      <w:r w:rsidR="005B4555" w:rsidRPr="00852440">
        <w:rPr>
          <w:rFonts w:asciiTheme="minorHAnsi" w:hAnsiTheme="minorHAnsi" w:cstheme="minorHAnsi"/>
          <w:b/>
          <w:color w:val="000000" w:themeColor="text1"/>
        </w:rPr>
        <w:t>διαχείρισης:</w:t>
      </w:r>
      <w:r w:rsidR="005B4555" w:rsidRPr="00852440">
        <w:rPr>
          <w:rFonts w:asciiTheme="minorHAnsi" w:hAnsiTheme="minorHAnsi" w:cstheme="minorHAnsi"/>
          <w:color w:val="000000" w:themeColor="text1"/>
        </w:rPr>
        <w:t xml:space="preserve"> Στις μη εργάσιμες ώρες δεν μπορεί να υπάρχει διαταραχή αφ</w:t>
      </w:r>
      <w:r>
        <w:rPr>
          <w:rFonts w:asciiTheme="minorHAnsi" w:hAnsiTheme="minorHAnsi" w:cstheme="minorHAnsi"/>
          <w:color w:val="000000" w:themeColor="text1"/>
        </w:rPr>
        <w:t xml:space="preserve">ού δεν θα δουλεύει κανείς , στις υπόλοιπες περιπτώσεις όμως θα υπάρξει καθώς </w:t>
      </w:r>
      <w:r w:rsidR="005B4555" w:rsidRPr="00852440">
        <w:rPr>
          <w:rFonts w:asciiTheme="minorHAnsi" w:hAnsiTheme="minorHAnsi" w:cstheme="minorHAnsi"/>
          <w:color w:val="000000" w:themeColor="text1"/>
        </w:rPr>
        <w:t xml:space="preserve">η διαθεσιμότητα του </w:t>
      </w:r>
      <w:r w:rsidR="005B4555" w:rsidRPr="00852440">
        <w:rPr>
          <w:rFonts w:asciiTheme="minorHAnsi" w:hAnsiTheme="minorHAnsi" w:cstheme="minorHAnsi"/>
          <w:color w:val="000000" w:themeColor="text1"/>
          <w:lang w:val="en-US"/>
        </w:rPr>
        <w:t>workstation</w:t>
      </w:r>
      <w:r w:rsidR="005B4555" w:rsidRPr="00852440">
        <w:rPr>
          <w:rFonts w:asciiTheme="minorHAnsi" w:hAnsiTheme="minorHAnsi" w:cstheme="minorHAnsi"/>
          <w:color w:val="000000" w:themeColor="text1"/>
        </w:rPr>
        <w:t xml:space="preserve"> αφορά άμεσα την ομαλή λειτουργία της σελίδας </w:t>
      </w:r>
      <w:r w:rsidR="005B4555">
        <w:rPr>
          <w:rFonts w:asciiTheme="minorHAnsi" w:hAnsiTheme="minorHAnsi" w:cstheme="minorHAnsi"/>
          <w:color w:val="000000" w:themeColor="text1"/>
        </w:rPr>
        <w:t>.</w:t>
      </w:r>
    </w:p>
    <w:p w:rsidR="00954138" w:rsidRPr="00852440" w:rsidRDefault="00954138" w:rsidP="001F2226">
      <w:pPr>
        <w:pStyle w:val="Default"/>
        <w:jc w:val="both"/>
        <w:rPr>
          <w:rFonts w:asciiTheme="minorHAnsi" w:hAnsiTheme="minorHAnsi" w:cstheme="minorHAnsi"/>
          <w:color w:val="000000" w:themeColor="text1"/>
        </w:rPr>
      </w:pPr>
    </w:p>
    <w:p w:rsidR="005B4555" w:rsidRPr="001F2226" w:rsidRDefault="005B4555" w:rsidP="005B4555">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Υποβάθμιση υπηρεσιών:</w:t>
      </w:r>
      <w:r w:rsidRPr="00871731">
        <w:t xml:space="preserve"> </w:t>
      </w:r>
      <w:r w:rsidRPr="00871731">
        <w:rPr>
          <w:rFonts w:asciiTheme="minorHAnsi" w:hAnsiTheme="minorHAnsi" w:cstheme="minorHAnsi"/>
          <w:color w:val="000000" w:themeColor="text1"/>
        </w:rPr>
        <w:t xml:space="preserve">Θα υπάρξει πιθανώς υποβάθμιση για κάποιο χρονικό </w:t>
      </w:r>
      <w:r>
        <w:rPr>
          <w:rFonts w:asciiTheme="minorHAnsi" w:hAnsiTheme="minorHAnsi" w:cstheme="minorHAnsi"/>
          <w:color w:val="000000" w:themeColor="text1"/>
        </w:rPr>
        <w:t xml:space="preserve">διάστημα, μιας και το </w:t>
      </w:r>
      <w:proofErr w:type="spellStart"/>
      <w:r w:rsidRPr="00871731">
        <w:rPr>
          <w:rFonts w:asciiTheme="minorHAnsi" w:hAnsiTheme="minorHAnsi" w:cstheme="minorHAnsi"/>
          <w:color w:val="000000" w:themeColor="text1"/>
        </w:rPr>
        <w:t>WorkStation</w:t>
      </w:r>
      <w:proofErr w:type="spellEnd"/>
      <w:r w:rsidRPr="00871731">
        <w:rPr>
          <w:rFonts w:asciiTheme="minorHAnsi" w:hAnsiTheme="minorHAnsi" w:cstheme="minorHAnsi"/>
          <w:color w:val="000000" w:themeColor="text1"/>
        </w:rPr>
        <w:t xml:space="preserve"> αφο</w:t>
      </w:r>
      <w:r>
        <w:rPr>
          <w:rFonts w:asciiTheme="minorHAnsi" w:hAnsiTheme="minorHAnsi" w:cstheme="minorHAnsi"/>
          <w:color w:val="000000" w:themeColor="text1"/>
        </w:rPr>
        <w:t>ρά</w:t>
      </w:r>
      <w:r w:rsidRPr="00871731">
        <w:rPr>
          <w:rFonts w:asciiTheme="minorHAnsi" w:hAnsiTheme="minorHAnsi" w:cstheme="minorHAnsi"/>
          <w:color w:val="000000" w:themeColor="text1"/>
        </w:rPr>
        <w:t xml:space="preserve"> την ομαλή λειτουργία της σελίδας</w:t>
      </w:r>
      <w:r w:rsidRPr="00871731">
        <w:rPr>
          <w:rFonts w:asciiTheme="minorHAnsi" w:hAnsiTheme="minorHAnsi" w:cstheme="minorHAnsi"/>
          <w:b/>
          <w:color w:val="000000" w:themeColor="text1"/>
        </w:rPr>
        <w:t>.</w:t>
      </w:r>
    </w:p>
    <w:p w:rsidR="005B4555" w:rsidRPr="009D35EE" w:rsidRDefault="005B4555" w:rsidP="005B4555">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Απρόβλεπτες ή πρόσθετες δαπάνες:</w:t>
      </w:r>
      <w:r>
        <w:rPr>
          <w:rFonts w:asciiTheme="minorHAnsi" w:hAnsiTheme="minorHAnsi" w:cstheme="minorHAnsi"/>
          <w:b/>
          <w:color w:val="000000" w:themeColor="text1"/>
        </w:rPr>
        <w:t xml:space="preserve"> </w:t>
      </w:r>
      <w:r w:rsidRPr="00325653">
        <w:rPr>
          <w:rFonts w:asciiTheme="minorHAnsi" w:hAnsiTheme="minorHAnsi" w:cstheme="minorHAnsi"/>
          <w:color w:val="000000" w:themeColor="text1"/>
        </w:rPr>
        <w:t>Πιθανές δαπάνες, α</w:t>
      </w:r>
      <w:r>
        <w:rPr>
          <w:rFonts w:asciiTheme="minorHAnsi" w:hAnsiTheme="minorHAnsi" w:cstheme="minorHAnsi"/>
          <w:color w:val="000000" w:themeColor="text1"/>
        </w:rPr>
        <w:t xml:space="preserve">νάλογα με τον όγκο του προβλήματος </w:t>
      </w:r>
      <w:r w:rsidRPr="00325653">
        <w:rPr>
          <w:rFonts w:asciiTheme="minorHAnsi" w:hAnsiTheme="minorHAnsi" w:cstheme="minorHAnsi"/>
          <w:color w:val="000000" w:themeColor="text1"/>
        </w:rPr>
        <w:t>για την διόρθωση της κατάστασης.</w:t>
      </w:r>
    </w:p>
    <w:p w:rsidR="005B4555" w:rsidRPr="00D255CE" w:rsidRDefault="005B4555" w:rsidP="005B4555">
      <w:pPr>
        <w:pStyle w:val="Default"/>
        <w:jc w:val="both"/>
        <w:rPr>
          <w:rFonts w:asciiTheme="minorHAnsi" w:hAnsiTheme="minorHAnsi" w:cstheme="minorHAnsi"/>
          <w:b/>
          <w:color w:val="000000" w:themeColor="text1"/>
        </w:rPr>
      </w:pPr>
    </w:p>
    <w:p w:rsidR="005B4555" w:rsidRPr="007F1F36" w:rsidRDefault="005B4555" w:rsidP="005B4555">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lastRenderedPageBreak/>
        <w:t>Υπέρβαση προϋπολογισμού:</w:t>
      </w:r>
      <w:r>
        <w:rPr>
          <w:rFonts w:asciiTheme="minorHAnsi" w:hAnsiTheme="minorHAnsi" w:cstheme="minorHAnsi"/>
          <w:b/>
          <w:color w:val="000000" w:themeColor="text1"/>
        </w:rPr>
        <w:t xml:space="preserve"> </w:t>
      </w:r>
      <w:r>
        <w:rPr>
          <w:rFonts w:asciiTheme="minorHAnsi" w:hAnsiTheme="minorHAnsi" w:cstheme="minorHAnsi"/>
          <w:color w:val="000000" w:themeColor="text1"/>
        </w:rPr>
        <w:t xml:space="preserve">Έξοδα για την επιδιόρθωση του προβλήματος </w:t>
      </w:r>
      <w:r w:rsidRPr="00D255CE">
        <w:rPr>
          <w:rFonts w:asciiTheme="minorHAnsi" w:hAnsiTheme="minorHAnsi" w:cstheme="minorHAnsi"/>
          <w:color w:val="000000" w:themeColor="text1"/>
        </w:rPr>
        <w:t>, που πιθανώς να οδηγήσουν σε υπέρβαση προϋπολογισμού</w:t>
      </w:r>
      <w:r>
        <w:rPr>
          <w:rFonts w:asciiTheme="minorHAnsi" w:hAnsiTheme="minorHAnsi" w:cstheme="minorHAnsi"/>
          <w:color w:val="000000" w:themeColor="text1"/>
        </w:rPr>
        <w:t xml:space="preserve"> και όσο πιο πολλές ώρες</w:t>
      </w:r>
      <w:r w:rsidR="001F2226">
        <w:rPr>
          <w:rFonts w:asciiTheme="minorHAnsi" w:hAnsiTheme="minorHAnsi" w:cstheme="minorHAnsi"/>
          <w:color w:val="000000" w:themeColor="text1"/>
        </w:rPr>
        <w:t xml:space="preserve"> υπάρχει</w:t>
      </w:r>
      <w:r>
        <w:rPr>
          <w:rFonts w:asciiTheme="minorHAnsi" w:hAnsiTheme="minorHAnsi" w:cstheme="minorHAnsi"/>
          <w:color w:val="000000" w:themeColor="text1"/>
        </w:rPr>
        <w:t xml:space="preserve"> απώλεια διαθεσιμότητας έχουμε π</w:t>
      </w:r>
      <w:r w:rsidR="001F2226">
        <w:rPr>
          <w:rFonts w:asciiTheme="minorHAnsi" w:hAnsiTheme="minorHAnsi" w:cstheme="minorHAnsi"/>
          <w:color w:val="000000" w:themeColor="text1"/>
        </w:rPr>
        <w:t>ιθανόν και πιο κοστοβόρα η λύση</w:t>
      </w:r>
      <w:r w:rsidRPr="00D255CE">
        <w:rPr>
          <w:rFonts w:asciiTheme="minorHAnsi" w:hAnsiTheme="minorHAnsi" w:cstheme="minorHAnsi"/>
          <w:color w:val="000000" w:themeColor="text1"/>
        </w:rPr>
        <w:t>.</w:t>
      </w:r>
      <w:r w:rsidR="001F2226">
        <w:rPr>
          <w:rFonts w:asciiTheme="minorHAnsi" w:hAnsiTheme="minorHAnsi" w:cstheme="minorHAnsi"/>
          <w:color w:val="000000" w:themeColor="text1"/>
        </w:rPr>
        <w:t xml:space="preserve"> Επιπλέον, χάνεται η ζήτηση της σελίδας μας.</w:t>
      </w:r>
    </w:p>
    <w:p w:rsidR="005B4555" w:rsidRDefault="005B4555" w:rsidP="001F2226">
      <w:pPr>
        <w:pStyle w:val="Default"/>
        <w:jc w:val="both"/>
        <w:rPr>
          <w:rFonts w:asciiTheme="minorHAnsi" w:hAnsiTheme="minorHAnsi" w:cstheme="minorHAnsi"/>
          <w:b/>
          <w:color w:val="000000" w:themeColor="text1"/>
        </w:rPr>
      </w:pPr>
    </w:p>
    <w:p w:rsidR="001F2226" w:rsidRDefault="001F2226" w:rsidP="001F2226">
      <w:pPr>
        <w:pStyle w:val="Default"/>
        <w:jc w:val="both"/>
        <w:rPr>
          <w:rFonts w:asciiTheme="minorHAnsi" w:hAnsiTheme="minorHAnsi" w:cstheme="minorHAnsi"/>
          <w:color w:val="000000" w:themeColor="text1"/>
        </w:rPr>
      </w:pPr>
    </w:p>
    <w:p w:rsidR="005B4555" w:rsidRPr="00F0633D" w:rsidRDefault="005B4555" w:rsidP="005B4555">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Παραπομπές απ’ το αγαθό</w:t>
      </w:r>
      <w:r w:rsidRPr="00CE2C68">
        <w:rPr>
          <w:rFonts w:asciiTheme="minorHAnsi" w:hAnsiTheme="minorHAnsi" w:cstheme="minorHAnsi"/>
          <w:b/>
          <w:color w:val="000000" w:themeColor="text1"/>
          <w:u w:val="single"/>
        </w:rPr>
        <w:t xml:space="preserve"> </w:t>
      </w:r>
      <w:r>
        <w:rPr>
          <w:rFonts w:asciiTheme="minorHAnsi" w:hAnsiTheme="minorHAnsi" w:cstheme="minorHAnsi"/>
          <w:b/>
          <w:color w:val="000000" w:themeColor="text1"/>
          <w:u w:val="single"/>
          <w:lang w:val="en-US"/>
        </w:rPr>
        <w:t>Site</w:t>
      </w:r>
      <w:r w:rsidRPr="00CE2C68">
        <w:rPr>
          <w:rFonts w:asciiTheme="minorHAnsi" w:hAnsiTheme="minorHAnsi" w:cstheme="minorHAnsi"/>
          <w:b/>
          <w:color w:val="000000" w:themeColor="text1"/>
          <w:u w:val="single"/>
        </w:rPr>
        <w:t>’</w:t>
      </w:r>
      <w:r>
        <w:rPr>
          <w:rFonts w:asciiTheme="minorHAnsi" w:hAnsiTheme="minorHAnsi" w:cstheme="minorHAnsi"/>
          <w:b/>
          <w:color w:val="000000" w:themeColor="text1"/>
          <w:u w:val="single"/>
          <w:lang w:val="en-US"/>
        </w:rPr>
        <w:t>s</w:t>
      </w:r>
      <w:r w:rsidRPr="00CE2C68">
        <w:rPr>
          <w:rFonts w:asciiTheme="minorHAnsi" w:hAnsiTheme="minorHAnsi" w:cstheme="minorHAnsi"/>
          <w:b/>
          <w:color w:val="000000" w:themeColor="text1"/>
          <w:u w:val="single"/>
        </w:rPr>
        <w:t xml:space="preserve"> </w:t>
      </w:r>
      <w:r>
        <w:rPr>
          <w:rFonts w:asciiTheme="minorHAnsi" w:hAnsiTheme="minorHAnsi" w:cstheme="minorHAnsi"/>
          <w:b/>
          <w:color w:val="000000" w:themeColor="text1"/>
          <w:u w:val="single"/>
          <w:lang w:val="en-US"/>
        </w:rPr>
        <w:t>Data</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 xml:space="preserve">Απώλεια </w:t>
      </w:r>
      <w:r>
        <w:rPr>
          <w:rFonts w:asciiTheme="minorHAnsi" w:hAnsiTheme="minorHAnsi" w:cstheme="minorHAnsi"/>
          <w:b/>
          <w:color w:val="000000" w:themeColor="text1"/>
          <w:u w:val="single"/>
        </w:rPr>
        <w:t>Διαθεσιμότητας:</w:t>
      </w:r>
    </w:p>
    <w:p w:rsidR="005B4555" w:rsidRPr="003B6ECB" w:rsidRDefault="005B4555" w:rsidP="005B4555">
      <w:pPr>
        <w:pStyle w:val="Default"/>
        <w:ind w:left="720"/>
        <w:jc w:val="both"/>
        <w:rPr>
          <w:rFonts w:asciiTheme="minorHAnsi" w:hAnsiTheme="minorHAnsi" w:cstheme="minorHAnsi"/>
          <w:color w:val="000000" w:themeColor="text1"/>
        </w:rPr>
      </w:pPr>
    </w:p>
    <w:p w:rsidR="005B4555" w:rsidRDefault="005B4555" w:rsidP="005B4555">
      <w:pPr>
        <w:pStyle w:val="Default"/>
        <w:numPr>
          <w:ilvl w:val="0"/>
          <w:numId w:val="46"/>
        </w:numPr>
        <w:jc w:val="both"/>
        <w:rPr>
          <w:rFonts w:asciiTheme="minorHAnsi" w:hAnsiTheme="minorHAnsi" w:cstheme="minorHAnsi"/>
          <w:color w:val="000000" w:themeColor="text1"/>
        </w:rPr>
      </w:pPr>
      <w:r w:rsidRPr="007F1F36">
        <w:rPr>
          <w:rFonts w:asciiTheme="minorHAnsi" w:hAnsiTheme="minorHAnsi" w:cstheme="minorHAnsi"/>
          <w:b/>
          <w:color w:val="000000" w:themeColor="text1"/>
        </w:rPr>
        <w:t>Διαταραχή ελέγχου διαχείρισης:</w:t>
      </w:r>
      <w:r>
        <w:rPr>
          <w:rFonts w:asciiTheme="minorHAnsi" w:hAnsiTheme="minorHAnsi" w:cstheme="minorHAnsi"/>
          <w:color w:val="000000" w:themeColor="text1"/>
        </w:rPr>
        <w:t xml:space="preserve"> </w:t>
      </w:r>
      <w:r w:rsidR="00BE4001">
        <w:rPr>
          <w:rFonts w:asciiTheme="minorHAnsi" w:hAnsiTheme="minorHAnsi" w:cstheme="minorHAnsi"/>
          <w:color w:val="000000" w:themeColor="text1"/>
        </w:rPr>
        <w:t>Θ</w:t>
      </w:r>
      <w:r w:rsidRPr="00FB6894">
        <w:rPr>
          <w:rFonts w:asciiTheme="minorHAnsi" w:hAnsiTheme="minorHAnsi" w:cstheme="minorHAnsi"/>
          <w:color w:val="000000" w:themeColor="text1"/>
        </w:rPr>
        <w:t>α υπάρξε</w:t>
      </w:r>
      <w:r>
        <w:rPr>
          <w:rFonts w:asciiTheme="minorHAnsi" w:hAnsiTheme="minorHAnsi" w:cstheme="minorHAnsi"/>
          <w:color w:val="000000" w:themeColor="text1"/>
        </w:rPr>
        <w:t xml:space="preserve">ι σύγχυση μιας και δεν θα είναι διαθέσιμα τα δεδομένα του </w:t>
      </w:r>
      <w:r>
        <w:rPr>
          <w:rFonts w:asciiTheme="minorHAnsi" w:hAnsiTheme="minorHAnsi" w:cstheme="minorHAnsi"/>
          <w:color w:val="000000" w:themeColor="text1"/>
          <w:lang w:val="en-US"/>
        </w:rPr>
        <w:t>site</w:t>
      </w:r>
      <w:r>
        <w:rPr>
          <w:rFonts w:asciiTheme="minorHAnsi" w:hAnsiTheme="minorHAnsi" w:cstheme="minorHAnsi"/>
          <w:color w:val="000000" w:themeColor="text1"/>
        </w:rPr>
        <w:t>.</w:t>
      </w:r>
      <w:r w:rsidR="00BE4001">
        <w:rPr>
          <w:rFonts w:asciiTheme="minorHAnsi" w:hAnsiTheme="minorHAnsi" w:cstheme="minorHAnsi"/>
          <w:color w:val="000000" w:themeColor="text1"/>
        </w:rPr>
        <w:t xml:space="preserve"> </w:t>
      </w:r>
      <w:r>
        <w:rPr>
          <w:rFonts w:asciiTheme="minorHAnsi" w:hAnsiTheme="minorHAnsi" w:cstheme="minorHAnsi"/>
          <w:color w:val="000000" w:themeColor="text1"/>
        </w:rPr>
        <w:t>Ειδι</w:t>
      </w:r>
      <w:r w:rsidRPr="00FB6894">
        <w:rPr>
          <w:rFonts w:asciiTheme="minorHAnsi" w:hAnsiTheme="minorHAnsi" w:cstheme="minorHAnsi"/>
          <w:color w:val="000000" w:themeColor="text1"/>
        </w:rPr>
        <w:t>κ</w:t>
      </w:r>
      <w:r>
        <w:rPr>
          <w:rFonts w:asciiTheme="minorHAnsi" w:hAnsiTheme="minorHAnsi" w:cstheme="minorHAnsi"/>
          <w:color w:val="000000" w:themeColor="text1"/>
        </w:rPr>
        <w:t xml:space="preserve">ά αν είναι </w:t>
      </w:r>
      <w:r w:rsidRPr="00FB6894">
        <w:rPr>
          <w:rFonts w:asciiTheme="minorHAnsi" w:hAnsiTheme="minorHAnsi" w:cstheme="minorHAnsi"/>
          <w:color w:val="000000" w:themeColor="text1"/>
        </w:rPr>
        <w:t>σημαντικά</w:t>
      </w:r>
      <w:r>
        <w:rPr>
          <w:rFonts w:asciiTheme="minorHAnsi" w:hAnsiTheme="minorHAnsi" w:cstheme="minorHAnsi"/>
          <w:color w:val="000000" w:themeColor="text1"/>
        </w:rPr>
        <w:t xml:space="preserve"> για την ομαλή λειτουργία του </w:t>
      </w:r>
      <w:r>
        <w:rPr>
          <w:rFonts w:asciiTheme="minorHAnsi" w:hAnsiTheme="minorHAnsi" w:cstheme="minorHAnsi"/>
          <w:color w:val="000000" w:themeColor="text1"/>
          <w:lang w:val="en-US"/>
        </w:rPr>
        <w:t>site</w:t>
      </w:r>
      <w:r>
        <w:rPr>
          <w:rFonts w:asciiTheme="minorHAnsi" w:hAnsiTheme="minorHAnsi" w:cstheme="minorHAnsi"/>
          <w:color w:val="000000" w:themeColor="text1"/>
        </w:rPr>
        <w:t>.</w:t>
      </w:r>
    </w:p>
    <w:p w:rsidR="005B4555" w:rsidRDefault="005B4555" w:rsidP="005B4555">
      <w:pPr>
        <w:pStyle w:val="Default"/>
        <w:ind w:left="720"/>
        <w:jc w:val="both"/>
        <w:rPr>
          <w:rFonts w:asciiTheme="minorHAnsi" w:hAnsiTheme="minorHAnsi" w:cstheme="minorHAnsi"/>
          <w:color w:val="000000" w:themeColor="text1"/>
        </w:rPr>
      </w:pPr>
    </w:p>
    <w:p w:rsidR="005B4555" w:rsidRPr="007F1F36" w:rsidRDefault="005B4555" w:rsidP="005B4555">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Υποβάθμιση υπηρεσιών:</w:t>
      </w:r>
      <w:r w:rsidRPr="00871731">
        <w:t xml:space="preserve"> </w:t>
      </w:r>
      <w:r w:rsidRPr="00871731">
        <w:rPr>
          <w:rFonts w:asciiTheme="minorHAnsi" w:hAnsiTheme="minorHAnsi" w:cstheme="minorHAnsi"/>
          <w:color w:val="000000" w:themeColor="text1"/>
        </w:rPr>
        <w:t>Θα υπάρξει υποβάθμιση για κάποιο χρονικό δ</w:t>
      </w:r>
      <w:r>
        <w:rPr>
          <w:rFonts w:asciiTheme="minorHAnsi" w:hAnsiTheme="minorHAnsi" w:cstheme="minorHAnsi"/>
          <w:color w:val="000000" w:themeColor="text1"/>
        </w:rPr>
        <w:t>ιάστημα, μιας και τα αρχεία αυτά α</w:t>
      </w:r>
      <w:r w:rsidRPr="00871731">
        <w:rPr>
          <w:rFonts w:asciiTheme="minorHAnsi" w:hAnsiTheme="minorHAnsi" w:cstheme="minorHAnsi"/>
          <w:color w:val="000000" w:themeColor="text1"/>
        </w:rPr>
        <w:t xml:space="preserve">φορούν </w:t>
      </w:r>
      <w:r>
        <w:rPr>
          <w:rFonts w:asciiTheme="minorHAnsi" w:hAnsiTheme="minorHAnsi" w:cstheme="minorHAnsi"/>
          <w:color w:val="000000" w:themeColor="text1"/>
        </w:rPr>
        <w:t>καθαρά την αλληλεπίδραση του χρήστη με την σελίδα. Επομένως, όσο πιο γρήγορα αποκατασταθεί η κατάσταση, τόσο μικρότερη και η υποβάθμιση.</w:t>
      </w:r>
    </w:p>
    <w:p w:rsidR="005B4555" w:rsidRPr="007F1F36" w:rsidRDefault="005B4555" w:rsidP="005B4555">
      <w:pPr>
        <w:pStyle w:val="Default"/>
        <w:jc w:val="both"/>
        <w:rPr>
          <w:rFonts w:asciiTheme="minorHAnsi" w:hAnsiTheme="minorHAnsi" w:cstheme="minorHAnsi"/>
          <w:b/>
          <w:color w:val="000000" w:themeColor="text1"/>
        </w:rPr>
      </w:pPr>
    </w:p>
    <w:p w:rsidR="005B4555" w:rsidRPr="007F1F36" w:rsidRDefault="005B4555" w:rsidP="005B4555">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Απρόβλεπτες ή πρόσθετες δαπάνες:</w:t>
      </w:r>
      <w:r>
        <w:rPr>
          <w:rFonts w:asciiTheme="minorHAnsi" w:hAnsiTheme="minorHAnsi" w:cstheme="minorHAnsi"/>
          <w:b/>
          <w:color w:val="000000" w:themeColor="text1"/>
        </w:rPr>
        <w:t xml:space="preserve"> </w:t>
      </w:r>
      <w:r w:rsidRPr="00325653">
        <w:rPr>
          <w:rFonts w:asciiTheme="minorHAnsi" w:hAnsiTheme="minorHAnsi" w:cstheme="minorHAnsi"/>
          <w:color w:val="000000" w:themeColor="text1"/>
        </w:rPr>
        <w:t>Πιθανές δαπάνες, α</w:t>
      </w:r>
      <w:r>
        <w:rPr>
          <w:rFonts w:asciiTheme="minorHAnsi" w:hAnsiTheme="minorHAnsi" w:cstheme="minorHAnsi"/>
          <w:color w:val="000000" w:themeColor="text1"/>
        </w:rPr>
        <w:t xml:space="preserve">νάλογα με τον όγκο του προβλήματος </w:t>
      </w:r>
      <w:r w:rsidRPr="00325653">
        <w:rPr>
          <w:rFonts w:asciiTheme="minorHAnsi" w:hAnsiTheme="minorHAnsi" w:cstheme="minorHAnsi"/>
          <w:color w:val="000000" w:themeColor="text1"/>
        </w:rPr>
        <w:t>για την διόρθωση της κατάστασης</w:t>
      </w:r>
      <w:r>
        <w:rPr>
          <w:rFonts w:asciiTheme="minorHAnsi" w:hAnsiTheme="minorHAnsi" w:cstheme="minorHAnsi"/>
          <w:color w:val="000000" w:themeColor="text1"/>
        </w:rPr>
        <w:t>, σίγουρα η απώλεια διαθεσιμότητας πάνω από μια μέρα θα κοστίσει αρκετά παραπάνω</w:t>
      </w:r>
      <w:r w:rsidRPr="00325653">
        <w:rPr>
          <w:rFonts w:asciiTheme="minorHAnsi" w:hAnsiTheme="minorHAnsi" w:cstheme="minorHAnsi"/>
          <w:color w:val="000000" w:themeColor="text1"/>
        </w:rPr>
        <w:t>.</w:t>
      </w:r>
    </w:p>
    <w:p w:rsidR="005B4555" w:rsidRPr="00D255CE" w:rsidRDefault="005B4555" w:rsidP="005B4555">
      <w:pPr>
        <w:pStyle w:val="Default"/>
        <w:jc w:val="both"/>
        <w:rPr>
          <w:rFonts w:asciiTheme="minorHAnsi" w:hAnsiTheme="minorHAnsi" w:cstheme="minorHAnsi"/>
          <w:b/>
          <w:color w:val="000000" w:themeColor="text1"/>
        </w:rPr>
      </w:pPr>
    </w:p>
    <w:p w:rsidR="005B4555" w:rsidRPr="007F1F36" w:rsidRDefault="005B4555" w:rsidP="005B4555">
      <w:pPr>
        <w:pStyle w:val="Default"/>
        <w:numPr>
          <w:ilvl w:val="0"/>
          <w:numId w:val="46"/>
        </w:numPr>
        <w:jc w:val="both"/>
        <w:rPr>
          <w:rFonts w:asciiTheme="minorHAnsi" w:hAnsiTheme="minorHAnsi" w:cstheme="minorHAnsi"/>
          <w:b/>
          <w:color w:val="000000" w:themeColor="text1"/>
        </w:rPr>
      </w:pPr>
      <w:r w:rsidRPr="007F1F36">
        <w:rPr>
          <w:rFonts w:asciiTheme="minorHAnsi" w:hAnsiTheme="minorHAnsi" w:cstheme="minorHAnsi"/>
          <w:b/>
          <w:color w:val="000000" w:themeColor="text1"/>
        </w:rPr>
        <w:t>Υπέρβαση προϋπολογισμού:</w:t>
      </w:r>
      <w:r>
        <w:rPr>
          <w:rFonts w:asciiTheme="minorHAnsi" w:hAnsiTheme="minorHAnsi" w:cstheme="minorHAnsi"/>
          <w:b/>
          <w:color w:val="000000" w:themeColor="text1"/>
        </w:rPr>
        <w:t xml:space="preserve"> </w:t>
      </w:r>
      <w:r>
        <w:rPr>
          <w:rFonts w:asciiTheme="minorHAnsi" w:hAnsiTheme="minorHAnsi" w:cstheme="minorHAnsi"/>
          <w:color w:val="000000" w:themeColor="text1"/>
        </w:rPr>
        <w:t xml:space="preserve">Έξοδα για την επιδιόρθωση του προβλήματος </w:t>
      </w:r>
      <w:r w:rsidRPr="00D255CE">
        <w:rPr>
          <w:rFonts w:asciiTheme="minorHAnsi" w:hAnsiTheme="minorHAnsi" w:cstheme="minorHAnsi"/>
          <w:color w:val="000000" w:themeColor="text1"/>
        </w:rPr>
        <w:t>, που πιθανώς να οδηγήσουν σε υπέρβαση προϋπολογισμού</w:t>
      </w:r>
      <w:r>
        <w:rPr>
          <w:rFonts w:asciiTheme="minorHAnsi" w:hAnsiTheme="minorHAnsi" w:cstheme="minorHAnsi"/>
          <w:color w:val="000000" w:themeColor="text1"/>
        </w:rPr>
        <w:t xml:space="preserve"> και όσο πιο πολλές ώρες απώλεια διαθεσιμότητας έχουμε πιθανόν και πιο κοστοβόρα η λύση</w:t>
      </w:r>
      <w:r w:rsidRPr="00D255CE">
        <w:rPr>
          <w:rFonts w:asciiTheme="minorHAnsi" w:hAnsiTheme="minorHAnsi" w:cstheme="minorHAnsi"/>
          <w:color w:val="000000" w:themeColor="text1"/>
        </w:rPr>
        <w:t>.</w:t>
      </w:r>
    </w:p>
    <w:p w:rsidR="005B4555" w:rsidRDefault="005B4555" w:rsidP="000F6DC0">
      <w:pPr>
        <w:pStyle w:val="Default"/>
        <w:jc w:val="both"/>
        <w:rPr>
          <w:rFonts w:asciiTheme="minorHAnsi" w:hAnsiTheme="minorHAnsi" w:cstheme="minorHAnsi"/>
          <w:color w:val="000000" w:themeColor="text1"/>
        </w:rPr>
      </w:pPr>
    </w:p>
    <w:p w:rsidR="00696F62" w:rsidRPr="00785175" w:rsidRDefault="00696F62" w:rsidP="000F6DC0">
      <w:pPr>
        <w:pStyle w:val="Default"/>
        <w:jc w:val="both"/>
        <w:rPr>
          <w:rFonts w:asciiTheme="minorHAnsi" w:hAnsiTheme="minorHAnsi" w:cstheme="minorHAnsi"/>
          <w:color w:val="000000" w:themeColor="text1"/>
        </w:rPr>
      </w:pPr>
    </w:p>
    <w:p w:rsidR="005B4555" w:rsidRPr="00785175" w:rsidRDefault="005B4555" w:rsidP="005B4555">
      <w:pPr>
        <w:pStyle w:val="Default"/>
        <w:numPr>
          <w:ilvl w:val="0"/>
          <w:numId w:val="15"/>
        </w:numPr>
        <w:jc w:val="both"/>
        <w:rPr>
          <w:rFonts w:asciiTheme="minorHAnsi" w:hAnsiTheme="minorHAnsi" w:cstheme="minorHAnsi"/>
          <w:color w:val="000000" w:themeColor="text1"/>
        </w:rPr>
      </w:pPr>
      <w:r>
        <w:rPr>
          <w:rFonts w:asciiTheme="minorHAnsi" w:hAnsiTheme="minorHAnsi" w:cstheme="minorHAnsi"/>
          <w:color w:val="000000" w:themeColor="text1"/>
        </w:rPr>
        <w:t>Παραπομπές απ’ το αγαθό</w:t>
      </w:r>
      <w:r w:rsidRPr="00DE520A">
        <w:rPr>
          <w:rFonts w:asciiTheme="minorHAnsi" w:hAnsiTheme="minorHAnsi" w:cstheme="minorHAnsi"/>
          <w:color w:val="000000" w:themeColor="text1"/>
        </w:rPr>
        <w:t xml:space="preserve"> </w:t>
      </w:r>
      <w:r>
        <w:rPr>
          <w:rFonts w:asciiTheme="minorHAnsi" w:hAnsiTheme="minorHAnsi" w:cstheme="minorHAnsi"/>
          <w:b/>
          <w:color w:val="000000" w:themeColor="text1"/>
          <w:u w:val="single"/>
        </w:rPr>
        <w:t>Μισθοδοσία - Λογιστήριο</w:t>
      </w:r>
      <w:r w:rsidRPr="003B6ECB">
        <w:rPr>
          <w:rFonts w:asciiTheme="minorHAnsi" w:hAnsiTheme="minorHAnsi" w:cstheme="minorHAnsi"/>
          <w:b/>
          <w:color w:val="000000" w:themeColor="text1"/>
          <w:u w:val="single"/>
        </w:rPr>
        <w:t>,</w:t>
      </w:r>
      <w:r w:rsidRPr="003B6EC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για τον πίνακα </w:t>
      </w:r>
      <w:r w:rsidRPr="003B6ECB">
        <w:rPr>
          <w:rFonts w:asciiTheme="minorHAnsi" w:hAnsiTheme="minorHAnsi" w:cstheme="minorHAnsi"/>
          <w:b/>
          <w:color w:val="000000" w:themeColor="text1"/>
          <w:u w:val="single"/>
        </w:rPr>
        <w:t xml:space="preserve">Απώλεια </w:t>
      </w:r>
      <w:r>
        <w:rPr>
          <w:rFonts w:asciiTheme="minorHAnsi" w:hAnsiTheme="minorHAnsi" w:cstheme="minorHAnsi"/>
          <w:b/>
          <w:color w:val="000000" w:themeColor="text1"/>
          <w:u w:val="single"/>
        </w:rPr>
        <w:t>Διαθεσιμότητας:</w:t>
      </w:r>
    </w:p>
    <w:p w:rsidR="005B4555" w:rsidRPr="003B6ECB" w:rsidRDefault="005B4555" w:rsidP="000F6DC0">
      <w:pPr>
        <w:pStyle w:val="Default"/>
        <w:jc w:val="both"/>
        <w:rPr>
          <w:rFonts w:asciiTheme="minorHAnsi" w:hAnsiTheme="minorHAnsi" w:cstheme="minorHAnsi"/>
          <w:color w:val="000000" w:themeColor="text1"/>
        </w:rPr>
      </w:pPr>
    </w:p>
    <w:p w:rsidR="005B4555" w:rsidRDefault="005B4555" w:rsidP="005B4555">
      <w:pPr>
        <w:pStyle w:val="Default"/>
        <w:numPr>
          <w:ilvl w:val="0"/>
          <w:numId w:val="46"/>
        </w:numPr>
        <w:jc w:val="both"/>
        <w:rPr>
          <w:rFonts w:asciiTheme="minorHAnsi" w:hAnsiTheme="minorHAnsi" w:cstheme="minorHAnsi"/>
          <w:color w:val="000000" w:themeColor="text1"/>
        </w:rPr>
      </w:pPr>
      <w:r w:rsidRPr="007F1F36">
        <w:rPr>
          <w:rFonts w:asciiTheme="minorHAnsi" w:hAnsiTheme="minorHAnsi" w:cstheme="minorHAnsi"/>
          <w:b/>
          <w:color w:val="000000" w:themeColor="text1"/>
        </w:rPr>
        <w:t>Διαταραχή ελέγχου διαχείρισης:</w:t>
      </w:r>
      <w:r w:rsidR="000D4B97">
        <w:rPr>
          <w:rFonts w:asciiTheme="minorHAnsi" w:hAnsiTheme="minorHAnsi" w:cstheme="minorHAnsi"/>
          <w:color w:val="000000" w:themeColor="text1"/>
        </w:rPr>
        <w:t xml:space="preserve"> Θα υπάρξει πρόβλημα διότι θα καθυστερήσει το κομμάτι των συναλλαγών προϊόντων και γενικότερα σε ότι αφορά το οικονομικό κομμάτι της εταιρίας</w:t>
      </w:r>
      <w:r>
        <w:rPr>
          <w:rFonts w:asciiTheme="minorHAnsi" w:hAnsiTheme="minorHAnsi" w:cstheme="minorHAnsi"/>
          <w:color w:val="000000" w:themeColor="text1"/>
        </w:rPr>
        <w:t>.</w:t>
      </w:r>
      <w:r w:rsidR="000D4B97">
        <w:rPr>
          <w:rFonts w:asciiTheme="minorHAnsi" w:hAnsiTheme="minorHAnsi" w:cstheme="minorHAnsi"/>
          <w:color w:val="000000" w:themeColor="text1"/>
        </w:rPr>
        <w:t xml:space="preserve"> Προκειμένου να βρεθεί μια λύση σε όλο αυτό αναλόγως κ το μέγεθος του προβλήματος, θα υπάρχει κ μεγαλύτερη σύγχυση.</w:t>
      </w:r>
    </w:p>
    <w:p w:rsidR="005B4555" w:rsidRDefault="005B4555" w:rsidP="005B4555">
      <w:pPr>
        <w:pStyle w:val="Default"/>
        <w:ind w:left="720"/>
        <w:jc w:val="both"/>
        <w:rPr>
          <w:rFonts w:asciiTheme="minorHAnsi" w:hAnsiTheme="minorHAnsi" w:cstheme="minorHAnsi"/>
          <w:color w:val="000000" w:themeColor="text1"/>
        </w:rPr>
      </w:pPr>
    </w:p>
    <w:p w:rsidR="005B4555" w:rsidRPr="007F1F36" w:rsidRDefault="005B4555" w:rsidP="005B4555">
      <w:pPr>
        <w:pStyle w:val="Default"/>
        <w:numPr>
          <w:ilvl w:val="0"/>
          <w:numId w:val="46"/>
        </w:numPr>
        <w:jc w:val="both"/>
        <w:rPr>
          <w:rFonts w:asciiTheme="minorHAnsi" w:hAnsiTheme="minorHAnsi" w:cstheme="minorHAnsi"/>
          <w:b/>
          <w:color w:val="000000" w:themeColor="text1"/>
        </w:rPr>
      </w:pPr>
      <w:r w:rsidRPr="00C61AAB">
        <w:rPr>
          <w:rFonts w:asciiTheme="minorHAnsi" w:hAnsiTheme="minorHAnsi" w:cstheme="minorHAnsi"/>
          <w:b/>
          <w:color w:val="000000" w:themeColor="text1"/>
        </w:rPr>
        <w:t>Υποβάθμιση υπηρεσιών:</w:t>
      </w:r>
      <w:r w:rsidRPr="00871731">
        <w:t xml:space="preserve"> </w:t>
      </w:r>
      <w:r w:rsidRPr="00871731">
        <w:rPr>
          <w:rFonts w:asciiTheme="minorHAnsi" w:hAnsiTheme="minorHAnsi" w:cstheme="minorHAnsi"/>
          <w:color w:val="000000" w:themeColor="text1"/>
        </w:rPr>
        <w:t>Θα υπάρξει</w:t>
      </w:r>
      <w:r>
        <w:rPr>
          <w:rFonts w:asciiTheme="minorHAnsi" w:hAnsiTheme="minorHAnsi" w:cstheme="minorHAnsi"/>
          <w:color w:val="000000" w:themeColor="text1"/>
        </w:rPr>
        <w:t xml:space="preserve"> ίσως μια μικρή</w:t>
      </w:r>
      <w:r w:rsidRPr="00871731">
        <w:rPr>
          <w:rFonts w:asciiTheme="minorHAnsi" w:hAnsiTheme="minorHAnsi" w:cstheme="minorHAnsi"/>
          <w:color w:val="000000" w:themeColor="text1"/>
        </w:rPr>
        <w:t xml:space="preserve"> υποβάθμιση για κάποιο χρονικό δ</w:t>
      </w:r>
      <w:r>
        <w:rPr>
          <w:rFonts w:asciiTheme="minorHAnsi" w:hAnsiTheme="minorHAnsi" w:cstheme="minorHAnsi"/>
          <w:color w:val="000000" w:themeColor="text1"/>
        </w:rPr>
        <w:t>ιάστημα, μιας και τα αρχεία αυτά α</w:t>
      </w:r>
      <w:r w:rsidRPr="00871731">
        <w:rPr>
          <w:rFonts w:asciiTheme="minorHAnsi" w:hAnsiTheme="minorHAnsi" w:cstheme="minorHAnsi"/>
          <w:color w:val="000000" w:themeColor="text1"/>
        </w:rPr>
        <w:t xml:space="preserve">φορούν </w:t>
      </w:r>
      <w:r>
        <w:rPr>
          <w:rFonts w:asciiTheme="minorHAnsi" w:hAnsiTheme="minorHAnsi" w:cstheme="minorHAnsi"/>
          <w:color w:val="000000" w:themeColor="text1"/>
        </w:rPr>
        <w:t>καθαρά τους μισθούς των υπαλλήλων της εταιρίας, καθώς και τα έσοδα/έξοδα της εταιρίας, τιμές προϊόντων, προσφορές με συνεργάτες… κλπ</w:t>
      </w:r>
    </w:p>
    <w:p w:rsidR="005B4555" w:rsidRPr="00C61AAB" w:rsidRDefault="005B4555" w:rsidP="005B4555">
      <w:pPr>
        <w:pStyle w:val="Default"/>
        <w:ind w:left="720"/>
        <w:jc w:val="both"/>
        <w:rPr>
          <w:rFonts w:asciiTheme="minorHAnsi" w:hAnsiTheme="minorHAnsi" w:cstheme="minorHAnsi"/>
          <w:b/>
          <w:color w:val="000000" w:themeColor="text1"/>
        </w:rPr>
      </w:pPr>
    </w:p>
    <w:p w:rsidR="005B4555" w:rsidRPr="00C61AAB" w:rsidRDefault="005B4555" w:rsidP="005B4555">
      <w:pPr>
        <w:pStyle w:val="Default"/>
        <w:numPr>
          <w:ilvl w:val="0"/>
          <w:numId w:val="46"/>
        </w:numPr>
        <w:jc w:val="both"/>
        <w:rPr>
          <w:rFonts w:asciiTheme="minorHAnsi" w:hAnsiTheme="minorHAnsi" w:cstheme="minorHAnsi"/>
          <w:b/>
          <w:color w:val="000000" w:themeColor="text1"/>
        </w:rPr>
      </w:pPr>
      <w:r w:rsidRPr="00C61AAB">
        <w:rPr>
          <w:rFonts w:asciiTheme="minorHAnsi" w:hAnsiTheme="minorHAnsi" w:cstheme="minorHAnsi"/>
          <w:b/>
          <w:color w:val="000000" w:themeColor="text1"/>
        </w:rPr>
        <w:t>Απρόβλεπτες ή πρόσθετες δαπάνες</w:t>
      </w:r>
      <w:r w:rsidR="00110A00">
        <w:rPr>
          <w:rFonts w:asciiTheme="minorHAnsi" w:hAnsiTheme="minorHAnsi" w:cstheme="minorHAnsi"/>
          <w:b/>
          <w:color w:val="000000" w:themeColor="text1"/>
        </w:rPr>
        <w:t xml:space="preserve">: </w:t>
      </w:r>
      <w:r w:rsidRPr="00325653">
        <w:rPr>
          <w:rFonts w:asciiTheme="minorHAnsi" w:hAnsiTheme="minorHAnsi" w:cstheme="minorHAnsi"/>
          <w:color w:val="000000" w:themeColor="text1"/>
        </w:rPr>
        <w:t>Πιθανές δαπάνες, α</w:t>
      </w:r>
      <w:r>
        <w:rPr>
          <w:rFonts w:asciiTheme="minorHAnsi" w:hAnsiTheme="minorHAnsi" w:cstheme="minorHAnsi"/>
          <w:color w:val="000000" w:themeColor="text1"/>
        </w:rPr>
        <w:t xml:space="preserve">νάλογα με τον όγκο του προβλήματος </w:t>
      </w:r>
      <w:r w:rsidRPr="00325653">
        <w:rPr>
          <w:rFonts w:asciiTheme="minorHAnsi" w:hAnsiTheme="minorHAnsi" w:cstheme="minorHAnsi"/>
          <w:color w:val="000000" w:themeColor="text1"/>
        </w:rPr>
        <w:t>για την διόρθωση της κατάστασης</w:t>
      </w:r>
      <w:r>
        <w:rPr>
          <w:rFonts w:asciiTheme="minorHAnsi" w:hAnsiTheme="minorHAnsi" w:cstheme="minorHAnsi"/>
          <w:color w:val="000000" w:themeColor="text1"/>
        </w:rPr>
        <w:t>, σίγουρα η απώλεια διαθεσιμότητας πάνω από μια μέρα θα κοστίσει αρκετά παραπάνω</w:t>
      </w:r>
      <w:r w:rsidRPr="00325653">
        <w:rPr>
          <w:rFonts w:asciiTheme="minorHAnsi" w:hAnsiTheme="minorHAnsi" w:cstheme="minorHAnsi"/>
          <w:color w:val="000000" w:themeColor="text1"/>
        </w:rPr>
        <w:t>.</w:t>
      </w:r>
      <w:r w:rsidR="00741B36">
        <w:rPr>
          <w:rFonts w:asciiTheme="minorHAnsi" w:hAnsiTheme="minorHAnsi" w:cstheme="minorHAnsi"/>
          <w:color w:val="000000" w:themeColor="text1"/>
        </w:rPr>
        <w:t xml:space="preserve"> Ακόμη, λόγω σύνδεσης της διαθεσιμότητας με τον οικονομικό τομέα, είναι λογικές κάποιες επιπλέον δαπάνες.</w:t>
      </w:r>
    </w:p>
    <w:p w:rsidR="005B4555" w:rsidRPr="00D255CE" w:rsidRDefault="005B4555" w:rsidP="005B4555">
      <w:pPr>
        <w:pStyle w:val="Default"/>
        <w:jc w:val="both"/>
        <w:rPr>
          <w:rFonts w:asciiTheme="minorHAnsi" w:hAnsiTheme="minorHAnsi" w:cstheme="minorHAnsi"/>
          <w:b/>
          <w:color w:val="000000" w:themeColor="text1"/>
        </w:rPr>
      </w:pPr>
    </w:p>
    <w:p w:rsidR="00110A00" w:rsidRPr="00110A00" w:rsidRDefault="005B4555" w:rsidP="00110A00">
      <w:pPr>
        <w:pStyle w:val="Default"/>
        <w:numPr>
          <w:ilvl w:val="0"/>
          <w:numId w:val="46"/>
        </w:numPr>
        <w:jc w:val="both"/>
        <w:rPr>
          <w:rFonts w:asciiTheme="minorHAnsi" w:hAnsiTheme="minorHAnsi" w:cstheme="minorHAnsi"/>
          <w:b/>
          <w:color w:val="000000" w:themeColor="text1"/>
        </w:rPr>
      </w:pPr>
      <w:r w:rsidRPr="00C61AAB">
        <w:rPr>
          <w:rFonts w:asciiTheme="minorHAnsi" w:hAnsiTheme="minorHAnsi" w:cstheme="minorHAnsi"/>
          <w:b/>
          <w:color w:val="000000" w:themeColor="text1"/>
        </w:rPr>
        <w:t>Υπέρβαση προϋπολογισμού</w:t>
      </w:r>
      <w:r w:rsidRPr="00C61AA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Έξοδα για την επιδιόρθωση του προβλήματος </w:t>
      </w:r>
      <w:r w:rsidRPr="00D255CE">
        <w:rPr>
          <w:rFonts w:asciiTheme="minorHAnsi" w:hAnsiTheme="minorHAnsi" w:cstheme="minorHAnsi"/>
          <w:color w:val="000000" w:themeColor="text1"/>
        </w:rPr>
        <w:t>, που πιθανώς να οδηγήσουν σε υπέρβαση προϋπολογισμού</w:t>
      </w:r>
      <w:r>
        <w:rPr>
          <w:rFonts w:asciiTheme="minorHAnsi" w:hAnsiTheme="minorHAnsi" w:cstheme="minorHAnsi"/>
          <w:color w:val="000000" w:themeColor="text1"/>
        </w:rPr>
        <w:t xml:space="preserve"> και όσο πιο πολλές ώρες απώλεια διαθεσιμότητας έχουμε πιθανόν και πιο κοστοβόρα η λύση</w:t>
      </w:r>
      <w:r w:rsidRPr="00D255CE">
        <w:rPr>
          <w:rFonts w:asciiTheme="minorHAnsi" w:hAnsiTheme="minorHAnsi" w:cstheme="minorHAnsi"/>
          <w:color w:val="000000" w:themeColor="text1"/>
        </w:rPr>
        <w:t>.</w:t>
      </w:r>
      <w:r w:rsidR="00110A00" w:rsidRPr="00746A7D">
        <w:rPr>
          <w:rFonts w:asciiTheme="minorHAnsi" w:hAnsiTheme="minorHAnsi" w:cstheme="minorHAnsi"/>
          <w:color w:val="000000" w:themeColor="text1"/>
        </w:rPr>
        <w:t xml:space="preserve"> </w:t>
      </w:r>
      <w:r w:rsidR="00746A7D" w:rsidRPr="00746A7D">
        <w:rPr>
          <w:rFonts w:asciiTheme="minorHAnsi" w:hAnsiTheme="minorHAnsi" w:cstheme="minorHAnsi"/>
          <w:color w:val="000000" w:themeColor="text1"/>
        </w:rPr>
        <w:t>Έλλειψη διαθεσιμότητας στο λογιστήριο, μπορεί ακόμη να καθυστερήσει και τις συναλλαγές με πελάτες, κέρδη εταιρίας κ.α. , με αποτέλεσμα την μείωση των εσόδων.</w:t>
      </w:r>
    </w:p>
    <w:p w:rsidR="00C31AAF" w:rsidRPr="005B4555" w:rsidRDefault="00C31AAF" w:rsidP="00B77F4A">
      <w:pPr>
        <w:pBdr>
          <w:bottom w:val="single" w:sz="12" w:space="1" w:color="auto"/>
        </w:pBdr>
        <w:shd w:val="clear" w:color="auto" w:fill="FFFFFF"/>
        <w:spacing w:before="100" w:beforeAutospacing="1" w:after="100" w:afterAutospacing="1" w:line="240" w:lineRule="auto"/>
        <w:jc w:val="both"/>
        <w:rPr>
          <w:rFonts w:cstheme="minorHAnsi"/>
          <w:b/>
          <w:color w:val="000000" w:themeColor="text1"/>
          <w:sz w:val="24"/>
          <w:szCs w:val="24"/>
          <w:lang w:eastAsia="zh-CN" w:bidi="hi-IN"/>
        </w:rPr>
      </w:pPr>
    </w:p>
    <w:p w:rsidR="00B77F4A" w:rsidRPr="00B77F4A" w:rsidRDefault="00B77F4A" w:rsidP="00B77F4A">
      <w:pPr>
        <w:shd w:val="clear" w:color="auto" w:fill="FFFFFF"/>
        <w:spacing w:before="100" w:beforeAutospacing="1" w:after="100" w:afterAutospacing="1" w:line="240" w:lineRule="auto"/>
        <w:jc w:val="both"/>
        <w:rPr>
          <w:rFonts w:eastAsia="Times New Roman" w:cstheme="minorHAnsi"/>
          <w:b/>
          <w:color w:val="FF0000"/>
          <w:sz w:val="36"/>
          <w:szCs w:val="36"/>
          <w:u w:val="single"/>
        </w:rPr>
      </w:pPr>
      <w:r w:rsidRPr="00B77F4A">
        <w:rPr>
          <w:rFonts w:eastAsia="Times New Roman" w:cstheme="minorHAnsi"/>
          <w:b/>
          <w:color w:val="FF0000"/>
          <w:sz w:val="36"/>
          <w:szCs w:val="36"/>
        </w:rPr>
        <w:t xml:space="preserve">3. </w:t>
      </w:r>
      <w:r w:rsidRPr="00B77F4A">
        <w:rPr>
          <w:rFonts w:eastAsia="Times New Roman" w:cstheme="minorHAnsi"/>
          <w:b/>
          <w:color w:val="FF0000"/>
          <w:sz w:val="36"/>
          <w:szCs w:val="36"/>
          <w:u w:val="single"/>
        </w:rPr>
        <w:t>Αποτίμηση Απειλών</w:t>
      </w:r>
      <w:r w:rsidRPr="00CE0478">
        <w:rPr>
          <w:rFonts w:eastAsia="Times New Roman" w:cstheme="minorHAnsi"/>
          <w:b/>
          <w:color w:val="FF0000"/>
          <w:sz w:val="36"/>
          <w:szCs w:val="36"/>
        </w:rPr>
        <w:t>:</w:t>
      </w:r>
      <w:r w:rsidRPr="00B77F4A">
        <w:rPr>
          <w:rFonts w:eastAsia="Times New Roman" w:cstheme="minorHAnsi"/>
          <w:color w:val="000000" w:themeColor="text1"/>
          <w:sz w:val="28"/>
          <w:szCs w:val="28"/>
        </w:rPr>
        <w:t xml:space="preserve"> Παραπομπή στο </w:t>
      </w:r>
      <w:r w:rsidRPr="00B77F4A">
        <w:rPr>
          <w:rFonts w:eastAsia="Times New Roman" w:cstheme="minorHAnsi"/>
          <w:color w:val="000000" w:themeColor="text1"/>
          <w:sz w:val="28"/>
          <w:szCs w:val="28"/>
          <w:lang w:val="en-US"/>
        </w:rPr>
        <w:t>Excel</w:t>
      </w:r>
    </w:p>
    <w:p w:rsidR="00B77F4A" w:rsidRPr="00B77F4A" w:rsidRDefault="00B77F4A" w:rsidP="00B77F4A">
      <w:pPr>
        <w:shd w:val="clear" w:color="auto" w:fill="FFFFFF"/>
        <w:spacing w:before="100" w:beforeAutospacing="1" w:after="100" w:afterAutospacing="1" w:line="240" w:lineRule="auto"/>
        <w:jc w:val="both"/>
        <w:rPr>
          <w:rFonts w:eastAsia="Times New Roman" w:cstheme="minorHAnsi"/>
          <w:b/>
          <w:color w:val="FF0000"/>
          <w:sz w:val="36"/>
          <w:szCs w:val="36"/>
          <w:u w:val="single"/>
        </w:rPr>
      </w:pPr>
      <w:r w:rsidRPr="00B77F4A">
        <w:rPr>
          <w:rFonts w:eastAsia="Times New Roman" w:cstheme="minorHAnsi"/>
          <w:b/>
          <w:color w:val="FF0000"/>
          <w:sz w:val="36"/>
          <w:szCs w:val="36"/>
        </w:rPr>
        <w:t xml:space="preserve">4. </w:t>
      </w:r>
      <w:r w:rsidRPr="00B77F4A">
        <w:rPr>
          <w:rFonts w:eastAsia="Times New Roman" w:cstheme="minorHAnsi"/>
          <w:b/>
          <w:color w:val="FF0000"/>
          <w:sz w:val="36"/>
          <w:szCs w:val="36"/>
          <w:u w:val="single"/>
        </w:rPr>
        <w:t>Αποτίμηση Αδυναμιών</w:t>
      </w:r>
      <w:r w:rsidRPr="00CE0478">
        <w:rPr>
          <w:rFonts w:eastAsia="Times New Roman" w:cstheme="minorHAnsi"/>
          <w:b/>
          <w:color w:val="FF0000"/>
          <w:sz w:val="36"/>
          <w:szCs w:val="36"/>
        </w:rPr>
        <w:t>:</w:t>
      </w:r>
      <w:r w:rsidRPr="00B77F4A">
        <w:rPr>
          <w:rFonts w:eastAsia="Times New Roman" w:cstheme="minorHAnsi"/>
          <w:color w:val="000000" w:themeColor="text1"/>
          <w:sz w:val="28"/>
          <w:szCs w:val="28"/>
        </w:rPr>
        <w:t xml:space="preserve"> Παραπομπή στο </w:t>
      </w:r>
      <w:r w:rsidRPr="00B77F4A">
        <w:rPr>
          <w:rFonts w:eastAsia="Times New Roman" w:cstheme="minorHAnsi"/>
          <w:color w:val="000000" w:themeColor="text1"/>
          <w:sz w:val="28"/>
          <w:szCs w:val="28"/>
          <w:lang w:val="en-US"/>
        </w:rPr>
        <w:t>Excel</w:t>
      </w:r>
    </w:p>
    <w:p w:rsidR="00B77F4A" w:rsidRPr="00B77F4A" w:rsidRDefault="00B77F4A" w:rsidP="00B77F4A">
      <w:pPr>
        <w:shd w:val="clear" w:color="auto" w:fill="FFFFFF"/>
        <w:spacing w:before="100" w:beforeAutospacing="1" w:after="100" w:afterAutospacing="1" w:line="240" w:lineRule="auto"/>
        <w:jc w:val="both"/>
        <w:rPr>
          <w:rFonts w:eastAsia="Times New Roman" w:cstheme="minorHAnsi"/>
          <w:b/>
          <w:color w:val="FF0000"/>
          <w:sz w:val="36"/>
          <w:szCs w:val="36"/>
          <w:u w:val="single"/>
        </w:rPr>
      </w:pPr>
      <w:r w:rsidRPr="00B77F4A">
        <w:rPr>
          <w:rFonts w:eastAsia="Times New Roman" w:cstheme="minorHAnsi"/>
          <w:b/>
          <w:color w:val="FF0000"/>
          <w:sz w:val="36"/>
          <w:szCs w:val="36"/>
        </w:rPr>
        <w:t xml:space="preserve">5. </w:t>
      </w:r>
      <w:r w:rsidR="00CE0478">
        <w:rPr>
          <w:rFonts w:eastAsia="Times New Roman" w:cstheme="minorHAnsi"/>
          <w:b/>
          <w:color w:val="FF0000"/>
          <w:sz w:val="36"/>
          <w:szCs w:val="36"/>
          <w:u w:val="single"/>
        </w:rPr>
        <w:t>Αποτίμηση Επικινδυν</w:t>
      </w:r>
      <w:r w:rsidRPr="00B77F4A">
        <w:rPr>
          <w:rFonts w:eastAsia="Times New Roman" w:cstheme="minorHAnsi"/>
          <w:b/>
          <w:color w:val="FF0000"/>
          <w:sz w:val="36"/>
          <w:szCs w:val="36"/>
          <w:u w:val="single"/>
        </w:rPr>
        <w:t>ότητας</w:t>
      </w:r>
      <w:r w:rsidRPr="00CE0478">
        <w:rPr>
          <w:rFonts w:eastAsia="Times New Roman" w:cstheme="minorHAnsi"/>
          <w:b/>
          <w:color w:val="FF0000"/>
          <w:sz w:val="36"/>
          <w:szCs w:val="36"/>
        </w:rPr>
        <w:t>:</w:t>
      </w:r>
      <w:r w:rsidRPr="00B77F4A">
        <w:rPr>
          <w:rFonts w:eastAsia="Times New Roman" w:cstheme="minorHAnsi"/>
          <w:color w:val="000000" w:themeColor="text1"/>
          <w:sz w:val="28"/>
          <w:szCs w:val="28"/>
        </w:rPr>
        <w:t xml:space="preserve"> Παραπομπή στο </w:t>
      </w:r>
      <w:r w:rsidRPr="00B77F4A">
        <w:rPr>
          <w:rFonts w:eastAsia="Times New Roman" w:cstheme="minorHAnsi"/>
          <w:color w:val="000000" w:themeColor="text1"/>
          <w:sz w:val="28"/>
          <w:szCs w:val="28"/>
          <w:lang w:val="en-US"/>
        </w:rPr>
        <w:t>Excel</w:t>
      </w:r>
    </w:p>
    <w:p w:rsidR="00B77F4A" w:rsidRPr="00B77F4A" w:rsidRDefault="00B77F4A" w:rsidP="00B77F4A">
      <w:pPr>
        <w:shd w:val="clear" w:color="auto" w:fill="FFFFFF"/>
        <w:spacing w:before="100" w:beforeAutospacing="1" w:after="100" w:afterAutospacing="1" w:line="240" w:lineRule="auto"/>
        <w:jc w:val="both"/>
        <w:rPr>
          <w:rFonts w:eastAsia="Times New Roman" w:cstheme="minorHAnsi"/>
          <w:b/>
          <w:color w:val="FF0000"/>
          <w:sz w:val="36"/>
          <w:szCs w:val="36"/>
          <w:u w:val="single"/>
        </w:rPr>
      </w:pPr>
      <w:r w:rsidRPr="00B77F4A">
        <w:rPr>
          <w:rFonts w:eastAsia="Times New Roman" w:cstheme="minorHAnsi"/>
          <w:b/>
          <w:color w:val="FF0000"/>
          <w:sz w:val="36"/>
          <w:szCs w:val="36"/>
        </w:rPr>
        <w:t xml:space="preserve">6. </w:t>
      </w:r>
      <w:r w:rsidRPr="00B77F4A">
        <w:rPr>
          <w:rFonts w:eastAsia="Times New Roman" w:cstheme="minorHAnsi"/>
          <w:b/>
          <w:color w:val="FF0000"/>
          <w:sz w:val="36"/>
          <w:szCs w:val="36"/>
          <w:u w:val="single"/>
        </w:rPr>
        <w:t>Διαχείριση Επικινδυνότητας</w:t>
      </w:r>
      <w:r w:rsidRPr="00CE0478">
        <w:rPr>
          <w:rFonts w:eastAsia="Times New Roman" w:cstheme="minorHAnsi"/>
          <w:b/>
          <w:color w:val="FF0000"/>
          <w:sz w:val="36"/>
          <w:szCs w:val="36"/>
        </w:rPr>
        <w:t>:</w:t>
      </w:r>
      <w:r w:rsidRPr="00B77F4A">
        <w:rPr>
          <w:rFonts w:eastAsia="Times New Roman" w:cstheme="minorHAnsi"/>
          <w:color w:val="000000" w:themeColor="text1"/>
          <w:sz w:val="28"/>
          <w:szCs w:val="28"/>
        </w:rPr>
        <w:t xml:space="preserve"> Παραπομπή στο </w:t>
      </w:r>
      <w:r w:rsidRPr="00B77F4A">
        <w:rPr>
          <w:rFonts w:eastAsia="Times New Roman" w:cstheme="minorHAnsi"/>
          <w:color w:val="000000" w:themeColor="text1"/>
          <w:sz w:val="28"/>
          <w:szCs w:val="28"/>
          <w:lang w:val="en-US"/>
        </w:rPr>
        <w:t>Excel</w:t>
      </w:r>
    </w:p>
    <w:p w:rsidR="00C15F60" w:rsidRPr="00212F13" w:rsidRDefault="00A371A0" w:rsidP="007F1F36">
      <w:pPr>
        <w:pStyle w:val="Default"/>
        <w:jc w:val="both"/>
        <w:rPr>
          <w:rFonts w:asciiTheme="minorHAnsi" w:hAnsiTheme="minorHAnsi" w:cstheme="minorHAnsi"/>
          <w:i/>
          <w:color w:val="000000" w:themeColor="text1"/>
          <w:sz w:val="28"/>
          <w:szCs w:val="28"/>
        </w:rPr>
      </w:pPr>
      <w:r w:rsidRPr="00212F13">
        <w:rPr>
          <w:rFonts w:asciiTheme="minorHAnsi" w:hAnsiTheme="minorHAnsi" w:cstheme="minorHAnsi"/>
          <w:i/>
          <w:color w:val="000000" w:themeColor="text1"/>
          <w:sz w:val="28"/>
          <w:szCs w:val="28"/>
        </w:rPr>
        <w:t xml:space="preserve">Πριν την διαχείριση Επικινδυνότητας είχαμε 14 – </w:t>
      </w:r>
      <w:r w:rsidRPr="00212F13">
        <w:rPr>
          <w:rFonts w:asciiTheme="minorHAnsi" w:hAnsiTheme="minorHAnsi" w:cstheme="minorHAnsi"/>
          <w:i/>
          <w:color w:val="000000" w:themeColor="text1"/>
          <w:sz w:val="28"/>
          <w:szCs w:val="28"/>
          <w:lang w:val="en-US"/>
        </w:rPr>
        <w:t>High</w:t>
      </w:r>
      <w:r w:rsidRPr="00212F13">
        <w:rPr>
          <w:rFonts w:asciiTheme="minorHAnsi" w:hAnsiTheme="minorHAnsi" w:cstheme="minorHAnsi"/>
          <w:i/>
          <w:color w:val="000000" w:themeColor="text1"/>
          <w:sz w:val="28"/>
          <w:szCs w:val="28"/>
        </w:rPr>
        <w:t xml:space="preserve"> και στο τέλος καταλήξαμε να έχουμε 5-</w:t>
      </w:r>
      <w:r w:rsidRPr="00212F13">
        <w:rPr>
          <w:rFonts w:asciiTheme="minorHAnsi" w:hAnsiTheme="minorHAnsi" w:cstheme="minorHAnsi"/>
          <w:i/>
          <w:color w:val="000000" w:themeColor="text1"/>
          <w:sz w:val="28"/>
          <w:szCs w:val="28"/>
          <w:lang w:val="en-US"/>
        </w:rPr>
        <w:t>High</w:t>
      </w:r>
      <w:r w:rsidRPr="00212F13">
        <w:rPr>
          <w:rFonts w:asciiTheme="minorHAnsi" w:hAnsiTheme="minorHAnsi" w:cstheme="minorHAnsi"/>
          <w:i/>
          <w:color w:val="000000" w:themeColor="text1"/>
          <w:sz w:val="28"/>
          <w:szCs w:val="28"/>
        </w:rPr>
        <w:t xml:space="preserve"> και 9 – </w:t>
      </w:r>
      <w:r w:rsidRPr="00212F13">
        <w:rPr>
          <w:rFonts w:asciiTheme="minorHAnsi" w:hAnsiTheme="minorHAnsi" w:cstheme="minorHAnsi"/>
          <w:i/>
          <w:color w:val="000000" w:themeColor="text1"/>
          <w:sz w:val="28"/>
          <w:szCs w:val="28"/>
          <w:lang w:val="en-US"/>
        </w:rPr>
        <w:t>Low</w:t>
      </w:r>
      <w:r w:rsidRPr="00212F13">
        <w:rPr>
          <w:rFonts w:asciiTheme="minorHAnsi" w:hAnsiTheme="minorHAnsi" w:cstheme="minorHAnsi"/>
          <w:i/>
          <w:color w:val="000000" w:themeColor="text1"/>
          <w:sz w:val="28"/>
          <w:szCs w:val="28"/>
        </w:rPr>
        <w:t>.</w:t>
      </w:r>
    </w:p>
    <w:p w:rsidR="00A371A0" w:rsidRPr="00212F13" w:rsidRDefault="00A371A0" w:rsidP="007F1F36">
      <w:pPr>
        <w:pStyle w:val="Default"/>
        <w:jc w:val="both"/>
        <w:rPr>
          <w:rFonts w:asciiTheme="minorHAnsi" w:hAnsiTheme="minorHAnsi" w:cstheme="minorHAnsi"/>
          <w:i/>
          <w:color w:val="000000" w:themeColor="text1"/>
          <w:sz w:val="28"/>
          <w:szCs w:val="28"/>
        </w:rPr>
      </w:pPr>
      <w:r w:rsidRPr="00212F13">
        <w:rPr>
          <w:rFonts w:asciiTheme="minorHAnsi" w:hAnsiTheme="minorHAnsi" w:cstheme="minorHAnsi"/>
          <w:i/>
          <w:color w:val="000000" w:themeColor="text1"/>
          <w:sz w:val="28"/>
          <w:szCs w:val="28"/>
        </w:rPr>
        <w:t xml:space="preserve">Υπήρξε αυξημένος κίνδυνος, διότι </w:t>
      </w:r>
      <w:r w:rsidRPr="00212F13">
        <w:rPr>
          <w:rFonts w:asciiTheme="minorHAnsi" w:hAnsiTheme="minorHAnsi" w:cstheme="minorHAnsi"/>
          <w:i/>
          <w:color w:val="000000" w:themeColor="text1"/>
          <w:sz w:val="28"/>
          <w:szCs w:val="28"/>
          <w:lang w:val="en-US"/>
        </w:rPr>
        <w:t>WorkStation</w:t>
      </w:r>
      <w:r w:rsidRPr="00212F13">
        <w:rPr>
          <w:rFonts w:asciiTheme="minorHAnsi" w:hAnsiTheme="minorHAnsi" w:cstheme="minorHAnsi"/>
          <w:i/>
          <w:color w:val="000000" w:themeColor="text1"/>
          <w:sz w:val="28"/>
          <w:szCs w:val="28"/>
        </w:rPr>
        <w:t xml:space="preserve"> και </w:t>
      </w:r>
      <w:r w:rsidRPr="00212F13">
        <w:rPr>
          <w:rFonts w:asciiTheme="minorHAnsi" w:hAnsiTheme="minorHAnsi" w:cstheme="minorHAnsi"/>
          <w:i/>
          <w:color w:val="000000" w:themeColor="text1"/>
          <w:sz w:val="28"/>
          <w:szCs w:val="28"/>
          <w:lang w:val="en-US"/>
        </w:rPr>
        <w:t>CR</w:t>
      </w:r>
      <w:r w:rsidRPr="00212F13">
        <w:rPr>
          <w:rFonts w:asciiTheme="minorHAnsi" w:hAnsiTheme="minorHAnsi" w:cstheme="minorHAnsi"/>
          <w:i/>
          <w:color w:val="000000" w:themeColor="text1"/>
          <w:sz w:val="28"/>
          <w:szCs w:val="28"/>
        </w:rPr>
        <w:t xml:space="preserve"> είναι στο ίδιο κτήριο.</w:t>
      </w:r>
    </w:p>
    <w:sectPr w:rsidR="00A371A0" w:rsidRPr="00212F13" w:rsidSect="00AC1375">
      <w:type w:val="continuous"/>
      <w:pgSz w:w="11906" w:h="16838"/>
      <w:pgMar w:top="1134" w:right="1134" w:bottom="1134" w:left="1134" w:header="720" w:footer="720" w:gutter="0"/>
      <w:cols w:space="720"/>
      <w:formProt w:val="0"/>
      <w:noEndnote/>
    </w:sectPr>
  </w:body>
</w:document>
</file>

<file path=word/fontTable.xml><?xml version="1.0" encoding="utf-8"?>
<w:fonts xmlns:r="http://schemas.openxmlformats.org/officeDocument/2006/relationships" xmlns:w="http://schemas.openxmlformats.org/wordprocessingml/2006/main">
  <w:font w:name="OpenSymbol">
    <w:altName w:val="Arial Unicode MS"/>
    <w:panose1 w:val="05010000000000000000"/>
    <w:charset w:val="00"/>
    <w:family w:val="auto"/>
    <w:pitch w:val="variable"/>
    <w:sig w:usb0="800000AF" w:usb1="1001ECEA" w:usb2="00000000" w:usb3="00000000" w:csb0="00000001"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1">
    <w:nsid w:val="00000002"/>
    <w:multiLevelType w:val="multilevel"/>
    <w:tmpl w:val="00000002"/>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2">
    <w:nsid w:val="00000003"/>
    <w:multiLevelType w:val="multilevel"/>
    <w:tmpl w:val="00000003"/>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3">
    <w:nsid w:val="00000004"/>
    <w:multiLevelType w:val="multilevel"/>
    <w:tmpl w:val="00000004"/>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4">
    <w:nsid w:val="00000005"/>
    <w:multiLevelType w:val="multilevel"/>
    <w:tmpl w:val="00000005"/>
    <w:lvl w:ilvl="0">
      <w:start w:val="1"/>
      <w:numFmt w:val="bullet"/>
      <w:lvlText w:val="•"/>
      <w:lvlJc w:val="left"/>
      <w:pPr>
        <w:ind w:left="2138" w:hanging="360"/>
      </w:pPr>
      <w:rPr>
        <w:rFonts w:ascii="OpenSymbol" w:eastAsia="Times New Roman" w:hAnsi="OpenSymbol"/>
      </w:rPr>
    </w:lvl>
    <w:lvl w:ilvl="1">
      <w:start w:val="1"/>
      <w:numFmt w:val="bullet"/>
      <w:lvlText w:val="◦"/>
      <w:lvlJc w:val="left"/>
      <w:pPr>
        <w:ind w:left="2498" w:hanging="360"/>
      </w:pPr>
      <w:rPr>
        <w:rFonts w:ascii="OpenSymbol" w:eastAsia="Times New Roman" w:hAnsi="OpenSymbol"/>
      </w:rPr>
    </w:lvl>
    <w:lvl w:ilvl="2">
      <w:start w:val="1"/>
      <w:numFmt w:val="bullet"/>
      <w:lvlText w:val="▪"/>
      <w:lvlJc w:val="left"/>
      <w:pPr>
        <w:ind w:left="2858" w:hanging="360"/>
      </w:pPr>
      <w:rPr>
        <w:rFonts w:ascii="OpenSymbol" w:eastAsia="Times New Roman" w:hAnsi="OpenSymbol"/>
      </w:rPr>
    </w:lvl>
    <w:lvl w:ilvl="3">
      <w:start w:val="1"/>
      <w:numFmt w:val="bullet"/>
      <w:lvlText w:val="•"/>
      <w:lvlJc w:val="left"/>
      <w:pPr>
        <w:ind w:left="3218" w:hanging="360"/>
      </w:pPr>
      <w:rPr>
        <w:rFonts w:ascii="OpenSymbol" w:eastAsia="Times New Roman" w:hAnsi="OpenSymbol"/>
      </w:rPr>
    </w:lvl>
    <w:lvl w:ilvl="4">
      <w:start w:val="1"/>
      <w:numFmt w:val="bullet"/>
      <w:lvlText w:val="◦"/>
      <w:lvlJc w:val="left"/>
      <w:pPr>
        <w:ind w:left="3578" w:hanging="360"/>
      </w:pPr>
      <w:rPr>
        <w:rFonts w:ascii="OpenSymbol" w:eastAsia="Times New Roman" w:hAnsi="OpenSymbol"/>
      </w:rPr>
    </w:lvl>
    <w:lvl w:ilvl="5">
      <w:start w:val="1"/>
      <w:numFmt w:val="bullet"/>
      <w:lvlText w:val="▪"/>
      <w:lvlJc w:val="left"/>
      <w:pPr>
        <w:ind w:left="3938" w:hanging="360"/>
      </w:pPr>
      <w:rPr>
        <w:rFonts w:ascii="OpenSymbol" w:eastAsia="Times New Roman" w:hAnsi="OpenSymbol"/>
      </w:rPr>
    </w:lvl>
    <w:lvl w:ilvl="6">
      <w:start w:val="1"/>
      <w:numFmt w:val="bullet"/>
      <w:lvlText w:val="•"/>
      <w:lvlJc w:val="left"/>
      <w:pPr>
        <w:ind w:left="4298" w:hanging="360"/>
      </w:pPr>
      <w:rPr>
        <w:rFonts w:ascii="OpenSymbol" w:eastAsia="Times New Roman" w:hAnsi="OpenSymbol"/>
      </w:rPr>
    </w:lvl>
    <w:lvl w:ilvl="7">
      <w:start w:val="1"/>
      <w:numFmt w:val="bullet"/>
      <w:lvlText w:val="◦"/>
      <w:lvlJc w:val="left"/>
      <w:pPr>
        <w:ind w:left="4658" w:hanging="360"/>
      </w:pPr>
      <w:rPr>
        <w:rFonts w:ascii="OpenSymbol" w:eastAsia="Times New Roman" w:hAnsi="OpenSymbol"/>
      </w:rPr>
    </w:lvl>
    <w:lvl w:ilvl="8">
      <w:start w:val="1"/>
      <w:numFmt w:val="bullet"/>
      <w:lvlText w:val="▪"/>
      <w:lvlJc w:val="left"/>
      <w:pPr>
        <w:ind w:left="5018" w:hanging="360"/>
      </w:pPr>
      <w:rPr>
        <w:rFonts w:ascii="OpenSymbol" w:eastAsia="Times New Roman" w:hAnsi="OpenSymbol"/>
      </w:rPr>
    </w:lvl>
  </w:abstractNum>
  <w:abstractNum w:abstractNumId="5">
    <w:nsid w:val="00000006"/>
    <w:multiLevelType w:val="multilevel"/>
    <w:tmpl w:val="00000006"/>
    <w:lvl w:ilvl="0">
      <w:start w:val="1"/>
      <w:numFmt w:val="bullet"/>
      <w:lvlText w:val="•"/>
      <w:lvlJc w:val="left"/>
      <w:pPr>
        <w:ind w:left="720" w:hanging="360"/>
      </w:pPr>
      <w:rPr>
        <w:rFonts w:ascii="OpenSymbol" w:eastAsia="Times New Roman" w:hAnsi="OpenSymbol"/>
      </w:rPr>
    </w:lvl>
    <w:lvl w:ilvl="1">
      <w:start w:val="1"/>
      <w:numFmt w:val="bullet"/>
      <w:lvlText w:val="◦"/>
      <w:lvlJc w:val="left"/>
      <w:pPr>
        <w:ind w:left="1080" w:hanging="360"/>
      </w:pPr>
      <w:rPr>
        <w:rFonts w:ascii="OpenSymbol" w:eastAsia="Times New Roman" w:hAnsi="OpenSymbol"/>
      </w:rPr>
    </w:lvl>
    <w:lvl w:ilvl="2">
      <w:start w:val="1"/>
      <w:numFmt w:val="bullet"/>
      <w:lvlText w:val="▪"/>
      <w:lvlJc w:val="left"/>
      <w:pPr>
        <w:ind w:left="1440" w:hanging="360"/>
      </w:pPr>
      <w:rPr>
        <w:rFonts w:ascii="OpenSymbol" w:eastAsia="Times New Roman" w:hAnsi="OpenSymbol"/>
      </w:rPr>
    </w:lvl>
    <w:lvl w:ilvl="3">
      <w:start w:val="1"/>
      <w:numFmt w:val="bullet"/>
      <w:lvlText w:val="•"/>
      <w:lvlJc w:val="left"/>
      <w:pPr>
        <w:ind w:left="1800" w:hanging="360"/>
      </w:pPr>
      <w:rPr>
        <w:rFonts w:ascii="OpenSymbol" w:eastAsia="Times New Roman" w:hAnsi="OpenSymbol"/>
      </w:rPr>
    </w:lvl>
    <w:lvl w:ilvl="4">
      <w:start w:val="1"/>
      <w:numFmt w:val="bullet"/>
      <w:lvlText w:val="◦"/>
      <w:lvlJc w:val="left"/>
      <w:pPr>
        <w:ind w:left="2160" w:hanging="360"/>
      </w:pPr>
      <w:rPr>
        <w:rFonts w:ascii="OpenSymbol" w:eastAsia="Times New Roman" w:hAnsi="OpenSymbol"/>
      </w:rPr>
    </w:lvl>
    <w:lvl w:ilvl="5">
      <w:start w:val="1"/>
      <w:numFmt w:val="bullet"/>
      <w:lvlText w:val="▪"/>
      <w:lvlJc w:val="left"/>
      <w:pPr>
        <w:ind w:left="2520" w:hanging="360"/>
      </w:pPr>
      <w:rPr>
        <w:rFonts w:ascii="OpenSymbol" w:eastAsia="Times New Roman" w:hAnsi="OpenSymbol"/>
      </w:rPr>
    </w:lvl>
    <w:lvl w:ilvl="6">
      <w:start w:val="1"/>
      <w:numFmt w:val="bullet"/>
      <w:lvlText w:val="•"/>
      <w:lvlJc w:val="left"/>
      <w:pPr>
        <w:ind w:left="2880" w:hanging="360"/>
      </w:pPr>
      <w:rPr>
        <w:rFonts w:ascii="OpenSymbol" w:eastAsia="Times New Roman" w:hAnsi="OpenSymbol"/>
      </w:rPr>
    </w:lvl>
    <w:lvl w:ilvl="7">
      <w:start w:val="1"/>
      <w:numFmt w:val="bullet"/>
      <w:lvlText w:val="◦"/>
      <w:lvlJc w:val="left"/>
      <w:pPr>
        <w:ind w:left="3240" w:hanging="360"/>
      </w:pPr>
      <w:rPr>
        <w:rFonts w:ascii="OpenSymbol" w:eastAsia="Times New Roman" w:hAnsi="OpenSymbol"/>
      </w:rPr>
    </w:lvl>
    <w:lvl w:ilvl="8">
      <w:start w:val="1"/>
      <w:numFmt w:val="bullet"/>
      <w:lvlText w:val="▪"/>
      <w:lvlJc w:val="left"/>
      <w:pPr>
        <w:ind w:left="3600" w:hanging="360"/>
      </w:pPr>
      <w:rPr>
        <w:rFonts w:ascii="OpenSymbol" w:eastAsia="Times New Roman" w:hAnsi="OpenSymbol"/>
      </w:rPr>
    </w:lvl>
  </w:abstractNum>
  <w:abstractNum w:abstractNumId="6">
    <w:nsid w:val="00000007"/>
    <w:multiLevelType w:val="multilevel"/>
    <w:tmpl w:val="00000007"/>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2"/>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00000008"/>
    <w:multiLevelType w:val="multilevel"/>
    <w:tmpl w:val="00000008"/>
    <w:lvl w:ilvl="0">
      <w:start w:val="1"/>
      <w:numFmt w:val="bullet"/>
      <w:lvlText w:val="•"/>
      <w:lvlJc w:val="left"/>
      <w:pPr>
        <w:ind w:left="1800" w:hanging="360"/>
      </w:pPr>
      <w:rPr>
        <w:rFonts w:ascii="OpenSymbol" w:eastAsia="Times New Roman" w:hAnsi="OpenSymbol"/>
      </w:rPr>
    </w:lvl>
    <w:lvl w:ilvl="1">
      <w:start w:val="1"/>
      <w:numFmt w:val="bullet"/>
      <w:lvlText w:val="◦"/>
      <w:lvlJc w:val="left"/>
      <w:pPr>
        <w:ind w:left="2160" w:hanging="360"/>
      </w:pPr>
      <w:rPr>
        <w:rFonts w:ascii="OpenSymbol" w:eastAsia="Times New Roman" w:hAnsi="OpenSymbol"/>
      </w:rPr>
    </w:lvl>
    <w:lvl w:ilvl="2">
      <w:start w:val="1"/>
      <w:numFmt w:val="bullet"/>
      <w:lvlText w:val="▪"/>
      <w:lvlJc w:val="left"/>
      <w:pPr>
        <w:ind w:left="2520" w:hanging="360"/>
      </w:pPr>
      <w:rPr>
        <w:rFonts w:ascii="OpenSymbol" w:eastAsia="Times New Roman" w:hAnsi="OpenSymbol"/>
      </w:rPr>
    </w:lvl>
    <w:lvl w:ilvl="3">
      <w:start w:val="1"/>
      <w:numFmt w:val="bullet"/>
      <w:lvlText w:val="•"/>
      <w:lvlJc w:val="left"/>
      <w:pPr>
        <w:ind w:left="2880" w:hanging="360"/>
      </w:pPr>
      <w:rPr>
        <w:rFonts w:ascii="OpenSymbol" w:eastAsia="Times New Roman" w:hAnsi="OpenSymbol"/>
      </w:rPr>
    </w:lvl>
    <w:lvl w:ilvl="4">
      <w:start w:val="1"/>
      <w:numFmt w:val="bullet"/>
      <w:lvlText w:val="◦"/>
      <w:lvlJc w:val="left"/>
      <w:pPr>
        <w:ind w:left="3240" w:hanging="360"/>
      </w:pPr>
      <w:rPr>
        <w:rFonts w:ascii="OpenSymbol" w:eastAsia="Times New Roman" w:hAnsi="OpenSymbol"/>
      </w:rPr>
    </w:lvl>
    <w:lvl w:ilvl="5">
      <w:start w:val="1"/>
      <w:numFmt w:val="bullet"/>
      <w:lvlText w:val="▪"/>
      <w:lvlJc w:val="left"/>
      <w:pPr>
        <w:ind w:left="3600" w:hanging="360"/>
      </w:pPr>
      <w:rPr>
        <w:rFonts w:ascii="OpenSymbol" w:eastAsia="Times New Roman" w:hAnsi="OpenSymbol"/>
      </w:rPr>
    </w:lvl>
    <w:lvl w:ilvl="6">
      <w:start w:val="1"/>
      <w:numFmt w:val="bullet"/>
      <w:lvlText w:val="•"/>
      <w:lvlJc w:val="left"/>
      <w:pPr>
        <w:ind w:left="3960" w:hanging="360"/>
      </w:pPr>
      <w:rPr>
        <w:rFonts w:ascii="OpenSymbol" w:eastAsia="Times New Roman" w:hAnsi="OpenSymbol"/>
      </w:rPr>
    </w:lvl>
    <w:lvl w:ilvl="7">
      <w:start w:val="1"/>
      <w:numFmt w:val="bullet"/>
      <w:lvlText w:val="◦"/>
      <w:lvlJc w:val="left"/>
      <w:pPr>
        <w:ind w:left="4320" w:hanging="360"/>
      </w:pPr>
      <w:rPr>
        <w:rFonts w:ascii="OpenSymbol" w:eastAsia="Times New Roman" w:hAnsi="OpenSymbol"/>
      </w:rPr>
    </w:lvl>
    <w:lvl w:ilvl="8">
      <w:start w:val="1"/>
      <w:numFmt w:val="bullet"/>
      <w:lvlText w:val="▪"/>
      <w:lvlJc w:val="left"/>
      <w:pPr>
        <w:ind w:left="4680" w:hanging="360"/>
      </w:pPr>
      <w:rPr>
        <w:rFonts w:ascii="OpenSymbol" w:eastAsia="Times New Roman" w:hAnsi="OpenSymbol"/>
      </w:rPr>
    </w:lvl>
  </w:abstractNum>
  <w:abstractNum w:abstractNumId="8">
    <w:nsid w:val="00000009"/>
    <w:multiLevelType w:val="multilevel"/>
    <w:tmpl w:val="00000009"/>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3"/>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9">
    <w:nsid w:val="0000000A"/>
    <w:multiLevelType w:val="multilevel"/>
    <w:tmpl w:val="0000000A"/>
    <w:lvl w:ilvl="0">
      <w:start w:val="1"/>
      <w:numFmt w:val="bullet"/>
      <w:lvlText w:val="•"/>
      <w:lvlJc w:val="left"/>
      <w:pPr>
        <w:ind w:left="2138" w:hanging="360"/>
      </w:pPr>
      <w:rPr>
        <w:rFonts w:ascii="OpenSymbol" w:eastAsia="Times New Roman" w:hAnsi="OpenSymbol"/>
      </w:rPr>
    </w:lvl>
    <w:lvl w:ilvl="1">
      <w:start w:val="1"/>
      <w:numFmt w:val="bullet"/>
      <w:lvlText w:val="◦"/>
      <w:lvlJc w:val="left"/>
      <w:pPr>
        <w:ind w:left="2498" w:hanging="360"/>
      </w:pPr>
      <w:rPr>
        <w:rFonts w:ascii="OpenSymbol" w:eastAsia="Times New Roman" w:hAnsi="OpenSymbol"/>
      </w:rPr>
    </w:lvl>
    <w:lvl w:ilvl="2">
      <w:start w:val="1"/>
      <w:numFmt w:val="bullet"/>
      <w:lvlText w:val="▪"/>
      <w:lvlJc w:val="left"/>
      <w:pPr>
        <w:ind w:left="2858" w:hanging="360"/>
      </w:pPr>
      <w:rPr>
        <w:rFonts w:ascii="OpenSymbol" w:eastAsia="Times New Roman" w:hAnsi="OpenSymbol"/>
      </w:rPr>
    </w:lvl>
    <w:lvl w:ilvl="3">
      <w:start w:val="1"/>
      <w:numFmt w:val="bullet"/>
      <w:lvlText w:val="•"/>
      <w:lvlJc w:val="left"/>
      <w:pPr>
        <w:ind w:left="3218" w:hanging="360"/>
      </w:pPr>
      <w:rPr>
        <w:rFonts w:ascii="OpenSymbol" w:eastAsia="Times New Roman" w:hAnsi="OpenSymbol"/>
      </w:rPr>
    </w:lvl>
    <w:lvl w:ilvl="4">
      <w:start w:val="1"/>
      <w:numFmt w:val="bullet"/>
      <w:lvlText w:val="◦"/>
      <w:lvlJc w:val="left"/>
      <w:pPr>
        <w:ind w:left="3578" w:hanging="360"/>
      </w:pPr>
      <w:rPr>
        <w:rFonts w:ascii="OpenSymbol" w:eastAsia="Times New Roman" w:hAnsi="OpenSymbol"/>
      </w:rPr>
    </w:lvl>
    <w:lvl w:ilvl="5">
      <w:start w:val="1"/>
      <w:numFmt w:val="bullet"/>
      <w:lvlText w:val="▪"/>
      <w:lvlJc w:val="left"/>
      <w:pPr>
        <w:ind w:left="3938" w:hanging="360"/>
      </w:pPr>
      <w:rPr>
        <w:rFonts w:ascii="OpenSymbol" w:eastAsia="Times New Roman" w:hAnsi="OpenSymbol"/>
      </w:rPr>
    </w:lvl>
    <w:lvl w:ilvl="6">
      <w:start w:val="1"/>
      <w:numFmt w:val="bullet"/>
      <w:lvlText w:val="•"/>
      <w:lvlJc w:val="left"/>
      <w:pPr>
        <w:ind w:left="4298" w:hanging="360"/>
      </w:pPr>
      <w:rPr>
        <w:rFonts w:ascii="OpenSymbol" w:eastAsia="Times New Roman" w:hAnsi="OpenSymbol"/>
      </w:rPr>
    </w:lvl>
    <w:lvl w:ilvl="7">
      <w:start w:val="1"/>
      <w:numFmt w:val="bullet"/>
      <w:lvlText w:val="◦"/>
      <w:lvlJc w:val="left"/>
      <w:pPr>
        <w:ind w:left="4658" w:hanging="360"/>
      </w:pPr>
      <w:rPr>
        <w:rFonts w:ascii="OpenSymbol" w:eastAsia="Times New Roman" w:hAnsi="OpenSymbol"/>
      </w:rPr>
    </w:lvl>
    <w:lvl w:ilvl="8">
      <w:start w:val="1"/>
      <w:numFmt w:val="bullet"/>
      <w:lvlText w:val="▪"/>
      <w:lvlJc w:val="left"/>
      <w:pPr>
        <w:ind w:left="5018" w:hanging="360"/>
      </w:pPr>
      <w:rPr>
        <w:rFonts w:ascii="OpenSymbol" w:eastAsia="Times New Roman" w:hAnsi="OpenSymbol"/>
      </w:rPr>
    </w:lvl>
  </w:abstractNum>
  <w:abstractNum w:abstractNumId="10">
    <w:nsid w:val="0000000B"/>
    <w:multiLevelType w:val="multilevel"/>
    <w:tmpl w:val="0000000B"/>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2"/>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1">
    <w:nsid w:val="0000000C"/>
    <w:multiLevelType w:val="multilevel"/>
    <w:tmpl w:val="0000000C"/>
    <w:lvl w:ilvl="0">
      <w:start w:val="1"/>
      <w:numFmt w:val="bullet"/>
      <w:lvlText w:val="•"/>
      <w:lvlJc w:val="left"/>
      <w:pPr>
        <w:ind w:left="1800" w:hanging="360"/>
      </w:pPr>
      <w:rPr>
        <w:rFonts w:ascii="OpenSymbol" w:eastAsia="Times New Roman" w:hAnsi="OpenSymbol"/>
      </w:rPr>
    </w:lvl>
    <w:lvl w:ilvl="1">
      <w:start w:val="1"/>
      <w:numFmt w:val="bullet"/>
      <w:lvlText w:val="◦"/>
      <w:lvlJc w:val="left"/>
      <w:pPr>
        <w:ind w:left="2160" w:hanging="360"/>
      </w:pPr>
      <w:rPr>
        <w:rFonts w:ascii="OpenSymbol" w:eastAsia="Times New Roman" w:hAnsi="OpenSymbol"/>
      </w:rPr>
    </w:lvl>
    <w:lvl w:ilvl="2">
      <w:start w:val="1"/>
      <w:numFmt w:val="bullet"/>
      <w:lvlText w:val="▪"/>
      <w:lvlJc w:val="left"/>
      <w:pPr>
        <w:ind w:left="2520" w:hanging="360"/>
      </w:pPr>
      <w:rPr>
        <w:rFonts w:ascii="OpenSymbol" w:eastAsia="Times New Roman" w:hAnsi="OpenSymbol"/>
      </w:rPr>
    </w:lvl>
    <w:lvl w:ilvl="3">
      <w:start w:val="1"/>
      <w:numFmt w:val="bullet"/>
      <w:lvlText w:val="•"/>
      <w:lvlJc w:val="left"/>
      <w:pPr>
        <w:ind w:left="2880" w:hanging="360"/>
      </w:pPr>
      <w:rPr>
        <w:rFonts w:ascii="OpenSymbol" w:eastAsia="Times New Roman" w:hAnsi="OpenSymbol"/>
      </w:rPr>
    </w:lvl>
    <w:lvl w:ilvl="4">
      <w:start w:val="1"/>
      <w:numFmt w:val="bullet"/>
      <w:lvlText w:val="◦"/>
      <w:lvlJc w:val="left"/>
      <w:pPr>
        <w:ind w:left="3240" w:hanging="360"/>
      </w:pPr>
      <w:rPr>
        <w:rFonts w:ascii="OpenSymbol" w:eastAsia="Times New Roman" w:hAnsi="OpenSymbol"/>
      </w:rPr>
    </w:lvl>
    <w:lvl w:ilvl="5">
      <w:start w:val="1"/>
      <w:numFmt w:val="bullet"/>
      <w:lvlText w:val="▪"/>
      <w:lvlJc w:val="left"/>
      <w:pPr>
        <w:ind w:left="3600" w:hanging="360"/>
      </w:pPr>
      <w:rPr>
        <w:rFonts w:ascii="OpenSymbol" w:eastAsia="Times New Roman" w:hAnsi="OpenSymbol"/>
      </w:rPr>
    </w:lvl>
    <w:lvl w:ilvl="6">
      <w:start w:val="1"/>
      <w:numFmt w:val="bullet"/>
      <w:lvlText w:val="•"/>
      <w:lvlJc w:val="left"/>
      <w:pPr>
        <w:ind w:left="3960" w:hanging="360"/>
      </w:pPr>
      <w:rPr>
        <w:rFonts w:ascii="OpenSymbol" w:eastAsia="Times New Roman" w:hAnsi="OpenSymbol"/>
      </w:rPr>
    </w:lvl>
    <w:lvl w:ilvl="7">
      <w:start w:val="1"/>
      <w:numFmt w:val="bullet"/>
      <w:lvlText w:val="◦"/>
      <w:lvlJc w:val="left"/>
      <w:pPr>
        <w:ind w:left="4320" w:hanging="360"/>
      </w:pPr>
      <w:rPr>
        <w:rFonts w:ascii="OpenSymbol" w:eastAsia="Times New Roman" w:hAnsi="OpenSymbol"/>
      </w:rPr>
    </w:lvl>
    <w:lvl w:ilvl="8">
      <w:start w:val="1"/>
      <w:numFmt w:val="bullet"/>
      <w:lvlText w:val="▪"/>
      <w:lvlJc w:val="left"/>
      <w:pPr>
        <w:ind w:left="4680" w:hanging="360"/>
      </w:pPr>
      <w:rPr>
        <w:rFonts w:ascii="OpenSymbol" w:eastAsia="Times New Roman" w:hAnsi="OpenSymbol"/>
      </w:rPr>
    </w:lvl>
  </w:abstractNum>
  <w:abstractNum w:abstractNumId="12">
    <w:nsid w:val="0000000D"/>
    <w:multiLevelType w:val="multilevel"/>
    <w:tmpl w:val="0000000D"/>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3"/>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3">
    <w:nsid w:val="0000000E"/>
    <w:multiLevelType w:val="multilevel"/>
    <w:tmpl w:val="0000000E"/>
    <w:lvl w:ilvl="0">
      <w:start w:val="1"/>
      <w:numFmt w:val="decimal"/>
      <w:lvlText w:val=""/>
      <w:lvlJc w:val="left"/>
      <w:pPr>
        <w:ind w:left="432" w:hanging="432"/>
      </w:pPr>
      <w:rPr>
        <w:rFonts w:cs="Times New Roman"/>
      </w:rPr>
    </w:lvl>
    <w:lvl w:ilvl="1">
      <w:start w:val="1"/>
      <w:numFmt w:val="decimal"/>
      <w:lvlText w:val=""/>
      <w:lvlJc w:val="left"/>
      <w:pPr>
        <w:ind w:left="576" w:hanging="576"/>
      </w:pPr>
      <w:rPr>
        <w:rFonts w:cs="Times New Roman"/>
      </w:rPr>
    </w:lvl>
    <w:lvl w:ilvl="2">
      <w:start w:val="1"/>
      <w:numFmt w:val="decimal"/>
      <w:lvlText w:val=""/>
      <w:lvlJc w:val="left"/>
      <w:pPr>
        <w:ind w:left="720" w:hanging="720"/>
      </w:pPr>
      <w:rPr>
        <w:rFonts w:cs="Times New Roman"/>
      </w:rPr>
    </w:lvl>
    <w:lvl w:ilvl="3">
      <w:start w:val="1"/>
      <w:numFmt w:val="decimal"/>
      <w:lvlText w:val=""/>
      <w:lvlJc w:val="left"/>
      <w:pPr>
        <w:ind w:left="864" w:hanging="864"/>
      </w:pPr>
      <w:rPr>
        <w:rFonts w:cs="Times New Roman"/>
      </w:rPr>
    </w:lvl>
    <w:lvl w:ilvl="4">
      <w:start w:val="1"/>
      <w:numFmt w:val="decimal"/>
      <w:lvlText w:val=""/>
      <w:lvlJc w:val="left"/>
      <w:pPr>
        <w:ind w:left="1008" w:hanging="1008"/>
      </w:pPr>
      <w:rPr>
        <w:rFonts w:cs="Times New Roman"/>
      </w:rPr>
    </w:lvl>
    <w:lvl w:ilvl="5">
      <w:start w:val="1"/>
      <w:numFmt w:val="decimal"/>
      <w:lvlText w:val=""/>
      <w:lvlJc w:val="left"/>
      <w:pPr>
        <w:ind w:left="1152" w:hanging="1152"/>
      </w:pPr>
      <w:rPr>
        <w:rFonts w:cs="Times New Roman"/>
      </w:rPr>
    </w:lvl>
    <w:lvl w:ilvl="6">
      <w:start w:val="1"/>
      <w:numFmt w:val="decimal"/>
      <w:lvlText w:val=""/>
      <w:lvlJc w:val="left"/>
      <w:pPr>
        <w:ind w:left="1296" w:hanging="1296"/>
      </w:pPr>
      <w:rPr>
        <w:rFonts w:cs="Times New Roman"/>
      </w:rPr>
    </w:lvl>
    <w:lvl w:ilvl="7">
      <w:start w:val="1"/>
      <w:numFmt w:val="decimal"/>
      <w:lvlText w:val=""/>
      <w:lvlJc w:val="left"/>
      <w:pPr>
        <w:ind w:left="1440" w:hanging="1440"/>
      </w:pPr>
      <w:rPr>
        <w:rFonts w:cs="Times New Roman"/>
      </w:rPr>
    </w:lvl>
    <w:lvl w:ilvl="8">
      <w:start w:val="1"/>
      <w:numFmt w:val="decimal"/>
      <w:lvlText w:val=""/>
      <w:lvlJc w:val="left"/>
      <w:pPr>
        <w:ind w:left="1584" w:hanging="1584"/>
      </w:pPr>
      <w:rPr>
        <w:rFonts w:cs="Times New Roman"/>
      </w:rPr>
    </w:lvl>
  </w:abstractNum>
  <w:abstractNum w:abstractNumId="14">
    <w:nsid w:val="0E352B01"/>
    <w:multiLevelType w:val="hybridMultilevel"/>
    <w:tmpl w:val="2AE4D728"/>
    <w:lvl w:ilvl="0" w:tplc="7E96B9D8">
      <w:numFmt w:val="bullet"/>
      <w:lvlText w:val="-"/>
      <w:lvlJc w:val="left"/>
      <w:pPr>
        <w:ind w:left="720" w:hanging="360"/>
      </w:pPr>
      <w:rPr>
        <w:rFonts w:ascii="Calibri" w:eastAsiaTheme="minorEastAsia"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10803DAB"/>
    <w:multiLevelType w:val="hybridMultilevel"/>
    <w:tmpl w:val="BECE6E2A"/>
    <w:lvl w:ilvl="0" w:tplc="18B421B2">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16">
    <w:nsid w:val="10F67260"/>
    <w:multiLevelType w:val="hybridMultilevel"/>
    <w:tmpl w:val="46128C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1AE5081C"/>
    <w:multiLevelType w:val="hybridMultilevel"/>
    <w:tmpl w:val="A1DE297C"/>
    <w:lvl w:ilvl="0" w:tplc="0408000F">
      <w:start w:val="1"/>
      <w:numFmt w:val="decimal"/>
      <w:lvlText w:val="%1."/>
      <w:lvlJc w:val="left"/>
      <w:pPr>
        <w:ind w:left="1440" w:hanging="360"/>
      </w:pPr>
      <w:rPr>
        <w:rFonts w:cs="Times New Roman"/>
      </w:rPr>
    </w:lvl>
    <w:lvl w:ilvl="1" w:tplc="04080019" w:tentative="1">
      <w:start w:val="1"/>
      <w:numFmt w:val="lowerLetter"/>
      <w:lvlText w:val="%2."/>
      <w:lvlJc w:val="left"/>
      <w:pPr>
        <w:ind w:left="2160" w:hanging="360"/>
      </w:pPr>
      <w:rPr>
        <w:rFonts w:cs="Times New Roman"/>
      </w:rPr>
    </w:lvl>
    <w:lvl w:ilvl="2" w:tplc="0408001B" w:tentative="1">
      <w:start w:val="1"/>
      <w:numFmt w:val="lowerRoman"/>
      <w:lvlText w:val="%3."/>
      <w:lvlJc w:val="right"/>
      <w:pPr>
        <w:ind w:left="2880" w:hanging="180"/>
      </w:pPr>
      <w:rPr>
        <w:rFonts w:cs="Times New Roman"/>
      </w:rPr>
    </w:lvl>
    <w:lvl w:ilvl="3" w:tplc="0408000F" w:tentative="1">
      <w:start w:val="1"/>
      <w:numFmt w:val="decimal"/>
      <w:lvlText w:val="%4."/>
      <w:lvlJc w:val="left"/>
      <w:pPr>
        <w:ind w:left="3600" w:hanging="360"/>
      </w:pPr>
      <w:rPr>
        <w:rFonts w:cs="Times New Roman"/>
      </w:rPr>
    </w:lvl>
    <w:lvl w:ilvl="4" w:tplc="04080019" w:tentative="1">
      <w:start w:val="1"/>
      <w:numFmt w:val="lowerLetter"/>
      <w:lvlText w:val="%5."/>
      <w:lvlJc w:val="left"/>
      <w:pPr>
        <w:ind w:left="4320" w:hanging="360"/>
      </w:pPr>
      <w:rPr>
        <w:rFonts w:cs="Times New Roman"/>
      </w:rPr>
    </w:lvl>
    <w:lvl w:ilvl="5" w:tplc="0408001B" w:tentative="1">
      <w:start w:val="1"/>
      <w:numFmt w:val="lowerRoman"/>
      <w:lvlText w:val="%6."/>
      <w:lvlJc w:val="right"/>
      <w:pPr>
        <w:ind w:left="5040" w:hanging="180"/>
      </w:pPr>
      <w:rPr>
        <w:rFonts w:cs="Times New Roman"/>
      </w:rPr>
    </w:lvl>
    <w:lvl w:ilvl="6" w:tplc="0408000F" w:tentative="1">
      <w:start w:val="1"/>
      <w:numFmt w:val="decimal"/>
      <w:lvlText w:val="%7."/>
      <w:lvlJc w:val="left"/>
      <w:pPr>
        <w:ind w:left="5760" w:hanging="360"/>
      </w:pPr>
      <w:rPr>
        <w:rFonts w:cs="Times New Roman"/>
      </w:rPr>
    </w:lvl>
    <w:lvl w:ilvl="7" w:tplc="04080019" w:tentative="1">
      <w:start w:val="1"/>
      <w:numFmt w:val="lowerLetter"/>
      <w:lvlText w:val="%8."/>
      <w:lvlJc w:val="left"/>
      <w:pPr>
        <w:ind w:left="6480" w:hanging="360"/>
      </w:pPr>
      <w:rPr>
        <w:rFonts w:cs="Times New Roman"/>
      </w:rPr>
    </w:lvl>
    <w:lvl w:ilvl="8" w:tplc="0408001B" w:tentative="1">
      <w:start w:val="1"/>
      <w:numFmt w:val="lowerRoman"/>
      <w:lvlText w:val="%9."/>
      <w:lvlJc w:val="right"/>
      <w:pPr>
        <w:ind w:left="7200" w:hanging="180"/>
      </w:pPr>
      <w:rPr>
        <w:rFonts w:cs="Times New Roman"/>
      </w:rPr>
    </w:lvl>
  </w:abstractNum>
  <w:abstractNum w:abstractNumId="18">
    <w:nsid w:val="1B390B29"/>
    <w:multiLevelType w:val="hybridMultilevel"/>
    <w:tmpl w:val="3694227E"/>
    <w:lvl w:ilvl="0" w:tplc="FE76B500">
      <w:start w:val="1"/>
      <w:numFmt w:val="decimal"/>
      <w:lvlText w:val="%1."/>
      <w:lvlJc w:val="left"/>
      <w:pPr>
        <w:ind w:left="2250" w:hanging="360"/>
      </w:pPr>
      <w:rPr>
        <w:rFonts w:hint="default"/>
      </w:rPr>
    </w:lvl>
    <w:lvl w:ilvl="1" w:tplc="04080019" w:tentative="1">
      <w:start w:val="1"/>
      <w:numFmt w:val="lowerLetter"/>
      <w:lvlText w:val="%2."/>
      <w:lvlJc w:val="left"/>
      <w:pPr>
        <w:ind w:left="2970" w:hanging="360"/>
      </w:pPr>
    </w:lvl>
    <w:lvl w:ilvl="2" w:tplc="0408001B" w:tentative="1">
      <w:start w:val="1"/>
      <w:numFmt w:val="lowerRoman"/>
      <w:lvlText w:val="%3."/>
      <w:lvlJc w:val="right"/>
      <w:pPr>
        <w:ind w:left="3690" w:hanging="180"/>
      </w:pPr>
    </w:lvl>
    <w:lvl w:ilvl="3" w:tplc="0408000F" w:tentative="1">
      <w:start w:val="1"/>
      <w:numFmt w:val="decimal"/>
      <w:lvlText w:val="%4."/>
      <w:lvlJc w:val="left"/>
      <w:pPr>
        <w:ind w:left="4410" w:hanging="360"/>
      </w:pPr>
    </w:lvl>
    <w:lvl w:ilvl="4" w:tplc="04080019" w:tentative="1">
      <w:start w:val="1"/>
      <w:numFmt w:val="lowerLetter"/>
      <w:lvlText w:val="%5."/>
      <w:lvlJc w:val="left"/>
      <w:pPr>
        <w:ind w:left="5130" w:hanging="360"/>
      </w:pPr>
    </w:lvl>
    <w:lvl w:ilvl="5" w:tplc="0408001B" w:tentative="1">
      <w:start w:val="1"/>
      <w:numFmt w:val="lowerRoman"/>
      <w:lvlText w:val="%6."/>
      <w:lvlJc w:val="right"/>
      <w:pPr>
        <w:ind w:left="5850" w:hanging="180"/>
      </w:pPr>
    </w:lvl>
    <w:lvl w:ilvl="6" w:tplc="0408000F" w:tentative="1">
      <w:start w:val="1"/>
      <w:numFmt w:val="decimal"/>
      <w:lvlText w:val="%7."/>
      <w:lvlJc w:val="left"/>
      <w:pPr>
        <w:ind w:left="6570" w:hanging="360"/>
      </w:pPr>
    </w:lvl>
    <w:lvl w:ilvl="7" w:tplc="04080019" w:tentative="1">
      <w:start w:val="1"/>
      <w:numFmt w:val="lowerLetter"/>
      <w:lvlText w:val="%8."/>
      <w:lvlJc w:val="left"/>
      <w:pPr>
        <w:ind w:left="7290" w:hanging="360"/>
      </w:pPr>
    </w:lvl>
    <w:lvl w:ilvl="8" w:tplc="0408001B" w:tentative="1">
      <w:start w:val="1"/>
      <w:numFmt w:val="lowerRoman"/>
      <w:lvlText w:val="%9."/>
      <w:lvlJc w:val="right"/>
      <w:pPr>
        <w:ind w:left="8010" w:hanging="180"/>
      </w:pPr>
    </w:lvl>
  </w:abstractNum>
  <w:abstractNum w:abstractNumId="19">
    <w:nsid w:val="1F663A9A"/>
    <w:multiLevelType w:val="hybridMultilevel"/>
    <w:tmpl w:val="194CED5C"/>
    <w:lvl w:ilvl="0" w:tplc="15327604">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20">
    <w:nsid w:val="24383C5D"/>
    <w:multiLevelType w:val="hybridMultilevel"/>
    <w:tmpl w:val="DA1CFA1C"/>
    <w:lvl w:ilvl="0" w:tplc="0408000F">
      <w:start w:val="1"/>
      <w:numFmt w:val="decimal"/>
      <w:lvlText w:val="%1."/>
      <w:lvlJc w:val="left"/>
      <w:pPr>
        <w:ind w:left="2250" w:hanging="360"/>
      </w:pPr>
    </w:lvl>
    <w:lvl w:ilvl="1" w:tplc="04080019" w:tentative="1">
      <w:start w:val="1"/>
      <w:numFmt w:val="lowerLetter"/>
      <w:lvlText w:val="%2."/>
      <w:lvlJc w:val="left"/>
      <w:pPr>
        <w:ind w:left="2970" w:hanging="360"/>
      </w:pPr>
    </w:lvl>
    <w:lvl w:ilvl="2" w:tplc="0408001B" w:tentative="1">
      <w:start w:val="1"/>
      <w:numFmt w:val="lowerRoman"/>
      <w:lvlText w:val="%3."/>
      <w:lvlJc w:val="right"/>
      <w:pPr>
        <w:ind w:left="3690" w:hanging="180"/>
      </w:pPr>
    </w:lvl>
    <w:lvl w:ilvl="3" w:tplc="0408000F" w:tentative="1">
      <w:start w:val="1"/>
      <w:numFmt w:val="decimal"/>
      <w:lvlText w:val="%4."/>
      <w:lvlJc w:val="left"/>
      <w:pPr>
        <w:ind w:left="4410" w:hanging="360"/>
      </w:pPr>
    </w:lvl>
    <w:lvl w:ilvl="4" w:tplc="04080019" w:tentative="1">
      <w:start w:val="1"/>
      <w:numFmt w:val="lowerLetter"/>
      <w:lvlText w:val="%5."/>
      <w:lvlJc w:val="left"/>
      <w:pPr>
        <w:ind w:left="5130" w:hanging="360"/>
      </w:pPr>
    </w:lvl>
    <w:lvl w:ilvl="5" w:tplc="0408001B" w:tentative="1">
      <w:start w:val="1"/>
      <w:numFmt w:val="lowerRoman"/>
      <w:lvlText w:val="%6."/>
      <w:lvlJc w:val="right"/>
      <w:pPr>
        <w:ind w:left="5850" w:hanging="180"/>
      </w:pPr>
    </w:lvl>
    <w:lvl w:ilvl="6" w:tplc="0408000F" w:tentative="1">
      <w:start w:val="1"/>
      <w:numFmt w:val="decimal"/>
      <w:lvlText w:val="%7."/>
      <w:lvlJc w:val="left"/>
      <w:pPr>
        <w:ind w:left="6570" w:hanging="360"/>
      </w:pPr>
    </w:lvl>
    <w:lvl w:ilvl="7" w:tplc="04080019" w:tentative="1">
      <w:start w:val="1"/>
      <w:numFmt w:val="lowerLetter"/>
      <w:lvlText w:val="%8."/>
      <w:lvlJc w:val="left"/>
      <w:pPr>
        <w:ind w:left="7290" w:hanging="360"/>
      </w:pPr>
    </w:lvl>
    <w:lvl w:ilvl="8" w:tplc="0408001B" w:tentative="1">
      <w:start w:val="1"/>
      <w:numFmt w:val="lowerRoman"/>
      <w:lvlText w:val="%9."/>
      <w:lvlJc w:val="right"/>
      <w:pPr>
        <w:ind w:left="8010" w:hanging="180"/>
      </w:pPr>
    </w:lvl>
  </w:abstractNum>
  <w:abstractNum w:abstractNumId="21">
    <w:nsid w:val="255C79C9"/>
    <w:multiLevelType w:val="hybridMultilevel"/>
    <w:tmpl w:val="695EAAA8"/>
    <w:lvl w:ilvl="0" w:tplc="0408000F">
      <w:start w:val="1"/>
      <w:numFmt w:val="decimal"/>
      <w:lvlText w:val="%1."/>
      <w:lvlJc w:val="left"/>
      <w:pPr>
        <w:ind w:left="2145" w:hanging="360"/>
      </w:p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22">
    <w:nsid w:val="262C1222"/>
    <w:multiLevelType w:val="multilevel"/>
    <w:tmpl w:val="ACCE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8E81844"/>
    <w:multiLevelType w:val="hybridMultilevel"/>
    <w:tmpl w:val="DF5EC06C"/>
    <w:lvl w:ilvl="0" w:tplc="43EE4DE0">
      <w:start w:val="2"/>
      <w:numFmt w:val="bullet"/>
      <w:lvlText w:val=""/>
      <w:lvlJc w:val="left"/>
      <w:pPr>
        <w:ind w:left="1778" w:hanging="360"/>
      </w:pPr>
      <w:rPr>
        <w:rFonts w:ascii="Wingdings" w:eastAsiaTheme="minorEastAsia" w:hAnsi="Wingdings" w:cstheme="minorHAnsi" w:hint="default"/>
        <w:b/>
        <w:u w:val="single"/>
      </w:rPr>
    </w:lvl>
    <w:lvl w:ilvl="1" w:tplc="04080003" w:tentative="1">
      <w:start w:val="1"/>
      <w:numFmt w:val="bullet"/>
      <w:lvlText w:val="o"/>
      <w:lvlJc w:val="left"/>
      <w:pPr>
        <w:ind w:left="2498" w:hanging="360"/>
      </w:pPr>
      <w:rPr>
        <w:rFonts w:ascii="Courier New" w:hAnsi="Courier New" w:cs="Courier New" w:hint="default"/>
      </w:rPr>
    </w:lvl>
    <w:lvl w:ilvl="2" w:tplc="04080005" w:tentative="1">
      <w:start w:val="1"/>
      <w:numFmt w:val="bullet"/>
      <w:lvlText w:val=""/>
      <w:lvlJc w:val="left"/>
      <w:pPr>
        <w:ind w:left="3218" w:hanging="360"/>
      </w:pPr>
      <w:rPr>
        <w:rFonts w:ascii="Wingdings" w:hAnsi="Wingdings" w:hint="default"/>
      </w:rPr>
    </w:lvl>
    <w:lvl w:ilvl="3" w:tplc="04080001" w:tentative="1">
      <w:start w:val="1"/>
      <w:numFmt w:val="bullet"/>
      <w:lvlText w:val=""/>
      <w:lvlJc w:val="left"/>
      <w:pPr>
        <w:ind w:left="3938" w:hanging="360"/>
      </w:pPr>
      <w:rPr>
        <w:rFonts w:ascii="Symbol" w:hAnsi="Symbol" w:hint="default"/>
      </w:rPr>
    </w:lvl>
    <w:lvl w:ilvl="4" w:tplc="04080003" w:tentative="1">
      <w:start w:val="1"/>
      <w:numFmt w:val="bullet"/>
      <w:lvlText w:val="o"/>
      <w:lvlJc w:val="left"/>
      <w:pPr>
        <w:ind w:left="4658" w:hanging="360"/>
      </w:pPr>
      <w:rPr>
        <w:rFonts w:ascii="Courier New" w:hAnsi="Courier New" w:cs="Courier New" w:hint="default"/>
      </w:rPr>
    </w:lvl>
    <w:lvl w:ilvl="5" w:tplc="04080005" w:tentative="1">
      <w:start w:val="1"/>
      <w:numFmt w:val="bullet"/>
      <w:lvlText w:val=""/>
      <w:lvlJc w:val="left"/>
      <w:pPr>
        <w:ind w:left="5378" w:hanging="360"/>
      </w:pPr>
      <w:rPr>
        <w:rFonts w:ascii="Wingdings" w:hAnsi="Wingdings" w:hint="default"/>
      </w:rPr>
    </w:lvl>
    <w:lvl w:ilvl="6" w:tplc="04080001" w:tentative="1">
      <w:start w:val="1"/>
      <w:numFmt w:val="bullet"/>
      <w:lvlText w:val=""/>
      <w:lvlJc w:val="left"/>
      <w:pPr>
        <w:ind w:left="6098" w:hanging="360"/>
      </w:pPr>
      <w:rPr>
        <w:rFonts w:ascii="Symbol" w:hAnsi="Symbol" w:hint="default"/>
      </w:rPr>
    </w:lvl>
    <w:lvl w:ilvl="7" w:tplc="04080003" w:tentative="1">
      <w:start w:val="1"/>
      <w:numFmt w:val="bullet"/>
      <w:lvlText w:val="o"/>
      <w:lvlJc w:val="left"/>
      <w:pPr>
        <w:ind w:left="6818" w:hanging="360"/>
      </w:pPr>
      <w:rPr>
        <w:rFonts w:ascii="Courier New" w:hAnsi="Courier New" w:cs="Courier New" w:hint="default"/>
      </w:rPr>
    </w:lvl>
    <w:lvl w:ilvl="8" w:tplc="04080005" w:tentative="1">
      <w:start w:val="1"/>
      <w:numFmt w:val="bullet"/>
      <w:lvlText w:val=""/>
      <w:lvlJc w:val="left"/>
      <w:pPr>
        <w:ind w:left="7538" w:hanging="360"/>
      </w:pPr>
      <w:rPr>
        <w:rFonts w:ascii="Wingdings" w:hAnsi="Wingdings" w:hint="default"/>
      </w:rPr>
    </w:lvl>
  </w:abstractNum>
  <w:abstractNum w:abstractNumId="24">
    <w:nsid w:val="291D67C6"/>
    <w:multiLevelType w:val="hybridMultilevel"/>
    <w:tmpl w:val="695EAAA8"/>
    <w:lvl w:ilvl="0" w:tplc="0408000F">
      <w:start w:val="1"/>
      <w:numFmt w:val="decimal"/>
      <w:lvlText w:val="%1."/>
      <w:lvlJc w:val="left"/>
      <w:pPr>
        <w:ind w:left="2145" w:hanging="360"/>
      </w:p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25">
    <w:nsid w:val="302C3262"/>
    <w:multiLevelType w:val="hybridMultilevel"/>
    <w:tmpl w:val="C69AA190"/>
    <w:lvl w:ilvl="0" w:tplc="A9768708">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26">
    <w:nsid w:val="35635DA8"/>
    <w:multiLevelType w:val="hybridMultilevel"/>
    <w:tmpl w:val="4CE09148"/>
    <w:lvl w:ilvl="0" w:tplc="FC8668F0">
      <w:numFmt w:val="bullet"/>
      <w:lvlText w:val=""/>
      <w:lvlJc w:val="left"/>
      <w:pPr>
        <w:ind w:left="720" w:hanging="360"/>
      </w:pPr>
      <w:rPr>
        <w:rFonts w:ascii="Wingdings" w:eastAsiaTheme="minorEastAsia" w:hAnsi="Wingdings" w:cstheme="minorHAns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nsid w:val="37C365FB"/>
    <w:multiLevelType w:val="hybridMultilevel"/>
    <w:tmpl w:val="ECF4E860"/>
    <w:lvl w:ilvl="0" w:tplc="DCFEB734">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28">
    <w:nsid w:val="37ED4A1E"/>
    <w:multiLevelType w:val="hybridMultilevel"/>
    <w:tmpl w:val="36DA9A14"/>
    <w:lvl w:ilvl="0" w:tplc="0408000F">
      <w:start w:val="1"/>
      <w:numFmt w:val="decimal"/>
      <w:lvlText w:val="%1."/>
      <w:lvlJc w:val="left"/>
      <w:pPr>
        <w:ind w:left="1425" w:hanging="360"/>
      </w:pPr>
      <w:rPr>
        <w:rFonts w:cs="Times New Roman"/>
      </w:rPr>
    </w:lvl>
    <w:lvl w:ilvl="1" w:tplc="04080019" w:tentative="1">
      <w:start w:val="1"/>
      <w:numFmt w:val="lowerLetter"/>
      <w:lvlText w:val="%2."/>
      <w:lvlJc w:val="left"/>
      <w:pPr>
        <w:ind w:left="2145" w:hanging="360"/>
      </w:pPr>
      <w:rPr>
        <w:rFonts w:cs="Times New Roman"/>
      </w:rPr>
    </w:lvl>
    <w:lvl w:ilvl="2" w:tplc="0408001B" w:tentative="1">
      <w:start w:val="1"/>
      <w:numFmt w:val="lowerRoman"/>
      <w:lvlText w:val="%3."/>
      <w:lvlJc w:val="right"/>
      <w:pPr>
        <w:ind w:left="2865" w:hanging="180"/>
      </w:pPr>
      <w:rPr>
        <w:rFonts w:cs="Times New Roman"/>
      </w:rPr>
    </w:lvl>
    <w:lvl w:ilvl="3" w:tplc="0408000F" w:tentative="1">
      <w:start w:val="1"/>
      <w:numFmt w:val="decimal"/>
      <w:lvlText w:val="%4."/>
      <w:lvlJc w:val="left"/>
      <w:pPr>
        <w:ind w:left="3585" w:hanging="360"/>
      </w:pPr>
      <w:rPr>
        <w:rFonts w:cs="Times New Roman"/>
      </w:rPr>
    </w:lvl>
    <w:lvl w:ilvl="4" w:tplc="04080019" w:tentative="1">
      <w:start w:val="1"/>
      <w:numFmt w:val="lowerLetter"/>
      <w:lvlText w:val="%5."/>
      <w:lvlJc w:val="left"/>
      <w:pPr>
        <w:ind w:left="4305" w:hanging="360"/>
      </w:pPr>
      <w:rPr>
        <w:rFonts w:cs="Times New Roman"/>
      </w:rPr>
    </w:lvl>
    <w:lvl w:ilvl="5" w:tplc="0408001B" w:tentative="1">
      <w:start w:val="1"/>
      <w:numFmt w:val="lowerRoman"/>
      <w:lvlText w:val="%6."/>
      <w:lvlJc w:val="right"/>
      <w:pPr>
        <w:ind w:left="5025" w:hanging="180"/>
      </w:pPr>
      <w:rPr>
        <w:rFonts w:cs="Times New Roman"/>
      </w:rPr>
    </w:lvl>
    <w:lvl w:ilvl="6" w:tplc="0408000F" w:tentative="1">
      <w:start w:val="1"/>
      <w:numFmt w:val="decimal"/>
      <w:lvlText w:val="%7."/>
      <w:lvlJc w:val="left"/>
      <w:pPr>
        <w:ind w:left="5745" w:hanging="360"/>
      </w:pPr>
      <w:rPr>
        <w:rFonts w:cs="Times New Roman"/>
      </w:rPr>
    </w:lvl>
    <w:lvl w:ilvl="7" w:tplc="04080019" w:tentative="1">
      <w:start w:val="1"/>
      <w:numFmt w:val="lowerLetter"/>
      <w:lvlText w:val="%8."/>
      <w:lvlJc w:val="left"/>
      <w:pPr>
        <w:ind w:left="6465" w:hanging="360"/>
      </w:pPr>
      <w:rPr>
        <w:rFonts w:cs="Times New Roman"/>
      </w:rPr>
    </w:lvl>
    <w:lvl w:ilvl="8" w:tplc="0408001B" w:tentative="1">
      <w:start w:val="1"/>
      <w:numFmt w:val="lowerRoman"/>
      <w:lvlText w:val="%9."/>
      <w:lvlJc w:val="right"/>
      <w:pPr>
        <w:ind w:left="7185" w:hanging="180"/>
      </w:pPr>
      <w:rPr>
        <w:rFonts w:cs="Times New Roman"/>
      </w:rPr>
    </w:lvl>
  </w:abstractNum>
  <w:abstractNum w:abstractNumId="29">
    <w:nsid w:val="38AE2193"/>
    <w:multiLevelType w:val="hybridMultilevel"/>
    <w:tmpl w:val="695EAAA8"/>
    <w:lvl w:ilvl="0" w:tplc="0408000F">
      <w:start w:val="1"/>
      <w:numFmt w:val="decimal"/>
      <w:lvlText w:val="%1."/>
      <w:lvlJc w:val="left"/>
      <w:pPr>
        <w:ind w:left="2145" w:hanging="360"/>
      </w:p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0">
    <w:nsid w:val="39523F26"/>
    <w:multiLevelType w:val="hybridMultilevel"/>
    <w:tmpl w:val="2E96AE10"/>
    <w:lvl w:ilvl="0" w:tplc="B658CBF6">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1">
    <w:nsid w:val="3A674CD6"/>
    <w:multiLevelType w:val="hybridMultilevel"/>
    <w:tmpl w:val="94CA6CEA"/>
    <w:lvl w:ilvl="0" w:tplc="CD34DC3C">
      <w:numFmt w:val="bullet"/>
      <w:lvlText w:val="-"/>
      <w:lvlJc w:val="left"/>
      <w:pPr>
        <w:ind w:left="720" w:hanging="360"/>
      </w:pPr>
      <w:rPr>
        <w:rFonts w:ascii="Calibri" w:eastAsiaTheme="minorEastAsia" w:hAnsi="Calibri" w:cs="Calibri" w:hint="default"/>
        <w:b/>
        <w:i/>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nsid w:val="3C584E04"/>
    <w:multiLevelType w:val="hybridMultilevel"/>
    <w:tmpl w:val="D1DC96DA"/>
    <w:lvl w:ilvl="0" w:tplc="15E69DDE">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3">
    <w:nsid w:val="3D1C1084"/>
    <w:multiLevelType w:val="hybridMultilevel"/>
    <w:tmpl w:val="3A8A516A"/>
    <w:lvl w:ilvl="0" w:tplc="0F8E005C">
      <w:start w:val="2"/>
      <w:numFmt w:val="bullet"/>
      <w:lvlText w:val=""/>
      <w:lvlJc w:val="left"/>
      <w:pPr>
        <w:ind w:left="2138" w:hanging="360"/>
      </w:pPr>
      <w:rPr>
        <w:rFonts w:ascii="Wingdings" w:eastAsiaTheme="minorEastAsia" w:hAnsi="Wingdings" w:cstheme="minorHAnsi" w:hint="default"/>
      </w:rPr>
    </w:lvl>
    <w:lvl w:ilvl="1" w:tplc="04080003" w:tentative="1">
      <w:start w:val="1"/>
      <w:numFmt w:val="bullet"/>
      <w:lvlText w:val="o"/>
      <w:lvlJc w:val="left"/>
      <w:pPr>
        <w:ind w:left="2858" w:hanging="360"/>
      </w:pPr>
      <w:rPr>
        <w:rFonts w:ascii="Courier New" w:hAnsi="Courier New" w:cs="Courier New" w:hint="default"/>
      </w:rPr>
    </w:lvl>
    <w:lvl w:ilvl="2" w:tplc="04080005" w:tentative="1">
      <w:start w:val="1"/>
      <w:numFmt w:val="bullet"/>
      <w:lvlText w:val=""/>
      <w:lvlJc w:val="left"/>
      <w:pPr>
        <w:ind w:left="3578" w:hanging="360"/>
      </w:pPr>
      <w:rPr>
        <w:rFonts w:ascii="Wingdings" w:hAnsi="Wingdings" w:hint="default"/>
      </w:rPr>
    </w:lvl>
    <w:lvl w:ilvl="3" w:tplc="04080001" w:tentative="1">
      <w:start w:val="1"/>
      <w:numFmt w:val="bullet"/>
      <w:lvlText w:val=""/>
      <w:lvlJc w:val="left"/>
      <w:pPr>
        <w:ind w:left="4298" w:hanging="360"/>
      </w:pPr>
      <w:rPr>
        <w:rFonts w:ascii="Symbol" w:hAnsi="Symbol" w:hint="default"/>
      </w:rPr>
    </w:lvl>
    <w:lvl w:ilvl="4" w:tplc="04080003" w:tentative="1">
      <w:start w:val="1"/>
      <w:numFmt w:val="bullet"/>
      <w:lvlText w:val="o"/>
      <w:lvlJc w:val="left"/>
      <w:pPr>
        <w:ind w:left="5018" w:hanging="360"/>
      </w:pPr>
      <w:rPr>
        <w:rFonts w:ascii="Courier New" w:hAnsi="Courier New" w:cs="Courier New" w:hint="default"/>
      </w:rPr>
    </w:lvl>
    <w:lvl w:ilvl="5" w:tplc="04080005" w:tentative="1">
      <w:start w:val="1"/>
      <w:numFmt w:val="bullet"/>
      <w:lvlText w:val=""/>
      <w:lvlJc w:val="left"/>
      <w:pPr>
        <w:ind w:left="5738" w:hanging="360"/>
      </w:pPr>
      <w:rPr>
        <w:rFonts w:ascii="Wingdings" w:hAnsi="Wingdings" w:hint="default"/>
      </w:rPr>
    </w:lvl>
    <w:lvl w:ilvl="6" w:tplc="04080001" w:tentative="1">
      <w:start w:val="1"/>
      <w:numFmt w:val="bullet"/>
      <w:lvlText w:val=""/>
      <w:lvlJc w:val="left"/>
      <w:pPr>
        <w:ind w:left="6458" w:hanging="360"/>
      </w:pPr>
      <w:rPr>
        <w:rFonts w:ascii="Symbol" w:hAnsi="Symbol" w:hint="default"/>
      </w:rPr>
    </w:lvl>
    <w:lvl w:ilvl="7" w:tplc="04080003" w:tentative="1">
      <w:start w:val="1"/>
      <w:numFmt w:val="bullet"/>
      <w:lvlText w:val="o"/>
      <w:lvlJc w:val="left"/>
      <w:pPr>
        <w:ind w:left="7178" w:hanging="360"/>
      </w:pPr>
      <w:rPr>
        <w:rFonts w:ascii="Courier New" w:hAnsi="Courier New" w:cs="Courier New" w:hint="default"/>
      </w:rPr>
    </w:lvl>
    <w:lvl w:ilvl="8" w:tplc="04080005" w:tentative="1">
      <w:start w:val="1"/>
      <w:numFmt w:val="bullet"/>
      <w:lvlText w:val=""/>
      <w:lvlJc w:val="left"/>
      <w:pPr>
        <w:ind w:left="7898" w:hanging="360"/>
      </w:pPr>
      <w:rPr>
        <w:rFonts w:ascii="Wingdings" w:hAnsi="Wingdings" w:hint="default"/>
      </w:rPr>
    </w:lvl>
  </w:abstractNum>
  <w:abstractNum w:abstractNumId="34">
    <w:nsid w:val="3E3D6BC9"/>
    <w:multiLevelType w:val="hybridMultilevel"/>
    <w:tmpl w:val="BECE6E2A"/>
    <w:lvl w:ilvl="0" w:tplc="18B421B2">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5">
    <w:nsid w:val="3EA3259B"/>
    <w:multiLevelType w:val="hybridMultilevel"/>
    <w:tmpl w:val="FF7243AC"/>
    <w:lvl w:ilvl="0" w:tplc="18B421B2">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6">
    <w:nsid w:val="42794B47"/>
    <w:multiLevelType w:val="hybridMultilevel"/>
    <w:tmpl w:val="971218BE"/>
    <w:lvl w:ilvl="0" w:tplc="E1FAEEE0">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7">
    <w:nsid w:val="43C637A0"/>
    <w:multiLevelType w:val="hybridMultilevel"/>
    <w:tmpl w:val="D08E4CD4"/>
    <w:lvl w:ilvl="0" w:tplc="D93698EA">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8">
    <w:nsid w:val="47E31D8C"/>
    <w:multiLevelType w:val="hybridMultilevel"/>
    <w:tmpl w:val="C69AA190"/>
    <w:lvl w:ilvl="0" w:tplc="A9768708">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39">
    <w:nsid w:val="4C866D3D"/>
    <w:multiLevelType w:val="hybridMultilevel"/>
    <w:tmpl w:val="D08E4CD4"/>
    <w:lvl w:ilvl="0" w:tplc="D93698EA">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40">
    <w:nsid w:val="51D3473F"/>
    <w:multiLevelType w:val="hybridMultilevel"/>
    <w:tmpl w:val="695EAAA8"/>
    <w:lvl w:ilvl="0" w:tplc="0408000F">
      <w:start w:val="1"/>
      <w:numFmt w:val="decimal"/>
      <w:lvlText w:val="%1."/>
      <w:lvlJc w:val="left"/>
      <w:pPr>
        <w:ind w:left="2145" w:hanging="360"/>
      </w:p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41">
    <w:nsid w:val="578975BB"/>
    <w:multiLevelType w:val="hybridMultilevel"/>
    <w:tmpl w:val="D5829E32"/>
    <w:lvl w:ilvl="0" w:tplc="D8EEDB98">
      <w:start w:val="1"/>
      <w:numFmt w:val="decimal"/>
      <w:lvlText w:val="%1."/>
      <w:lvlJc w:val="left"/>
      <w:pPr>
        <w:ind w:left="2250" w:hanging="360"/>
      </w:pPr>
      <w:rPr>
        <w:rFonts w:hint="default"/>
      </w:rPr>
    </w:lvl>
    <w:lvl w:ilvl="1" w:tplc="04080019" w:tentative="1">
      <w:start w:val="1"/>
      <w:numFmt w:val="lowerLetter"/>
      <w:lvlText w:val="%2."/>
      <w:lvlJc w:val="left"/>
      <w:pPr>
        <w:ind w:left="2970" w:hanging="360"/>
      </w:pPr>
    </w:lvl>
    <w:lvl w:ilvl="2" w:tplc="0408001B" w:tentative="1">
      <w:start w:val="1"/>
      <w:numFmt w:val="lowerRoman"/>
      <w:lvlText w:val="%3."/>
      <w:lvlJc w:val="right"/>
      <w:pPr>
        <w:ind w:left="3690" w:hanging="180"/>
      </w:pPr>
    </w:lvl>
    <w:lvl w:ilvl="3" w:tplc="0408000F" w:tentative="1">
      <w:start w:val="1"/>
      <w:numFmt w:val="decimal"/>
      <w:lvlText w:val="%4."/>
      <w:lvlJc w:val="left"/>
      <w:pPr>
        <w:ind w:left="4410" w:hanging="360"/>
      </w:pPr>
    </w:lvl>
    <w:lvl w:ilvl="4" w:tplc="04080019" w:tentative="1">
      <w:start w:val="1"/>
      <w:numFmt w:val="lowerLetter"/>
      <w:lvlText w:val="%5."/>
      <w:lvlJc w:val="left"/>
      <w:pPr>
        <w:ind w:left="5130" w:hanging="360"/>
      </w:pPr>
    </w:lvl>
    <w:lvl w:ilvl="5" w:tplc="0408001B" w:tentative="1">
      <w:start w:val="1"/>
      <w:numFmt w:val="lowerRoman"/>
      <w:lvlText w:val="%6."/>
      <w:lvlJc w:val="right"/>
      <w:pPr>
        <w:ind w:left="5850" w:hanging="180"/>
      </w:pPr>
    </w:lvl>
    <w:lvl w:ilvl="6" w:tplc="0408000F" w:tentative="1">
      <w:start w:val="1"/>
      <w:numFmt w:val="decimal"/>
      <w:lvlText w:val="%7."/>
      <w:lvlJc w:val="left"/>
      <w:pPr>
        <w:ind w:left="6570" w:hanging="360"/>
      </w:pPr>
    </w:lvl>
    <w:lvl w:ilvl="7" w:tplc="04080019" w:tentative="1">
      <w:start w:val="1"/>
      <w:numFmt w:val="lowerLetter"/>
      <w:lvlText w:val="%8."/>
      <w:lvlJc w:val="left"/>
      <w:pPr>
        <w:ind w:left="7290" w:hanging="360"/>
      </w:pPr>
    </w:lvl>
    <w:lvl w:ilvl="8" w:tplc="0408001B" w:tentative="1">
      <w:start w:val="1"/>
      <w:numFmt w:val="lowerRoman"/>
      <w:lvlText w:val="%9."/>
      <w:lvlJc w:val="right"/>
      <w:pPr>
        <w:ind w:left="8010" w:hanging="180"/>
      </w:pPr>
    </w:lvl>
  </w:abstractNum>
  <w:abstractNum w:abstractNumId="42">
    <w:nsid w:val="57BF75CF"/>
    <w:multiLevelType w:val="hybridMultilevel"/>
    <w:tmpl w:val="18722C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nsid w:val="58EC1B2D"/>
    <w:multiLevelType w:val="hybridMultilevel"/>
    <w:tmpl w:val="9618B222"/>
    <w:lvl w:ilvl="0" w:tplc="780A9A14">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44">
    <w:nsid w:val="5E4A16AF"/>
    <w:multiLevelType w:val="hybridMultilevel"/>
    <w:tmpl w:val="695EAAA8"/>
    <w:lvl w:ilvl="0" w:tplc="0408000F">
      <w:start w:val="1"/>
      <w:numFmt w:val="decimal"/>
      <w:lvlText w:val="%1."/>
      <w:lvlJc w:val="left"/>
      <w:pPr>
        <w:ind w:left="2145" w:hanging="360"/>
      </w:p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abstractNum w:abstractNumId="45">
    <w:nsid w:val="660D3DFD"/>
    <w:multiLevelType w:val="hybridMultilevel"/>
    <w:tmpl w:val="3BD608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nsid w:val="6F795376"/>
    <w:multiLevelType w:val="hybridMultilevel"/>
    <w:tmpl w:val="2098DDB8"/>
    <w:lvl w:ilvl="0" w:tplc="0408000F">
      <w:start w:val="1"/>
      <w:numFmt w:val="decimal"/>
      <w:lvlText w:val="%1."/>
      <w:lvlJc w:val="left"/>
      <w:pPr>
        <w:ind w:left="2138" w:hanging="360"/>
      </w:pPr>
    </w:lvl>
    <w:lvl w:ilvl="1" w:tplc="04080019" w:tentative="1">
      <w:start w:val="1"/>
      <w:numFmt w:val="lowerLetter"/>
      <w:lvlText w:val="%2."/>
      <w:lvlJc w:val="left"/>
      <w:pPr>
        <w:ind w:left="2858" w:hanging="360"/>
      </w:pPr>
    </w:lvl>
    <w:lvl w:ilvl="2" w:tplc="0408001B" w:tentative="1">
      <w:start w:val="1"/>
      <w:numFmt w:val="lowerRoman"/>
      <w:lvlText w:val="%3."/>
      <w:lvlJc w:val="right"/>
      <w:pPr>
        <w:ind w:left="3578" w:hanging="180"/>
      </w:pPr>
    </w:lvl>
    <w:lvl w:ilvl="3" w:tplc="0408000F" w:tentative="1">
      <w:start w:val="1"/>
      <w:numFmt w:val="decimal"/>
      <w:lvlText w:val="%4."/>
      <w:lvlJc w:val="left"/>
      <w:pPr>
        <w:ind w:left="4298" w:hanging="360"/>
      </w:pPr>
    </w:lvl>
    <w:lvl w:ilvl="4" w:tplc="04080019" w:tentative="1">
      <w:start w:val="1"/>
      <w:numFmt w:val="lowerLetter"/>
      <w:lvlText w:val="%5."/>
      <w:lvlJc w:val="left"/>
      <w:pPr>
        <w:ind w:left="5018" w:hanging="360"/>
      </w:pPr>
    </w:lvl>
    <w:lvl w:ilvl="5" w:tplc="0408001B" w:tentative="1">
      <w:start w:val="1"/>
      <w:numFmt w:val="lowerRoman"/>
      <w:lvlText w:val="%6."/>
      <w:lvlJc w:val="right"/>
      <w:pPr>
        <w:ind w:left="5738" w:hanging="180"/>
      </w:pPr>
    </w:lvl>
    <w:lvl w:ilvl="6" w:tplc="0408000F" w:tentative="1">
      <w:start w:val="1"/>
      <w:numFmt w:val="decimal"/>
      <w:lvlText w:val="%7."/>
      <w:lvlJc w:val="left"/>
      <w:pPr>
        <w:ind w:left="6458" w:hanging="360"/>
      </w:pPr>
    </w:lvl>
    <w:lvl w:ilvl="7" w:tplc="04080019" w:tentative="1">
      <w:start w:val="1"/>
      <w:numFmt w:val="lowerLetter"/>
      <w:lvlText w:val="%8."/>
      <w:lvlJc w:val="left"/>
      <w:pPr>
        <w:ind w:left="7178" w:hanging="360"/>
      </w:pPr>
    </w:lvl>
    <w:lvl w:ilvl="8" w:tplc="0408001B" w:tentative="1">
      <w:start w:val="1"/>
      <w:numFmt w:val="lowerRoman"/>
      <w:lvlText w:val="%9."/>
      <w:lvlJc w:val="right"/>
      <w:pPr>
        <w:ind w:left="7898" w:hanging="180"/>
      </w:pPr>
    </w:lvl>
  </w:abstractNum>
  <w:abstractNum w:abstractNumId="47">
    <w:nsid w:val="74A350D3"/>
    <w:multiLevelType w:val="hybridMultilevel"/>
    <w:tmpl w:val="D08E4CD4"/>
    <w:lvl w:ilvl="0" w:tplc="D93698EA">
      <w:start w:val="1"/>
      <w:numFmt w:val="decimal"/>
      <w:lvlText w:val="%1."/>
      <w:lvlJc w:val="left"/>
      <w:pPr>
        <w:ind w:left="2145" w:hanging="360"/>
      </w:pPr>
      <w:rPr>
        <w:rFonts w:hint="default"/>
      </w:rPr>
    </w:lvl>
    <w:lvl w:ilvl="1" w:tplc="04080019" w:tentative="1">
      <w:start w:val="1"/>
      <w:numFmt w:val="lowerLetter"/>
      <w:lvlText w:val="%2."/>
      <w:lvlJc w:val="left"/>
      <w:pPr>
        <w:ind w:left="2865" w:hanging="360"/>
      </w:pPr>
    </w:lvl>
    <w:lvl w:ilvl="2" w:tplc="0408001B" w:tentative="1">
      <w:start w:val="1"/>
      <w:numFmt w:val="lowerRoman"/>
      <w:lvlText w:val="%3."/>
      <w:lvlJc w:val="right"/>
      <w:pPr>
        <w:ind w:left="3585" w:hanging="180"/>
      </w:pPr>
    </w:lvl>
    <w:lvl w:ilvl="3" w:tplc="0408000F" w:tentative="1">
      <w:start w:val="1"/>
      <w:numFmt w:val="decimal"/>
      <w:lvlText w:val="%4."/>
      <w:lvlJc w:val="left"/>
      <w:pPr>
        <w:ind w:left="4305" w:hanging="360"/>
      </w:pPr>
    </w:lvl>
    <w:lvl w:ilvl="4" w:tplc="04080019" w:tentative="1">
      <w:start w:val="1"/>
      <w:numFmt w:val="lowerLetter"/>
      <w:lvlText w:val="%5."/>
      <w:lvlJc w:val="left"/>
      <w:pPr>
        <w:ind w:left="5025" w:hanging="360"/>
      </w:pPr>
    </w:lvl>
    <w:lvl w:ilvl="5" w:tplc="0408001B" w:tentative="1">
      <w:start w:val="1"/>
      <w:numFmt w:val="lowerRoman"/>
      <w:lvlText w:val="%6."/>
      <w:lvlJc w:val="right"/>
      <w:pPr>
        <w:ind w:left="5745" w:hanging="180"/>
      </w:pPr>
    </w:lvl>
    <w:lvl w:ilvl="6" w:tplc="0408000F" w:tentative="1">
      <w:start w:val="1"/>
      <w:numFmt w:val="decimal"/>
      <w:lvlText w:val="%7."/>
      <w:lvlJc w:val="left"/>
      <w:pPr>
        <w:ind w:left="6465" w:hanging="360"/>
      </w:pPr>
    </w:lvl>
    <w:lvl w:ilvl="7" w:tplc="04080019" w:tentative="1">
      <w:start w:val="1"/>
      <w:numFmt w:val="lowerLetter"/>
      <w:lvlText w:val="%8."/>
      <w:lvlJc w:val="left"/>
      <w:pPr>
        <w:ind w:left="7185" w:hanging="360"/>
      </w:pPr>
    </w:lvl>
    <w:lvl w:ilvl="8" w:tplc="0408001B" w:tentative="1">
      <w:start w:val="1"/>
      <w:numFmt w:val="lowerRoman"/>
      <w:lvlText w:val="%9."/>
      <w:lvlJc w:val="right"/>
      <w:pPr>
        <w:ind w:left="790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28"/>
  </w:num>
  <w:num w:numId="17">
    <w:abstractNumId w:val="17"/>
  </w:num>
  <w:num w:numId="18">
    <w:abstractNumId w:val="42"/>
  </w:num>
  <w:num w:numId="19">
    <w:abstractNumId w:val="23"/>
  </w:num>
  <w:num w:numId="20">
    <w:abstractNumId w:val="33"/>
  </w:num>
  <w:num w:numId="21">
    <w:abstractNumId w:val="20"/>
  </w:num>
  <w:num w:numId="22">
    <w:abstractNumId w:val="46"/>
  </w:num>
  <w:num w:numId="23">
    <w:abstractNumId w:val="29"/>
  </w:num>
  <w:num w:numId="24">
    <w:abstractNumId w:val="24"/>
  </w:num>
  <w:num w:numId="25">
    <w:abstractNumId w:val="21"/>
  </w:num>
  <w:num w:numId="26">
    <w:abstractNumId w:val="44"/>
  </w:num>
  <w:num w:numId="27">
    <w:abstractNumId w:val="40"/>
  </w:num>
  <w:num w:numId="28">
    <w:abstractNumId w:val="18"/>
  </w:num>
  <w:num w:numId="29">
    <w:abstractNumId w:val="37"/>
  </w:num>
  <w:num w:numId="30">
    <w:abstractNumId w:val="32"/>
  </w:num>
  <w:num w:numId="31">
    <w:abstractNumId w:val="43"/>
  </w:num>
  <w:num w:numId="32">
    <w:abstractNumId w:val="27"/>
  </w:num>
  <w:num w:numId="33">
    <w:abstractNumId w:val="25"/>
  </w:num>
  <w:num w:numId="34">
    <w:abstractNumId w:val="45"/>
  </w:num>
  <w:num w:numId="35">
    <w:abstractNumId w:val="38"/>
  </w:num>
  <w:num w:numId="36">
    <w:abstractNumId w:val="47"/>
  </w:num>
  <w:num w:numId="37">
    <w:abstractNumId w:val="41"/>
  </w:num>
  <w:num w:numId="38">
    <w:abstractNumId w:val="36"/>
  </w:num>
  <w:num w:numId="39">
    <w:abstractNumId w:val="30"/>
  </w:num>
  <w:num w:numId="40">
    <w:abstractNumId w:val="19"/>
  </w:num>
  <w:num w:numId="41">
    <w:abstractNumId w:val="35"/>
  </w:num>
  <w:num w:numId="42">
    <w:abstractNumId w:val="15"/>
  </w:num>
  <w:num w:numId="43">
    <w:abstractNumId w:val="34"/>
  </w:num>
  <w:num w:numId="44">
    <w:abstractNumId w:val="39"/>
  </w:num>
  <w:num w:numId="45">
    <w:abstractNumId w:val="26"/>
  </w:num>
  <w:num w:numId="46">
    <w:abstractNumId w:val="14"/>
  </w:num>
  <w:num w:numId="47">
    <w:abstractNumId w:val="31"/>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09"/>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225AEF"/>
    <w:rsid w:val="000104F6"/>
    <w:rsid w:val="00016B83"/>
    <w:rsid w:val="000234D4"/>
    <w:rsid w:val="00041B5A"/>
    <w:rsid w:val="00060B4A"/>
    <w:rsid w:val="00060FD3"/>
    <w:rsid w:val="00073217"/>
    <w:rsid w:val="000A05F0"/>
    <w:rsid w:val="000D4B97"/>
    <w:rsid w:val="000F334D"/>
    <w:rsid w:val="000F6DC0"/>
    <w:rsid w:val="00110A00"/>
    <w:rsid w:val="00120130"/>
    <w:rsid w:val="00137168"/>
    <w:rsid w:val="00197539"/>
    <w:rsid w:val="001A0591"/>
    <w:rsid w:val="001C2103"/>
    <w:rsid w:val="001C6D30"/>
    <w:rsid w:val="001F06E6"/>
    <w:rsid w:val="001F2226"/>
    <w:rsid w:val="00205BF1"/>
    <w:rsid w:val="00212F13"/>
    <w:rsid w:val="00225A1B"/>
    <w:rsid w:val="00225AEF"/>
    <w:rsid w:val="002958CF"/>
    <w:rsid w:val="002B514B"/>
    <w:rsid w:val="002C0402"/>
    <w:rsid w:val="002F306D"/>
    <w:rsid w:val="002F361A"/>
    <w:rsid w:val="002F49DA"/>
    <w:rsid w:val="0030729D"/>
    <w:rsid w:val="0032505F"/>
    <w:rsid w:val="00325653"/>
    <w:rsid w:val="00340AF8"/>
    <w:rsid w:val="00362D73"/>
    <w:rsid w:val="00363642"/>
    <w:rsid w:val="0038352C"/>
    <w:rsid w:val="003842D4"/>
    <w:rsid w:val="003846FB"/>
    <w:rsid w:val="00397909"/>
    <w:rsid w:val="003B6ECB"/>
    <w:rsid w:val="003D4EC9"/>
    <w:rsid w:val="003E1BA7"/>
    <w:rsid w:val="003E7A5C"/>
    <w:rsid w:val="00403FF5"/>
    <w:rsid w:val="00434D11"/>
    <w:rsid w:val="00465D89"/>
    <w:rsid w:val="00486092"/>
    <w:rsid w:val="00487F4A"/>
    <w:rsid w:val="00491611"/>
    <w:rsid w:val="00495402"/>
    <w:rsid w:val="004A4433"/>
    <w:rsid w:val="004B1AEC"/>
    <w:rsid w:val="004B443D"/>
    <w:rsid w:val="004C61FA"/>
    <w:rsid w:val="004D66BC"/>
    <w:rsid w:val="004F0670"/>
    <w:rsid w:val="004F0FAB"/>
    <w:rsid w:val="00503FEB"/>
    <w:rsid w:val="005255C4"/>
    <w:rsid w:val="005265D6"/>
    <w:rsid w:val="005357DC"/>
    <w:rsid w:val="00537E6C"/>
    <w:rsid w:val="00542DA9"/>
    <w:rsid w:val="005449B2"/>
    <w:rsid w:val="005463EC"/>
    <w:rsid w:val="00586F4C"/>
    <w:rsid w:val="005A1099"/>
    <w:rsid w:val="005B4555"/>
    <w:rsid w:val="005C34AA"/>
    <w:rsid w:val="005E669D"/>
    <w:rsid w:val="00624079"/>
    <w:rsid w:val="00631E75"/>
    <w:rsid w:val="00632C01"/>
    <w:rsid w:val="00642949"/>
    <w:rsid w:val="00653A6E"/>
    <w:rsid w:val="00657568"/>
    <w:rsid w:val="00680103"/>
    <w:rsid w:val="006959C0"/>
    <w:rsid w:val="00696F62"/>
    <w:rsid w:val="006C2D6C"/>
    <w:rsid w:val="006C7DE8"/>
    <w:rsid w:val="006D198C"/>
    <w:rsid w:val="006D2FFC"/>
    <w:rsid w:val="006F2FCF"/>
    <w:rsid w:val="00705819"/>
    <w:rsid w:val="00707FE0"/>
    <w:rsid w:val="00727DFC"/>
    <w:rsid w:val="00741B36"/>
    <w:rsid w:val="00746A7D"/>
    <w:rsid w:val="00765500"/>
    <w:rsid w:val="00770F29"/>
    <w:rsid w:val="007903D5"/>
    <w:rsid w:val="0079421B"/>
    <w:rsid w:val="007A7C06"/>
    <w:rsid w:val="007D02D5"/>
    <w:rsid w:val="007F1F36"/>
    <w:rsid w:val="007F6E80"/>
    <w:rsid w:val="00802D47"/>
    <w:rsid w:val="00804476"/>
    <w:rsid w:val="0085466F"/>
    <w:rsid w:val="00871731"/>
    <w:rsid w:val="00872DB1"/>
    <w:rsid w:val="00873F74"/>
    <w:rsid w:val="00876EEA"/>
    <w:rsid w:val="0088372D"/>
    <w:rsid w:val="008B3785"/>
    <w:rsid w:val="008E5377"/>
    <w:rsid w:val="008E7381"/>
    <w:rsid w:val="008F1A62"/>
    <w:rsid w:val="009316DE"/>
    <w:rsid w:val="009349E6"/>
    <w:rsid w:val="00945CC2"/>
    <w:rsid w:val="0095184E"/>
    <w:rsid w:val="00954138"/>
    <w:rsid w:val="00967F98"/>
    <w:rsid w:val="00987E80"/>
    <w:rsid w:val="00990806"/>
    <w:rsid w:val="00991000"/>
    <w:rsid w:val="009B3066"/>
    <w:rsid w:val="009B5924"/>
    <w:rsid w:val="009C2047"/>
    <w:rsid w:val="009C4544"/>
    <w:rsid w:val="009D35EE"/>
    <w:rsid w:val="009F1292"/>
    <w:rsid w:val="009F516C"/>
    <w:rsid w:val="00A12386"/>
    <w:rsid w:val="00A15578"/>
    <w:rsid w:val="00A27946"/>
    <w:rsid w:val="00A27AAD"/>
    <w:rsid w:val="00A31C02"/>
    <w:rsid w:val="00A371A0"/>
    <w:rsid w:val="00A44886"/>
    <w:rsid w:val="00A62B0F"/>
    <w:rsid w:val="00A748EB"/>
    <w:rsid w:val="00A75346"/>
    <w:rsid w:val="00A77975"/>
    <w:rsid w:val="00A901C7"/>
    <w:rsid w:val="00AA058B"/>
    <w:rsid w:val="00AA7399"/>
    <w:rsid w:val="00AB75B1"/>
    <w:rsid w:val="00AC1375"/>
    <w:rsid w:val="00AC6229"/>
    <w:rsid w:val="00AD10A8"/>
    <w:rsid w:val="00AE1D03"/>
    <w:rsid w:val="00AE6655"/>
    <w:rsid w:val="00B02D2E"/>
    <w:rsid w:val="00B208EA"/>
    <w:rsid w:val="00B24E4F"/>
    <w:rsid w:val="00B7435B"/>
    <w:rsid w:val="00B77F4A"/>
    <w:rsid w:val="00B80A28"/>
    <w:rsid w:val="00B90B7F"/>
    <w:rsid w:val="00BA16E0"/>
    <w:rsid w:val="00BB4474"/>
    <w:rsid w:val="00BB45E1"/>
    <w:rsid w:val="00BB5E78"/>
    <w:rsid w:val="00BD0BC6"/>
    <w:rsid w:val="00BD2651"/>
    <w:rsid w:val="00BE4001"/>
    <w:rsid w:val="00BE6EFB"/>
    <w:rsid w:val="00C14150"/>
    <w:rsid w:val="00C15F60"/>
    <w:rsid w:val="00C31AAF"/>
    <w:rsid w:val="00C51BC2"/>
    <w:rsid w:val="00C55277"/>
    <w:rsid w:val="00CA6801"/>
    <w:rsid w:val="00CE0478"/>
    <w:rsid w:val="00CE2C68"/>
    <w:rsid w:val="00D06583"/>
    <w:rsid w:val="00D23F4D"/>
    <w:rsid w:val="00D24968"/>
    <w:rsid w:val="00D255CE"/>
    <w:rsid w:val="00DB37D5"/>
    <w:rsid w:val="00DC1960"/>
    <w:rsid w:val="00DE520A"/>
    <w:rsid w:val="00DF0FBF"/>
    <w:rsid w:val="00DF2485"/>
    <w:rsid w:val="00E0410E"/>
    <w:rsid w:val="00E1749C"/>
    <w:rsid w:val="00E71391"/>
    <w:rsid w:val="00E72D7D"/>
    <w:rsid w:val="00E87C47"/>
    <w:rsid w:val="00EA5FBA"/>
    <w:rsid w:val="00EB042D"/>
    <w:rsid w:val="00EB484D"/>
    <w:rsid w:val="00EB6F85"/>
    <w:rsid w:val="00EC4BE4"/>
    <w:rsid w:val="00F0633D"/>
    <w:rsid w:val="00F12EE7"/>
    <w:rsid w:val="00F13A20"/>
    <w:rsid w:val="00F154B8"/>
    <w:rsid w:val="00F264C2"/>
    <w:rsid w:val="00F3123F"/>
    <w:rsid w:val="00F3419F"/>
    <w:rsid w:val="00F7721D"/>
    <w:rsid w:val="00FA2BA7"/>
    <w:rsid w:val="00FA47AA"/>
    <w:rsid w:val="00FB6894"/>
    <w:rsid w:val="00FB7B68"/>
    <w:rsid w:val="00FC1803"/>
    <w:rsid w:val="00FC1BC0"/>
    <w:rsid w:val="00FF2ED3"/>
    <w:rsid w:val="00FF3B1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375"/>
    <w:rPr>
      <w:rFonts w:cstheme="min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C1375"/>
    <w:pPr>
      <w:widowControl w:val="0"/>
      <w:autoSpaceDE w:val="0"/>
      <w:autoSpaceDN w:val="0"/>
      <w:adjustRightInd w:val="0"/>
      <w:spacing w:after="0" w:line="240" w:lineRule="auto"/>
    </w:pPr>
    <w:rPr>
      <w:rFonts w:ascii="Times New Roman" w:hAnsi="Times New Roman"/>
      <w:sz w:val="24"/>
      <w:szCs w:val="24"/>
      <w:lang w:eastAsia="zh-CN" w:bidi="hi-IN"/>
    </w:rPr>
  </w:style>
  <w:style w:type="character" w:customStyle="1" w:styleId="NumberingSymbols">
    <w:name w:val="Numbering Symbols"/>
    <w:uiPriority w:val="99"/>
    <w:rsid w:val="00AC1375"/>
  </w:style>
  <w:style w:type="character" w:customStyle="1" w:styleId="Bullets">
    <w:name w:val="Bullets"/>
    <w:uiPriority w:val="99"/>
    <w:rsid w:val="00AC1375"/>
    <w:rPr>
      <w:rFonts w:ascii="OpenSymbol" w:hAnsi="OpenSymbol"/>
    </w:rPr>
  </w:style>
  <w:style w:type="paragraph" w:customStyle="1" w:styleId="Heading">
    <w:name w:val="Heading"/>
    <w:basedOn w:val="Default"/>
    <w:next w:val="Textbody"/>
    <w:uiPriority w:val="99"/>
    <w:rsid w:val="00AC1375"/>
    <w:pPr>
      <w:keepNext/>
      <w:spacing w:before="240" w:after="120"/>
    </w:pPr>
    <w:rPr>
      <w:rFonts w:ascii="Arial" w:eastAsia="Times New Roman" w:hAnsi="Microsoft YaHei" w:cs="Arial"/>
      <w:sz w:val="28"/>
      <w:szCs w:val="28"/>
      <w:lang w:eastAsia="el-GR" w:bidi="ar-SA"/>
    </w:rPr>
  </w:style>
  <w:style w:type="paragraph" w:customStyle="1" w:styleId="Textbody">
    <w:name w:val="Text body"/>
    <w:basedOn w:val="Default"/>
    <w:uiPriority w:val="99"/>
    <w:rsid w:val="00AC1375"/>
    <w:pPr>
      <w:spacing w:after="120"/>
    </w:pPr>
    <w:rPr>
      <w:lang w:eastAsia="el-GR" w:bidi="ar-SA"/>
    </w:rPr>
  </w:style>
  <w:style w:type="paragraph" w:styleId="a3">
    <w:name w:val="List"/>
    <w:basedOn w:val="Textbody"/>
    <w:uiPriority w:val="99"/>
    <w:rsid w:val="00AC1375"/>
  </w:style>
  <w:style w:type="paragraph" w:customStyle="1" w:styleId="Caption">
    <w:name w:val="Caption"/>
    <w:basedOn w:val="Default"/>
    <w:uiPriority w:val="99"/>
    <w:rsid w:val="00AC1375"/>
    <w:pPr>
      <w:suppressLineNumbers/>
      <w:spacing w:before="120" w:after="120"/>
    </w:pPr>
    <w:rPr>
      <w:i/>
      <w:iCs/>
      <w:lang w:eastAsia="el-GR" w:bidi="ar-SA"/>
    </w:rPr>
  </w:style>
  <w:style w:type="paragraph" w:customStyle="1" w:styleId="Index">
    <w:name w:val="Index"/>
    <w:basedOn w:val="Default"/>
    <w:uiPriority w:val="99"/>
    <w:rsid w:val="00AC1375"/>
    <w:pPr>
      <w:suppressLineNumbers/>
    </w:pPr>
    <w:rPr>
      <w:lang w:eastAsia="el-GR" w:bidi="ar-SA"/>
    </w:rPr>
  </w:style>
  <w:style w:type="paragraph" w:styleId="a4">
    <w:name w:val="List Paragraph"/>
    <w:basedOn w:val="a"/>
    <w:uiPriority w:val="34"/>
    <w:qFormat/>
    <w:rsid w:val="007F1F36"/>
    <w:pPr>
      <w:ind w:left="720"/>
      <w:contextualSpacing/>
    </w:pPr>
  </w:style>
</w:styles>
</file>

<file path=word/webSettings.xml><?xml version="1.0" encoding="utf-8"?>
<w:webSettings xmlns:r="http://schemas.openxmlformats.org/officeDocument/2006/relationships" xmlns:w="http://schemas.openxmlformats.org/wordprocessingml/2006/main">
  <w:divs>
    <w:div w:id="180985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12</Pages>
  <Words>3373</Words>
  <Characters>18219</Characters>
  <Application>Microsoft Office Word</Application>
  <DocSecurity>0</DocSecurity>
  <Lines>151</Lines>
  <Paragraphs>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183</cp:revision>
  <dcterms:created xsi:type="dcterms:W3CDTF">2017-11-13T18:17:00Z</dcterms:created>
  <dcterms:modified xsi:type="dcterms:W3CDTF">2019-10-10T11:26:00Z</dcterms:modified>
</cp:coreProperties>
</file>